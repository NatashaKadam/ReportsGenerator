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2AD0" w14:textId="68BD7ACA" w:rsidR="00F44EEC" w:rsidRPr="003A26A6" w:rsidRDefault="00F44EEC" w:rsidP="00F44EEC">
      <w:pPr>
        <w:jc w:val="both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Fund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>Head :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D259CA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D259CA">
        <w:rPr>
          <w:rFonts w:ascii="Times New Roman" w:hAnsi="Times New Roman" w:cs="Times New Roman"/>
          <w:b/>
          <w:bCs/>
          <w:sz w:val="24"/>
          <w:szCs w:val="24"/>
        </w:rPr>
        <w:t>fund_head</w:t>
      </w:r>
      <w:proofErr w:type="spellEnd"/>
      <w:proofErr w:type="gramStart"/>
      <w:r w:rsidR="00D259CA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="00032D72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032D72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D259C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32D72" w:rsidRPr="003A26A6">
        <w:rPr>
          <w:rFonts w:ascii="Times New Roman" w:hAnsi="Times New Roman" w:cs="Times New Roman"/>
          <w:sz w:val="24"/>
          <w:szCs w:val="24"/>
        </w:rPr>
        <w:t>Ref:</w:t>
      </w:r>
    </w:p>
    <w:p w14:paraId="0B004409" w14:textId="38C14904" w:rsidR="00F44EEC" w:rsidRPr="003A26A6" w:rsidRDefault="00D259CA" w:rsidP="00F44E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{{name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}}</w:t>
      </w:r>
      <w:r w:rsidR="00032D72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032D72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32D72" w:rsidRPr="003A26A6">
        <w:rPr>
          <w:rFonts w:ascii="Times New Roman" w:hAnsi="Times New Roman" w:cs="Times New Roman"/>
          <w:sz w:val="24"/>
          <w:szCs w:val="24"/>
        </w:rPr>
        <w:t>Office of the Deputy Engineer</w:t>
      </w:r>
    </w:p>
    <w:p w14:paraId="243EB1E9" w14:textId="122B5F27" w:rsidR="00F44EEC" w:rsidRPr="003A26A6" w:rsidRDefault="00F44EEC" w:rsidP="00F44EEC">
      <w:pPr>
        <w:jc w:val="both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 xml:space="preserve">Constituency </w:t>
      </w:r>
      <w:r w:rsidRPr="003A26A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3A26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59CA">
        <w:rPr>
          <w:b/>
          <w:spacing w:val="-2"/>
          <w:w w:val="105"/>
          <w:sz w:val="23"/>
        </w:rPr>
        <w:t>{{constituency</w:t>
      </w:r>
      <w:proofErr w:type="gramStart"/>
      <w:r w:rsidR="00D259CA">
        <w:rPr>
          <w:b/>
          <w:spacing w:val="-2"/>
          <w:w w:val="105"/>
          <w:sz w:val="23"/>
        </w:rPr>
        <w:t>}}</w:t>
      </w:r>
      <w:r w:rsidR="00032D72" w:rsidRPr="003A26A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="00032D72" w:rsidRPr="003A26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D259C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32D72" w:rsidRPr="003A26A6">
        <w:rPr>
          <w:rFonts w:ascii="Times New Roman" w:hAnsi="Times New Roman" w:cs="Times New Roman"/>
          <w:sz w:val="24"/>
          <w:szCs w:val="24"/>
        </w:rPr>
        <w:t xml:space="preserve">M.S.I.B. </w:t>
      </w:r>
      <w:r w:rsidR="000B4929">
        <w:rPr>
          <w:rFonts w:ascii="Times New Roman" w:hAnsi="Times New Roman" w:cs="Times New Roman"/>
          <w:sz w:val="24"/>
          <w:szCs w:val="24"/>
        </w:rPr>
        <w:t>{{division}}</w:t>
      </w:r>
      <w:r w:rsidR="00032D72" w:rsidRPr="003A26A6">
        <w:rPr>
          <w:rFonts w:ascii="Times New Roman" w:hAnsi="Times New Roman" w:cs="Times New Roman"/>
          <w:sz w:val="24"/>
          <w:szCs w:val="24"/>
        </w:rPr>
        <w:t xml:space="preserve"> Division</w:t>
      </w:r>
    </w:p>
    <w:p w14:paraId="143C0AAB" w14:textId="1222910B" w:rsidR="00F44EEC" w:rsidRPr="003A26A6" w:rsidRDefault="00032D72" w:rsidP="00F44EEC">
      <w:pPr>
        <w:jc w:val="both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MHADA, Bandra (E),</w:t>
      </w:r>
    </w:p>
    <w:p w14:paraId="5E71FF7C" w14:textId="6F84BE05" w:rsidR="00F44EEC" w:rsidRPr="003A26A6" w:rsidRDefault="00032D72" w:rsidP="00F44EEC">
      <w:pPr>
        <w:jc w:val="both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Mumbai-400051.</w:t>
      </w:r>
    </w:p>
    <w:p w14:paraId="56632F2F" w14:textId="22C15FCB" w:rsidR="00F44EEC" w:rsidRPr="003A26A6" w:rsidRDefault="00032D72" w:rsidP="00F44EEC">
      <w:pPr>
        <w:jc w:val="both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>Date :</w:t>
      </w:r>
      <w:proofErr w:type="gramEnd"/>
    </w:p>
    <w:p w14:paraId="3615F092" w14:textId="77777777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>To,</w:t>
      </w:r>
    </w:p>
    <w:p w14:paraId="02BAEA5C" w14:textId="1C63A150" w:rsidR="00F44EEC" w:rsidRPr="003A26A6" w:rsidRDefault="00F44EEC" w:rsidP="00F44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6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59CA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D259CA" w:rsidRPr="00D259CA">
        <w:rPr>
          <w:rFonts w:ascii="Times New Roman" w:hAnsi="Times New Roman" w:cs="Times New Roman"/>
          <w:b/>
          <w:bCs/>
          <w:sz w:val="24"/>
          <w:szCs w:val="24"/>
        </w:rPr>
        <w:t>send_to</w:t>
      </w:r>
      <w:proofErr w:type="spellEnd"/>
      <w:r w:rsidR="00D259CA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57BD6C50" w14:textId="77777777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M.S.I.B. WEST Division</w:t>
      </w:r>
    </w:p>
    <w:p w14:paraId="18F12F4E" w14:textId="77777777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MHADA, Mumbai.</w:t>
      </w:r>
    </w:p>
    <w:p w14:paraId="77B07F93" w14:textId="77777777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</w:p>
    <w:p w14:paraId="491B2C1A" w14:textId="77777777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</w:p>
    <w:p w14:paraId="3277CB78" w14:textId="77777777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</w:p>
    <w:p w14:paraId="0EFBD694" w14:textId="6735C993" w:rsidR="00F44EEC" w:rsidRPr="003A26A6" w:rsidRDefault="00F44EEC" w:rsidP="00D259CA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>Sub :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-  Submission of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 xml:space="preserve">   </w:t>
      </w:r>
      <w:r w:rsidR="00D259CA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="00D259CA">
        <w:rPr>
          <w:rFonts w:ascii="Times New Roman" w:hAnsi="Times New Roman" w:cs="Times New Roman"/>
          <w:b/>
          <w:sz w:val="24"/>
          <w:szCs w:val="24"/>
        </w:rPr>
        <w:t>{</w:t>
      </w:r>
      <w:r w:rsidR="00D259CA" w:rsidRPr="00D259CA">
        <w:rPr>
          <w:rFonts w:ascii="Times New Roman" w:hAnsi="Times New Roman" w:cs="Times New Roman"/>
          <w:b/>
          <w:sz w:val="24"/>
          <w:szCs w:val="24"/>
        </w:rPr>
        <w:t>subject</w:t>
      </w:r>
      <w:r w:rsidR="00D259CA">
        <w:rPr>
          <w:rFonts w:ascii="Times New Roman" w:hAnsi="Times New Roman" w:cs="Times New Roman"/>
          <w:b/>
          <w:sz w:val="24"/>
          <w:szCs w:val="24"/>
        </w:rPr>
        <w:t>}}</w:t>
      </w:r>
    </w:p>
    <w:p w14:paraId="6E6397D2" w14:textId="77777777" w:rsidR="00F44EEC" w:rsidRPr="003A26A6" w:rsidRDefault="00F44EEC" w:rsidP="00F44EEC">
      <w:pPr>
        <w:rPr>
          <w:rFonts w:ascii="Times New Roman" w:hAnsi="Times New Roman" w:cs="Times New Roman"/>
          <w:b/>
          <w:sz w:val="24"/>
          <w:szCs w:val="24"/>
        </w:rPr>
      </w:pPr>
    </w:p>
    <w:p w14:paraId="099142A0" w14:textId="15830304" w:rsidR="00F44EEC" w:rsidRPr="003A26A6" w:rsidRDefault="00D259CA" w:rsidP="00F44E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24B5A3A2" w14:textId="77777777" w:rsidR="00F44EEC" w:rsidRPr="003A26A6" w:rsidRDefault="00F44EEC" w:rsidP="00F44EEC">
      <w:pPr>
        <w:rPr>
          <w:rFonts w:ascii="Times New Roman" w:hAnsi="Times New Roman" w:cs="Times New Roman"/>
          <w:b/>
          <w:sz w:val="24"/>
          <w:szCs w:val="24"/>
        </w:rPr>
      </w:pPr>
    </w:p>
    <w:p w14:paraId="67533778" w14:textId="6821B7E8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>Sir,</w:t>
      </w:r>
      <w:r w:rsidR="00032D72" w:rsidRPr="003A26A6">
        <w:rPr>
          <w:rFonts w:ascii="Times New Roman" w:hAnsi="Times New Roman" w:cs="Times New Roman"/>
          <w:sz w:val="24"/>
          <w:szCs w:val="24"/>
        </w:rPr>
        <w:br/>
      </w:r>
    </w:p>
    <w:p w14:paraId="7E83EA94" w14:textId="63DE9C65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I am submitting herewith the 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 xml:space="preserve">   </w:t>
      </w:r>
      <w:r w:rsidR="00D259CA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="00D259CA">
        <w:rPr>
          <w:rFonts w:ascii="Times New Roman" w:hAnsi="Times New Roman" w:cs="Times New Roman"/>
          <w:b/>
          <w:sz w:val="24"/>
          <w:szCs w:val="24"/>
        </w:rPr>
        <w:t>{</w:t>
      </w:r>
      <w:r w:rsidR="00D259CA" w:rsidRPr="00D259CA">
        <w:rPr>
          <w:rFonts w:ascii="Times New Roman" w:hAnsi="Times New Roman" w:cs="Times New Roman"/>
          <w:b/>
          <w:sz w:val="24"/>
          <w:szCs w:val="24"/>
        </w:rPr>
        <w:t>message</w:t>
      </w:r>
      <w:proofErr w:type="gramStart"/>
      <w:r w:rsidR="00D259CA">
        <w:rPr>
          <w:rFonts w:ascii="Times New Roman" w:hAnsi="Times New Roman" w:cs="Times New Roman"/>
          <w:b/>
          <w:sz w:val="24"/>
          <w:szCs w:val="24"/>
        </w:rPr>
        <w:t>}}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Pr="003A26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26A6">
        <w:rPr>
          <w:rFonts w:ascii="Times New Roman" w:hAnsi="Times New Roman" w:cs="Times New Roman"/>
          <w:sz w:val="24"/>
          <w:szCs w:val="24"/>
        </w:rPr>
        <w:t>of above work along   with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Pr="003A26A6">
        <w:rPr>
          <w:rFonts w:ascii="Times New Roman" w:hAnsi="Times New Roman" w:cs="Times New Roman"/>
          <w:sz w:val="24"/>
          <w:szCs w:val="24"/>
        </w:rPr>
        <w:t xml:space="preserve">  site statement &amp; 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A26A6">
        <w:rPr>
          <w:rFonts w:ascii="Times New Roman" w:hAnsi="Times New Roman" w:cs="Times New Roman"/>
          <w:sz w:val="24"/>
          <w:szCs w:val="24"/>
        </w:rPr>
        <w:t>M.B.No</w:t>
      </w:r>
      <w:proofErr w:type="spellEnd"/>
      <w:r w:rsidRPr="003A26A6">
        <w:rPr>
          <w:rFonts w:ascii="Times New Roman" w:hAnsi="Times New Roman" w:cs="Times New Roman"/>
          <w:sz w:val="24"/>
          <w:szCs w:val="24"/>
        </w:rPr>
        <w:t>.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r w:rsidR="004E7A83" w:rsidRPr="003A26A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259CA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D259CA" w:rsidRPr="00D259CA">
        <w:rPr>
          <w:rFonts w:ascii="Times New Roman" w:hAnsi="Times New Roman" w:cs="Times New Roman"/>
          <w:b/>
          <w:sz w:val="24"/>
          <w:szCs w:val="24"/>
        </w:rPr>
        <w:t>mb_no</w:t>
      </w:r>
      <w:proofErr w:type="spellEnd"/>
      <w:proofErr w:type="gramStart"/>
      <w:r w:rsidR="00D259CA">
        <w:rPr>
          <w:rFonts w:ascii="Times New Roman" w:hAnsi="Times New Roman" w:cs="Times New Roman"/>
          <w:b/>
          <w:sz w:val="24"/>
          <w:szCs w:val="24"/>
        </w:rPr>
        <w:t>}}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 for making payment to the contractor </w:t>
      </w:r>
    </w:p>
    <w:p w14:paraId="25CB36DD" w14:textId="14AA4649" w:rsidR="004E7A83" w:rsidRPr="003A26A6" w:rsidRDefault="00D259CA" w:rsidP="00F44E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{{</w:t>
      </w:r>
      <w:r w:rsidRPr="00D259CA">
        <w:rPr>
          <w:rFonts w:ascii="Times New Roman" w:hAnsi="Times New Roman" w:cs="Times New Roman"/>
          <w:b/>
          <w:sz w:val="24"/>
          <w:szCs w:val="24"/>
        </w:rPr>
        <w:t>contractor</w:t>
      </w:r>
      <w:r>
        <w:rPr>
          <w:rFonts w:ascii="Times New Roman" w:hAnsi="Times New Roman" w:cs="Times New Roman"/>
          <w:b/>
          <w:sz w:val="24"/>
          <w:szCs w:val="24"/>
        </w:rPr>
        <w:t>}}</w:t>
      </w:r>
    </w:p>
    <w:p w14:paraId="000482F2" w14:textId="5F077BB0" w:rsidR="004E7A83" w:rsidRPr="003A26A6" w:rsidRDefault="004E7A83" w:rsidP="00F44EE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A26A6">
        <w:rPr>
          <w:rFonts w:ascii="Times New Roman" w:hAnsi="Times New Roman" w:cs="Times New Roman"/>
          <w:sz w:val="24"/>
          <w:szCs w:val="24"/>
        </w:rPr>
        <w:t>Agreement  No  :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>-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D259CA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D259CA">
        <w:rPr>
          <w:rFonts w:ascii="Times New Roman" w:hAnsi="Times New Roman" w:cs="Times New Roman"/>
          <w:b/>
          <w:sz w:val="24"/>
          <w:szCs w:val="24"/>
        </w:rPr>
        <w:t>agreement_no</w:t>
      </w:r>
      <w:proofErr w:type="spellEnd"/>
      <w:r w:rsidR="00D259CA">
        <w:rPr>
          <w:rFonts w:ascii="Times New Roman" w:hAnsi="Times New Roman" w:cs="Times New Roman"/>
          <w:b/>
          <w:sz w:val="24"/>
          <w:szCs w:val="24"/>
        </w:rPr>
        <w:t>}}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8203C67" w14:textId="77777777" w:rsidR="004E7A83" w:rsidRPr="003A26A6" w:rsidRDefault="004E7A83" w:rsidP="00F44EEC">
      <w:pPr>
        <w:rPr>
          <w:rFonts w:ascii="Times New Roman" w:hAnsi="Times New Roman" w:cs="Times New Roman"/>
          <w:b/>
          <w:sz w:val="24"/>
          <w:szCs w:val="24"/>
        </w:rPr>
      </w:pPr>
    </w:p>
    <w:p w14:paraId="17BA27FE" w14:textId="77FEE611" w:rsidR="004E7A83" w:rsidRPr="003A26A6" w:rsidRDefault="00032D72" w:rsidP="00F44EEC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b/>
          <w:sz w:val="24"/>
          <w:szCs w:val="24"/>
        </w:rPr>
        <w:br/>
      </w:r>
    </w:p>
    <w:p w14:paraId="5B9D042D" w14:textId="77777777" w:rsidR="004E7A83" w:rsidRPr="003A26A6" w:rsidRDefault="004E7A83" w:rsidP="00F44EEC">
      <w:pPr>
        <w:rPr>
          <w:rFonts w:ascii="Times New Roman" w:hAnsi="Times New Roman" w:cs="Times New Roman"/>
          <w:b/>
          <w:sz w:val="24"/>
          <w:szCs w:val="24"/>
        </w:rPr>
      </w:pPr>
    </w:p>
    <w:p w14:paraId="31B62870" w14:textId="77777777" w:rsidR="004E7A83" w:rsidRPr="003A26A6" w:rsidRDefault="004E7A83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A26A6">
        <w:rPr>
          <w:rFonts w:ascii="Times New Roman" w:hAnsi="Times New Roman" w:cs="Times New Roman"/>
          <w:sz w:val="24"/>
          <w:szCs w:val="24"/>
        </w:rPr>
        <w:t xml:space="preserve">The budget provision for the year                                                 is </w:t>
      </w:r>
      <w:proofErr w:type="gramStart"/>
      <w:r w:rsidRPr="00757D75">
        <w:rPr>
          <w:rFonts w:ascii="Times New Roman" w:hAnsi="Times New Roman" w:cs="Times New Roman"/>
          <w:bCs/>
          <w:sz w:val="24"/>
          <w:szCs w:val="24"/>
        </w:rPr>
        <w:t xml:space="preserve">Rs </w:t>
      </w:r>
      <w:r w:rsidRPr="003A26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3A0E5B" w14:textId="77777777" w:rsidR="004E7A83" w:rsidRPr="003A26A6" w:rsidRDefault="004E7A83" w:rsidP="004E7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57F58" w14:textId="77777777" w:rsidR="004E7A83" w:rsidRPr="003A26A6" w:rsidRDefault="004E7A83" w:rsidP="004E7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314FB" w14:textId="77777777" w:rsidR="004E7A83" w:rsidRPr="003A26A6" w:rsidRDefault="004E7A83" w:rsidP="004E7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8BBFF" w14:textId="62AF2194" w:rsidR="004E7A83" w:rsidRPr="003A26A6" w:rsidRDefault="004E7A83" w:rsidP="00032D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037CBD" w:rsidRPr="003A26A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A26A6">
        <w:rPr>
          <w:rFonts w:ascii="Times New Roman" w:hAnsi="Times New Roman" w:cs="Times New Roman"/>
          <w:sz w:val="24"/>
          <w:szCs w:val="24"/>
        </w:rPr>
        <w:t xml:space="preserve">    </w:t>
      </w:r>
      <w:r w:rsidRPr="003A26A6">
        <w:rPr>
          <w:rFonts w:ascii="Times New Roman" w:hAnsi="Times New Roman" w:cs="Times New Roman"/>
          <w:sz w:val="24"/>
          <w:szCs w:val="24"/>
        </w:rPr>
        <w:t>Yours</w:t>
      </w:r>
      <w:r w:rsidR="00032D72"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Pr="003A26A6">
        <w:rPr>
          <w:rFonts w:ascii="Times New Roman" w:hAnsi="Times New Roman" w:cs="Times New Roman"/>
          <w:sz w:val="24"/>
          <w:szCs w:val="24"/>
        </w:rPr>
        <w:t>faithfully,</w:t>
      </w:r>
    </w:p>
    <w:p w14:paraId="2B11052C" w14:textId="77777777" w:rsidR="004E7A83" w:rsidRPr="003A26A6" w:rsidRDefault="004E7A83" w:rsidP="004E7A8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00332A" w14:textId="77777777" w:rsidR="004E7A83" w:rsidRPr="003A26A6" w:rsidRDefault="004E7A83" w:rsidP="004E7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EE758" w14:textId="22DB90F4" w:rsidR="00037CBD" w:rsidRPr="003A26A6" w:rsidRDefault="004E7A83" w:rsidP="003A26A6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</w:p>
    <w:p w14:paraId="54FDEDD7" w14:textId="0C46C2AD" w:rsidR="004E7A83" w:rsidRPr="003A26A6" w:rsidRDefault="00037CBD" w:rsidP="00037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  <w:r w:rsidR="00757D7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757D75">
        <w:rPr>
          <w:rFonts w:ascii="Times New Roman" w:hAnsi="Times New Roman" w:cs="Times New Roman"/>
          <w:b/>
          <w:sz w:val="24"/>
          <w:szCs w:val="24"/>
        </w:rPr>
        <w:t>d</w:t>
      </w:r>
      <w:r w:rsidR="004E7A83" w:rsidRPr="003A26A6">
        <w:rPr>
          <w:rFonts w:ascii="Times New Roman" w:hAnsi="Times New Roman" w:cs="Times New Roman"/>
          <w:b/>
          <w:sz w:val="24"/>
          <w:szCs w:val="24"/>
        </w:rPr>
        <w:t>eputy</w:t>
      </w:r>
      <w:r w:rsidR="00757D75">
        <w:rPr>
          <w:rFonts w:ascii="Times New Roman" w:hAnsi="Times New Roman" w:cs="Times New Roman"/>
          <w:b/>
          <w:sz w:val="24"/>
          <w:szCs w:val="24"/>
        </w:rPr>
        <w:t>_e</w:t>
      </w:r>
      <w:r w:rsidR="004E7A83" w:rsidRPr="003A26A6">
        <w:rPr>
          <w:rFonts w:ascii="Times New Roman" w:hAnsi="Times New Roman" w:cs="Times New Roman"/>
          <w:b/>
          <w:sz w:val="24"/>
          <w:szCs w:val="24"/>
        </w:rPr>
        <w:t>ngineer</w:t>
      </w:r>
      <w:proofErr w:type="spellEnd"/>
      <w:r w:rsidR="00757D75">
        <w:rPr>
          <w:rFonts w:ascii="Times New Roman" w:hAnsi="Times New Roman" w:cs="Times New Roman"/>
          <w:b/>
          <w:sz w:val="24"/>
          <w:szCs w:val="24"/>
        </w:rPr>
        <w:t>}}</w:t>
      </w:r>
      <w:r w:rsidR="004E7A83" w:rsidRPr="003A26A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C9A26E6" w14:textId="72428D27" w:rsidR="00037CBD" w:rsidRPr="003A26A6" w:rsidRDefault="004E7A83" w:rsidP="004E7A83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M.S.I.B. </w:t>
      </w:r>
      <w:r w:rsidR="000B4929">
        <w:rPr>
          <w:rFonts w:ascii="Times New Roman" w:hAnsi="Times New Roman" w:cs="Times New Roman"/>
          <w:sz w:val="24"/>
          <w:szCs w:val="24"/>
        </w:rPr>
        <w:t>{{division</w:t>
      </w:r>
      <w:proofErr w:type="gramStart"/>
      <w:r w:rsidR="000B4929">
        <w:rPr>
          <w:rFonts w:ascii="Times New Roman" w:hAnsi="Times New Roman" w:cs="Times New Roman"/>
          <w:sz w:val="24"/>
          <w:szCs w:val="24"/>
        </w:rPr>
        <w:t>}}</w:t>
      </w:r>
      <w:r w:rsidR="000B4929"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Pr="003A26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037CBD" w:rsidRPr="003A26A6">
        <w:rPr>
          <w:rFonts w:ascii="Times New Roman" w:hAnsi="Times New Roman" w:cs="Times New Roman"/>
          <w:sz w:val="24"/>
          <w:szCs w:val="24"/>
        </w:rPr>
        <w:t>Division</w:t>
      </w:r>
      <w:r w:rsidRPr="003A26A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2CB4E58" w14:textId="0F74532B" w:rsidR="00361C4E" w:rsidRPr="003A26A6" w:rsidRDefault="00037CBD" w:rsidP="00361C4E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MHADA, Mumbai.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 w:rsidR="004E7A83" w:rsidRPr="003A26A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361C4E" w:rsidRPr="003A26A6">
        <w:rPr>
          <w:rFonts w:ascii="Times New Roman" w:hAnsi="Times New Roman" w:cs="Times New Roman"/>
          <w:sz w:val="24"/>
          <w:szCs w:val="24"/>
        </w:rPr>
        <w:t xml:space="preserve">D.A.:     </w:t>
      </w:r>
      <w:proofErr w:type="spellStart"/>
      <w:r w:rsidR="00361C4E" w:rsidRPr="003A26A6">
        <w:rPr>
          <w:rFonts w:ascii="Times New Roman" w:hAnsi="Times New Roman" w:cs="Times New Roman"/>
          <w:sz w:val="24"/>
          <w:szCs w:val="24"/>
        </w:rPr>
        <w:t>M.B.No</w:t>
      </w:r>
      <w:proofErr w:type="spellEnd"/>
      <w:r w:rsidR="00361C4E" w:rsidRPr="003A26A6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="00757D7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757D75" w:rsidRPr="00D259CA">
        <w:rPr>
          <w:rFonts w:ascii="Times New Roman" w:hAnsi="Times New Roman" w:cs="Times New Roman"/>
          <w:b/>
          <w:sz w:val="24"/>
          <w:szCs w:val="24"/>
        </w:rPr>
        <w:t>mb_no</w:t>
      </w:r>
      <w:proofErr w:type="spellEnd"/>
      <w:r w:rsidR="00757D75">
        <w:rPr>
          <w:rFonts w:ascii="Times New Roman" w:hAnsi="Times New Roman" w:cs="Times New Roman"/>
          <w:b/>
          <w:sz w:val="24"/>
          <w:szCs w:val="24"/>
        </w:rPr>
        <w:t>}}</w:t>
      </w:r>
    </w:p>
    <w:p w14:paraId="3C895219" w14:textId="77777777" w:rsidR="00361C4E" w:rsidRPr="003A26A6" w:rsidRDefault="00361C4E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3A26A6">
        <w:rPr>
          <w:rFonts w:ascii="Times New Roman" w:hAnsi="Times New Roman" w:cs="Times New Roman"/>
          <w:sz w:val="24"/>
          <w:szCs w:val="24"/>
        </w:rPr>
        <w:t>U.S.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>R.Statement</w:t>
      </w:r>
      <w:proofErr w:type="spellEnd"/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12345</w:t>
      </w:r>
    </w:p>
    <w:p w14:paraId="7B1F5189" w14:textId="77777777" w:rsidR="00361C4E" w:rsidRPr="003A26A6" w:rsidRDefault="00361C4E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Certificate of Water Connections</w:t>
      </w:r>
    </w:p>
    <w:p w14:paraId="520AB869" w14:textId="37ECF238" w:rsidR="00032D72" w:rsidRPr="003A26A6" w:rsidRDefault="00361C4E" w:rsidP="00361C4E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Certificate of Test Report</w:t>
      </w:r>
      <w:r w:rsidR="004E7A83" w:rsidRPr="003A26A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57D75">
        <w:rPr>
          <w:rFonts w:ascii="Times New Roman" w:hAnsi="Times New Roman" w:cs="Times New Roman"/>
          <w:b/>
          <w:sz w:val="24"/>
          <w:szCs w:val="24"/>
        </w:rPr>
        <w:br/>
      </w:r>
    </w:p>
    <w:p w14:paraId="4FC424E8" w14:textId="77777777" w:rsidR="00032D72" w:rsidRPr="003A26A6" w:rsidRDefault="00032D72" w:rsidP="00361C4E">
      <w:pPr>
        <w:rPr>
          <w:rFonts w:ascii="Times New Roman" w:hAnsi="Times New Roman" w:cs="Times New Roman"/>
          <w:b/>
          <w:sz w:val="24"/>
          <w:szCs w:val="24"/>
        </w:rPr>
      </w:pPr>
    </w:p>
    <w:p w14:paraId="7B87E768" w14:textId="26A67DAB" w:rsidR="00361C4E" w:rsidRPr="003A26A6" w:rsidRDefault="00361C4E" w:rsidP="00361C4E">
      <w:pPr>
        <w:rPr>
          <w:rFonts w:ascii="Times New Roman" w:hAnsi="Times New Roman" w:cs="Times New Roman"/>
          <w:b/>
          <w:sz w:val="24"/>
          <w:szCs w:val="24"/>
        </w:rPr>
      </w:pPr>
    </w:p>
    <w:p w14:paraId="27C57DB0" w14:textId="1198BC12" w:rsidR="00361C4E" w:rsidRPr="003A26A6" w:rsidRDefault="00361C4E" w:rsidP="00361C4E">
      <w:pPr>
        <w:jc w:val="both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Fund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>Head :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757D75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57D75">
        <w:rPr>
          <w:rFonts w:ascii="Times New Roman" w:hAnsi="Times New Roman" w:cs="Times New Roman"/>
          <w:b/>
          <w:bCs/>
          <w:sz w:val="24"/>
          <w:szCs w:val="24"/>
        </w:rPr>
        <w:t>fund_head</w:t>
      </w:r>
      <w:proofErr w:type="spellEnd"/>
      <w:proofErr w:type="gramStart"/>
      <w:r w:rsidR="00757D75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757D7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A26A6" w:rsidRPr="003A26A6">
        <w:rPr>
          <w:rFonts w:ascii="Times New Roman" w:hAnsi="Times New Roman" w:cs="Times New Roman"/>
          <w:sz w:val="24"/>
          <w:szCs w:val="24"/>
        </w:rPr>
        <w:t>R</w:t>
      </w:r>
      <w:r w:rsidRPr="003A26A6">
        <w:rPr>
          <w:rFonts w:ascii="Times New Roman" w:hAnsi="Times New Roman" w:cs="Times New Roman"/>
          <w:sz w:val="24"/>
          <w:szCs w:val="24"/>
        </w:rPr>
        <w:t xml:space="preserve">ef: </w:t>
      </w:r>
    </w:p>
    <w:p w14:paraId="08124131" w14:textId="6237684F" w:rsidR="00032D72" w:rsidRPr="003A26A6" w:rsidRDefault="00361C4E" w:rsidP="00032D72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757D75">
        <w:rPr>
          <w:rFonts w:ascii="Times New Roman" w:hAnsi="Times New Roman" w:cs="Times New Roman"/>
          <w:b/>
          <w:sz w:val="24"/>
          <w:szCs w:val="24"/>
        </w:rPr>
        <w:t>{{name</w:t>
      </w:r>
      <w:proofErr w:type="gramStart"/>
      <w:r w:rsidR="00757D75">
        <w:rPr>
          <w:rFonts w:ascii="Times New Roman" w:hAnsi="Times New Roman" w:cs="Times New Roman"/>
          <w:b/>
          <w:sz w:val="24"/>
          <w:szCs w:val="24"/>
        </w:rPr>
        <w:t>}}</w:t>
      </w:r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757D7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A26A6" w:rsidRPr="003A26A6">
        <w:rPr>
          <w:rFonts w:ascii="Times New Roman" w:hAnsi="Times New Roman" w:cs="Times New Roman"/>
          <w:sz w:val="24"/>
          <w:szCs w:val="24"/>
        </w:rPr>
        <w:t>Office of the Executive Engineer</w:t>
      </w:r>
    </w:p>
    <w:p w14:paraId="3F5BA894" w14:textId="5157AAA4" w:rsidR="00032D72" w:rsidRPr="003A26A6" w:rsidRDefault="00032D72" w:rsidP="00032D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A26A6">
        <w:rPr>
          <w:rFonts w:ascii="Times New Roman" w:hAnsi="Times New Roman" w:cs="Times New Roman"/>
          <w:sz w:val="24"/>
          <w:szCs w:val="24"/>
        </w:rPr>
        <w:t xml:space="preserve">Constituency </w:t>
      </w:r>
      <w:r w:rsidRPr="003A26A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3A26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D75">
        <w:rPr>
          <w:b/>
          <w:spacing w:val="-2"/>
          <w:w w:val="105"/>
          <w:sz w:val="23"/>
        </w:rPr>
        <w:t>{{constituency</w:t>
      </w:r>
      <w:proofErr w:type="gramStart"/>
      <w:r w:rsidR="00757D75">
        <w:rPr>
          <w:b/>
          <w:spacing w:val="-2"/>
          <w:w w:val="105"/>
          <w:sz w:val="23"/>
        </w:rPr>
        <w:t>}}</w:t>
      </w:r>
      <w:r w:rsidR="00757D75" w:rsidRPr="003A26A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="00757D75" w:rsidRPr="003A26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3A26A6" w:rsidRPr="003A26A6">
        <w:rPr>
          <w:rFonts w:ascii="Times New Roman" w:hAnsi="Times New Roman" w:cs="Times New Roman"/>
          <w:sz w:val="24"/>
          <w:szCs w:val="24"/>
        </w:rPr>
        <w:t xml:space="preserve">M.S.I.B. </w:t>
      </w:r>
      <w:r w:rsidR="000B4929">
        <w:rPr>
          <w:rFonts w:ascii="Times New Roman" w:hAnsi="Times New Roman" w:cs="Times New Roman"/>
          <w:sz w:val="24"/>
          <w:szCs w:val="24"/>
        </w:rPr>
        <w:t>{{division</w:t>
      </w:r>
      <w:proofErr w:type="gramStart"/>
      <w:r w:rsidR="000B4929">
        <w:rPr>
          <w:rFonts w:ascii="Times New Roman" w:hAnsi="Times New Roman" w:cs="Times New Roman"/>
          <w:sz w:val="24"/>
          <w:szCs w:val="24"/>
        </w:rPr>
        <w:t>}}</w:t>
      </w:r>
      <w:r w:rsidR="000B4929"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3A26A6" w:rsidRPr="003A26A6">
        <w:rPr>
          <w:rFonts w:ascii="Times New Roman" w:hAnsi="Times New Roman" w:cs="Times New Roman"/>
          <w:sz w:val="24"/>
          <w:szCs w:val="24"/>
        </w:rPr>
        <w:t xml:space="preserve"> Division</w:t>
      </w:r>
      <w:proofErr w:type="gramEnd"/>
    </w:p>
    <w:p w14:paraId="0CCF708C" w14:textId="2049E118" w:rsidR="00F44EEC" w:rsidRPr="003A26A6" w:rsidRDefault="003A26A6" w:rsidP="003A26A6">
      <w:pPr>
        <w:tabs>
          <w:tab w:val="left" w:pos="6375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MHADA, Bandra (E),</w:t>
      </w:r>
    </w:p>
    <w:p w14:paraId="0D1D6455" w14:textId="22228559" w:rsidR="00F44EEC" w:rsidRPr="003A26A6" w:rsidRDefault="003A26A6" w:rsidP="00F44EEC">
      <w:pPr>
        <w:ind w:left="2160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Mumbai-400051.</w:t>
      </w:r>
    </w:p>
    <w:p w14:paraId="3B9ED092" w14:textId="7DB7E80D" w:rsidR="005F0B91" w:rsidRPr="003A26A6" w:rsidRDefault="003A26A6" w:rsidP="005F0B91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3A26A6">
        <w:rPr>
          <w:rFonts w:ascii="Times New Roman" w:hAnsi="Times New Roman" w:cs="Times New Roman"/>
          <w:sz w:val="24"/>
          <w:szCs w:val="24"/>
        </w:rPr>
        <w:t>ate :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br/>
      </w:r>
      <w:r w:rsidR="005F0B91" w:rsidRPr="003A26A6">
        <w:rPr>
          <w:rFonts w:ascii="Times New Roman" w:hAnsi="Times New Roman" w:cs="Times New Roman"/>
          <w:sz w:val="24"/>
          <w:szCs w:val="24"/>
        </w:rPr>
        <w:t>To</w:t>
      </w:r>
      <w:r w:rsidRPr="003A26A6">
        <w:rPr>
          <w:rFonts w:ascii="Times New Roman" w:hAnsi="Times New Roman" w:cs="Times New Roman"/>
          <w:sz w:val="24"/>
          <w:szCs w:val="24"/>
        </w:rPr>
        <w:t>,</w:t>
      </w:r>
    </w:p>
    <w:p w14:paraId="5A2E5380" w14:textId="50D910ED" w:rsidR="005F0B91" w:rsidRPr="003A26A6" w:rsidRDefault="00757D75" w:rsidP="005F0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D259CA">
        <w:rPr>
          <w:rFonts w:ascii="Times New Roman" w:hAnsi="Times New Roman" w:cs="Times New Roman"/>
          <w:b/>
          <w:bCs/>
          <w:sz w:val="24"/>
          <w:szCs w:val="24"/>
        </w:rPr>
        <w:t>send_to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32D72"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5F0B91" w:rsidRPr="003A26A6">
        <w:rPr>
          <w:rFonts w:ascii="Times New Roman" w:hAnsi="Times New Roman" w:cs="Times New Roman"/>
          <w:sz w:val="24"/>
          <w:szCs w:val="24"/>
        </w:rPr>
        <w:t>M.S.I. Board, Mumbai.</w:t>
      </w:r>
    </w:p>
    <w:p w14:paraId="3E463A6E" w14:textId="77777777" w:rsidR="00F44EEC" w:rsidRPr="003A26A6" w:rsidRDefault="00F44EEC" w:rsidP="00F44EEC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273C5B24" w14:textId="77777777" w:rsidR="00F44EEC" w:rsidRPr="003A26A6" w:rsidRDefault="00F44EEC" w:rsidP="00F44EEC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51812B00" w14:textId="77777777" w:rsidR="00F44EEC" w:rsidRPr="003A26A6" w:rsidRDefault="00F44EEC" w:rsidP="00F44EEC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2E5A5AB4" w14:textId="5E26C363" w:rsidR="00DB4321" w:rsidRPr="003A26A6" w:rsidRDefault="00DB4321" w:rsidP="00757D75">
      <w:pPr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A26A6">
        <w:rPr>
          <w:rFonts w:ascii="Times New Roman" w:hAnsi="Times New Roman" w:cs="Times New Roman"/>
          <w:sz w:val="24"/>
          <w:szCs w:val="24"/>
        </w:rPr>
        <w:t>Sub :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-     Submission </w:t>
      </w:r>
      <w:proofErr w:type="gramStart"/>
      <w:r w:rsidRPr="003A26A6">
        <w:rPr>
          <w:rFonts w:ascii="Times New Roman" w:hAnsi="Times New Roman" w:cs="Times New Roman"/>
          <w:b/>
          <w:sz w:val="24"/>
          <w:szCs w:val="24"/>
        </w:rPr>
        <w:t xml:space="preserve">of  </w:t>
      </w:r>
      <w:r w:rsidR="00757D75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="00757D75">
        <w:rPr>
          <w:rFonts w:ascii="Times New Roman" w:hAnsi="Times New Roman" w:cs="Times New Roman"/>
          <w:b/>
          <w:sz w:val="24"/>
          <w:szCs w:val="24"/>
        </w:rPr>
        <w:t>{</w:t>
      </w:r>
      <w:r w:rsidR="00757D75" w:rsidRPr="00D259CA">
        <w:rPr>
          <w:rFonts w:ascii="Times New Roman" w:hAnsi="Times New Roman" w:cs="Times New Roman"/>
          <w:b/>
          <w:sz w:val="24"/>
          <w:szCs w:val="24"/>
        </w:rPr>
        <w:t>subject</w:t>
      </w:r>
      <w:r w:rsidR="00757D75">
        <w:rPr>
          <w:rFonts w:ascii="Times New Roman" w:hAnsi="Times New Roman" w:cs="Times New Roman"/>
          <w:b/>
          <w:sz w:val="24"/>
          <w:szCs w:val="24"/>
        </w:rPr>
        <w:t>}}</w:t>
      </w:r>
    </w:p>
    <w:p w14:paraId="5B566E9A" w14:textId="77777777" w:rsidR="004E016C" w:rsidRPr="003A26A6" w:rsidRDefault="004E016C" w:rsidP="004E016C">
      <w:pPr>
        <w:rPr>
          <w:rFonts w:ascii="Times New Roman" w:hAnsi="Times New Roman" w:cs="Times New Roman"/>
          <w:sz w:val="24"/>
          <w:szCs w:val="24"/>
        </w:rPr>
      </w:pPr>
    </w:p>
    <w:p w14:paraId="6413CC37" w14:textId="77777777" w:rsidR="004E016C" w:rsidRPr="003A26A6" w:rsidRDefault="004E016C" w:rsidP="004E016C">
      <w:pPr>
        <w:rPr>
          <w:rFonts w:ascii="Times New Roman" w:hAnsi="Times New Roman" w:cs="Times New Roman"/>
          <w:sz w:val="24"/>
          <w:szCs w:val="24"/>
        </w:rPr>
      </w:pPr>
    </w:p>
    <w:p w14:paraId="668E5084" w14:textId="77777777" w:rsidR="004E016C" w:rsidRPr="003A26A6" w:rsidRDefault="004E016C" w:rsidP="004E016C">
      <w:pPr>
        <w:rPr>
          <w:rFonts w:ascii="Times New Roman" w:hAnsi="Times New Roman" w:cs="Times New Roman"/>
          <w:sz w:val="24"/>
          <w:szCs w:val="24"/>
        </w:rPr>
      </w:pPr>
    </w:p>
    <w:p w14:paraId="7CB3BF6D" w14:textId="3AFBB455" w:rsidR="004E016C" w:rsidRPr="003A26A6" w:rsidRDefault="00AB68E6" w:rsidP="004E016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>Sir,</w:t>
      </w:r>
      <w:r w:rsidR="003A26A6" w:rsidRPr="003A26A6">
        <w:rPr>
          <w:rFonts w:ascii="Times New Roman" w:hAnsi="Times New Roman" w:cs="Times New Roman"/>
          <w:sz w:val="24"/>
          <w:szCs w:val="24"/>
        </w:rPr>
        <w:br/>
      </w:r>
    </w:p>
    <w:p w14:paraId="7FCADBAA" w14:textId="77777777" w:rsidR="00757D75" w:rsidRDefault="00AB68E6" w:rsidP="00032D72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sz w:val="24"/>
          <w:szCs w:val="24"/>
        </w:rPr>
        <w:t xml:space="preserve">        </w:t>
      </w:r>
      <w:r w:rsidRPr="003A26A6">
        <w:rPr>
          <w:rFonts w:ascii="Times New Roman" w:hAnsi="Times New Roman" w:cs="Times New Roman"/>
          <w:sz w:val="24"/>
          <w:szCs w:val="24"/>
        </w:rPr>
        <w:t xml:space="preserve">I am submitting herewith the 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 xml:space="preserve">   </w:t>
      </w:r>
      <w:r w:rsidR="00757D75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="00757D75">
        <w:rPr>
          <w:rFonts w:ascii="Times New Roman" w:hAnsi="Times New Roman" w:cs="Times New Roman"/>
          <w:b/>
          <w:sz w:val="24"/>
          <w:szCs w:val="24"/>
        </w:rPr>
        <w:t>{</w:t>
      </w:r>
      <w:r w:rsidR="00757D75" w:rsidRPr="00D259CA">
        <w:rPr>
          <w:rFonts w:ascii="Times New Roman" w:hAnsi="Times New Roman" w:cs="Times New Roman"/>
          <w:b/>
          <w:sz w:val="24"/>
          <w:szCs w:val="24"/>
        </w:rPr>
        <w:t>message</w:t>
      </w:r>
      <w:proofErr w:type="gramStart"/>
      <w:r w:rsidR="00757D75">
        <w:rPr>
          <w:rFonts w:ascii="Times New Roman" w:hAnsi="Times New Roman" w:cs="Times New Roman"/>
          <w:b/>
          <w:sz w:val="24"/>
          <w:szCs w:val="24"/>
        </w:rPr>
        <w:t>}}</w:t>
      </w:r>
      <w:r w:rsidR="00757D75" w:rsidRPr="003A26A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="00757D75" w:rsidRPr="003A26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26A6">
        <w:rPr>
          <w:rFonts w:ascii="Times New Roman" w:hAnsi="Times New Roman" w:cs="Times New Roman"/>
          <w:sz w:val="24"/>
          <w:szCs w:val="24"/>
        </w:rPr>
        <w:t xml:space="preserve">of above work along   with   site statement </w:t>
      </w:r>
    </w:p>
    <w:p w14:paraId="16C3B2E2" w14:textId="17534F66" w:rsidR="00AB68E6" w:rsidRPr="003A26A6" w:rsidRDefault="00AB68E6" w:rsidP="00032D72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&amp;     </w:t>
      </w:r>
      <w:r w:rsidR="0075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6A6">
        <w:rPr>
          <w:rFonts w:ascii="Times New Roman" w:hAnsi="Times New Roman" w:cs="Times New Roman"/>
          <w:sz w:val="24"/>
          <w:szCs w:val="24"/>
        </w:rPr>
        <w:t>M.B.No</w:t>
      </w:r>
      <w:proofErr w:type="spellEnd"/>
      <w:r w:rsidRPr="003A26A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3A26A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57D75" w:rsidRPr="003A26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r w:rsidR="00757D75" w:rsidRPr="003A26A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57D7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757D75" w:rsidRPr="00D259CA">
        <w:rPr>
          <w:rFonts w:ascii="Times New Roman" w:hAnsi="Times New Roman" w:cs="Times New Roman"/>
          <w:b/>
          <w:sz w:val="24"/>
          <w:szCs w:val="24"/>
        </w:rPr>
        <w:t>mb_no</w:t>
      </w:r>
      <w:proofErr w:type="spellEnd"/>
      <w:proofErr w:type="gramStart"/>
      <w:r w:rsidR="00757D75">
        <w:rPr>
          <w:rFonts w:ascii="Times New Roman" w:hAnsi="Times New Roman" w:cs="Times New Roman"/>
          <w:b/>
          <w:sz w:val="24"/>
          <w:szCs w:val="24"/>
        </w:rPr>
        <w:t>}}</w:t>
      </w:r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 </w:t>
      </w:r>
      <w:r w:rsidRPr="003A26A6">
        <w:rPr>
          <w:rFonts w:ascii="Times New Roman" w:hAnsi="Times New Roman" w:cs="Times New Roman"/>
          <w:sz w:val="24"/>
          <w:szCs w:val="24"/>
        </w:rPr>
        <w:t xml:space="preserve">      for making payment to the contractor </w:t>
      </w:r>
    </w:p>
    <w:p w14:paraId="6CB24C5C" w14:textId="1E531A91" w:rsidR="00AB68E6" w:rsidRPr="003A26A6" w:rsidRDefault="00AB68E6" w:rsidP="00032D72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757D75">
        <w:rPr>
          <w:rFonts w:ascii="Times New Roman" w:hAnsi="Times New Roman" w:cs="Times New Roman"/>
          <w:b/>
          <w:sz w:val="24"/>
          <w:szCs w:val="24"/>
        </w:rPr>
        <w:t>{{</w:t>
      </w:r>
      <w:r w:rsidR="00757D75" w:rsidRPr="00D259CA">
        <w:rPr>
          <w:rFonts w:ascii="Times New Roman" w:hAnsi="Times New Roman" w:cs="Times New Roman"/>
          <w:b/>
          <w:sz w:val="24"/>
          <w:szCs w:val="24"/>
        </w:rPr>
        <w:t>contractor</w:t>
      </w:r>
      <w:r w:rsidR="00757D75">
        <w:rPr>
          <w:rFonts w:ascii="Times New Roman" w:hAnsi="Times New Roman" w:cs="Times New Roman"/>
          <w:b/>
          <w:sz w:val="24"/>
          <w:szCs w:val="24"/>
        </w:rPr>
        <w:t>}}</w:t>
      </w:r>
    </w:p>
    <w:p w14:paraId="0F285179" w14:textId="3D20FC7C" w:rsidR="00AB68E6" w:rsidRPr="003A26A6" w:rsidRDefault="00AB68E6" w:rsidP="00032D72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>Agreement  No  :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>-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757D7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757D75">
        <w:rPr>
          <w:rFonts w:ascii="Times New Roman" w:hAnsi="Times New Roman" w:cs="Times New Roman"/>
          <w:b/>
          <w:sz w:val="24"/>
          <w:szCs w:val="24"/>
        </w:rPr>
        <w:t>agreement_no</w:t>
      </w:r>
      <w:proofErr w:type="spellEnd"/>
      <w:r w:rsidR="00757D75">
        <w:rPr>
          <w:rFonts w:ascii="Times New Roman" w:hAnsi="Times New Roman" w:cs="Times New Roman"/>
          <w:b/>
          <w:sz w:val="24"/>
          <w:szCs w:val="24"/>
        </w:rPr>
        <w:t>}}</w:t>
      </w:r>
      <w:r w:rsidR="00757D75" w:rsidRPr="003A26A6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CA3FBD" w14:textId="77777777" w:rsidR="00AB68E6" w:rsidRPr="003A26A6" w:rsidRDefault="00AB68E6" w:rsidP="004E016C">
      <w:pPr>
        <w:rPr>
          <w:rFonts w:ascii="Times New Roman" w:hAnsi="Times New Roman" w:cs="Times New Roman"/>
          <w:sz w:val="24"/>
          <w:szCs w:val="24"/>
        </w:rPr>
      </w:pPr>
    </w:p>
    <w:p w14:paraId="21FBF2A7" w14:textId="77777777" w:rsidR="004E016C" w:rsidRPr="003A26A6" w:rsidRDefault="004E016C" w:rsidP="00DB4321">
      <w:pPr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5998C4F6" w14:textId="77777777" w:rsidR="004E016C" w:rsidRPr="003A26A6" w:rsidRDefault="004E016C" w:rsidP="00757D75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4C8F878" w14:textId="179CDE0A" w:rsidR="00DB4321" w:rsidRPr="003A26A6" w:rsidRDefault="00DB4321" w:rsidP="003A26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F0EB09" w14:textId="77777777" w:rsidR="00AB68E6" w:rsidRPr="003A26A6" w:rsidRDefault="00AB68E6" w:rsidP="00AB68E6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A26A6">
        <w:rPr>
          <w:rFonts w:ascii="Times New Roman" w:hAnsi="Times New Roman" w:cs="Times New Roman"/>
          <w:sz w:val="24"/>
          <w:szCs w:val="24"/>
        </w:rPr>
        <w:t xml:space="preserve">The budget provision for the year                                                 is </w:t>
      </w:r>
      <w:proofErr w:type="gramStart"/>
      <w:r w:rsidRPr="00757D75">
        <w:rPr>
          <w:rFonts w:ascii="Times New Roman" w:hAnsi="Times New Roman" w:cs="Times New Roman"/>
          <w:bCs/>
          <w:sz w:val="24"/>
          <w:szCs w:val="24"/>
        </w:rPr>
        <w:t>Rs .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759123" w14:textId="77777777" w:rsidR="00DB4321" w:rsidRPr="003A26A6" w:rsidRDefault="00DB4321" w:rsidP="00F44EEC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164DAF87" w14:textId="77777777" w:rsidR="00A9204E" w:rsidRPr="003A26A6" w:rsidRDefault="00F44EEC" w:rsidP="00F44EEC">
      <w:pPr>
        <w:ind w:left="2160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AB68E6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14:paraId="49D2EF03" w14:textId="77777777" w:rsidR="00AB68E6" w:rsidRPr="003A26A6" w:rsidRDefault="00AB68E6" w:rsidP="00032D72">
      <w:pPr>
        <w:rPr>
          <w:rFonts w:ascii="Times New Roman" w:hAnsi="Times New Roman" w:cs="Times New Roman"/>
          <w:sz w:val="24"/>
          <w:szCs w:val="24"/>
        </w:rPr>
      </w:pPr>
    </w:p>
    <w:p w14:paraId="3C2827F2" w14:textId="34FF06B8" w:rsidR="00AB68E6" w:rsidRPr="003A26A6" w:rsidRDefault="00AB68E6" w:rsidP="00F44EEC">
      <w:pPr>
        <w:ind w:left="2160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032D72" w:rsidRPr="003A26A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</w:t>
      </w:r>
      <w:r w:rsidRPr="003A26A6">
        <w:rPr>
          <w:rFonts w:ascii="Times New Roman" w:hAnsi="Times New Roman" w:cs="Times New Roman"/>
          <w:sz w:val="24"/>
          <w:szCs w:val="24"/>
        </w:rPr>
        <w:t>Yours faithfully</w:t>
      </w:r>
      <w:r w:rsidR="00032D72" w:rsidRPr="003A26A6">
        <w:rPr>
          <w:rFonts w:ascii="Times New Roman" w:hAnsi="Times New Roman" w:cs="Times New Roman"/>
          <w:sz w:val="24"/>
          <w:szCs w:val="24"/>
        </w:rPr>
        <w:t>,</w:t>
      </w:r>
      <w:r w:rsidR="00032D72" w:rsidRPr="003A26A6">
        <w:rPr>
          <w:rFonts w:ascii="Times New Roman" w:hAnsi="Times New Roman" w:cs="Times New Roman"/>
          <w:sz w:val="24"/>
          <w:szCs w:val="24"/>
        </w:rPr>
        <w:br/>
      </w:r>
    </w:p>
    <w:p w14:paraId="6B91514B" w14:textId="77777777" w:rsidR="00AB68E6" w:rsidRPr="003A26A6" w:rsidRDefault="00AB68E6" w:rsidP="00F44EEC">
      <w:pPr>
        <w:ind w:left="2160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35F750F2" w14:textId="4671B14C" w:rsidR="00AB68E6" w:rsidRPr="003A26A6" w:rsidRDefault="00757D75" w:rsidP="00757D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{{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</w:t>
      </w:r>
      <w:r w:rsidRPr="003A26A6">
        <w:rPr>
          <w:rFonts w:ascii="Times New Roman" w:hAnsi="Times New Roman" w:cs="Times New Roman"/>
          <w:b/>
          <w:sz w:val="24"/>
          <w:szCs w:val="24"/>
        </w:rPr>
        <w:t>eputy</w:t>
      </w:r>
      <w:r>
        <w:rPr>
          <w:rFonts w:ascii="Times New Roman" w:hAnsi="Times New Roman" w:cs="Times New Roman"/>
          <w:b/>
          <w:sz w:val="24"/>
          <w:szCs w:val="24"/>
        </w:rPr>
        <w:t>_e</w:t>
      </w:r>
      <w:r w:rsidRPr="003A26A6">
        <w:rPr>
          <w:rFonts w:ascii="Times New Roman" w:hAnsi="Times New Roman" w:cs="Times New Roman"/>
          <w:b/>
          <w:sz w:val="24"/>
          <w:szCs w:val="24"/>
        </w:rPr>
        <w:t>ngineer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>}}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AB68E6" w:rsidRPr="003A26A6">
        <w:rPr>
          <w:rFonts w:ascii="Times New Roman" w:hAnsi="Times New Roman" w:cs="Times New Roman"/>
          <w:sz w:val="24"/>
          <w:szCs w:val="24"/>
        </w:rPr>
        <w:t xml:space="preserve">M.S.I.B. </w:t>
      </w:r>
      <w:r w:rsidR="000B4929">
        <w:rPr>
          <w:rFonts w:ascii="Times New Roman" w:hAnsi="Times New Roman" w:cs="Times New Roman"/>
          <w:sz w:val="24"/>
          <w:szCs w:val="24"/>
        </w:rPr>
        <w:t>{{division</w:t>
      </w:r>
      <w:proofErr w:type="gramStart"/>
      <w:r w:rsidR="000B4929">
        <w:rPr>
          <w:rFonts w:ascii="Times New Roman" w:hAnsi="Times New Roman" w:cs="Times New Roman"/>
          <w:sz w:val="24"/>
          <w:szCs w:val="24"/>
        </w:rPr>
        <w:t>}}</w:t>
      </w:r>
      <w:r w:rsidR="000B4929"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AB68E6" w:rsidRPr="003A26A6">
        <w:rPr>
          <w:rFonts w:ascii="Times New Roman" w:hAnsi="Times New Roman" w:cs="Times New Roman"/>
          <w:sz w:val="24"/>
          <w:szCs w:val="24"/>
        </w:rPr>
        <w:t xml:space="preserve"> Division</w:t>
      </w:r>
      <w:proofErr w:type="gramEnd"/>
      <w:r w:rsidR="00AB68E6" w:rsidRPr="003A26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764354" w14:textId="54DBA3D7" w:rsidR="00AB68E6" w:rsidRPr="003A26A6" w:rsidRDefault="00AB68E6" w:rsidP="00032D7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MHADA, Mumbai</w:t>
      </w:r>
    </w:p>
    <w:p w14:paraId="5601D717" w14:textId="549A20E6" w:rsidR="00AB68E6" w:rsidRPr="003A26A6" w:rsidRDefault="00AB68E6" w:rsidP="00AB68E6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D.A.: </w:t>
      </w:r>
      <w:proofErr w:type="spellStart"/>
      <w:r w:rsidRPr="003A26A6">
        <w:rPr>
          <w:rFonts w:ascii="Times New Roman" w:hAnsi="Times New Roman" w:cs="Times New Roman"/>
          <w:sz w:val="24"/>
          <w:szCs w:val="24"/>
        </w:rPr>
        <w:t>M.B.No</w:t>
      </w:r>
      <w:proofErr w:type="spellEnd"/>
      <w:r w:rsidRPr="003A26A6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="00757D7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757D75" w:rsidRPr="00D259CA">
        <w:rPr>
          <w:rFonts w:ascii="Times New Roman" w:hAnsi="Times New Roman" w:cs="Times New Roman"/>
          <w:b/>
          <w:sz w:val="24"/>
          <w:szCs w:val="24"/>
        </w:rPr>
        <w:t>mb_no</w:t>
      </w:r>
      <w:proofErr w:type="spellEnd"/>
      <w:r w:rsidR="00757D75">
        <w:rPr>
          <w:rFonts w:ascii="Times New Roman" w:hAnsi="Times New Roman" w:cs="Times New Roman"/>
          <w:b/>
          <w:sz w:val="24"/>
          <w:szCs w:val="24"/>
        </w:rPr>
        <w:t>}}</w:t>
      </w:r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FA56493" w14:textId="2C82D3FF" w:rsidR="00AB68E6" w:rsidRPr="003A26A6" w:rsidRDefault="00032D72" w:rsidP="00AB68E6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</w:t>
      </w:r>
      <w:r w:rsidR="00AB68E6" w:rsidRPr="003A2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8E6" w:rsidRPr="003A26A6">
        <w:rPr>
          <w:rFonts w:ascii="Times New Roman" w:hAnsi="Times New Roman" w:cs="Times New Roman"/>
          <w:sz w:val="24"/>
          <w:szCs w:val="24"/>
        </w:rPr>
        <w:t>U.S.</w:t>
      </w:r>
      <w:proofErr w:type="gramStart"/>
      <w:r w:rsidR="00AB68E6" w:rsidRPr="003A26A6">
        <w:rPr>
          <w:rFonts w:ascii="Times New Roman" w:hAnsi="Times New Roman" w:cs="Times New Roman"/>
          <w:sz w:val="24"/>
          <w:szCs w:val="24"/>
        </w:rPr>
        <w:t>R.Statement</w:t>
      </w:r>
      <w:proofErr w:type="spellEnd"/>
      <w:proofErr w:type="gramEnd"/>
      <w:r w:rsidR="00AB68E6" w:rsidRPr="003A26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01F5D" w14:textId="3568B482" w:rsidR="00AB68E6" w:rsidRPr="003A26A6" w:rsidRDefault="00032D72" w:rsidP="00AB68E6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</w:t>
      </w:r>
      <w:r w:rsidR="00AB68E6" w:rsidRPr="003A26A6">
        <w:rPr>
          <w:rFonts w:ascii="Times New Roman" w:hAnsi="Times New Roman" w:cs="Times New Roman"/>
          <w:sz w:val="24"/>
          <w:szCs w:val="24"/>
        </w:rPr>
        <w:t xml:space="preserve"> Certificate of Water Connections</w:t>
      </w:r>
    </w:p>
    <w:p w14:paraId="309002F6" w14:textId="7D5B0661" w:rsidR="00037CBD" w:rsidRPr="003A26A6" w:rsidRDefault="00751A70" w:rsidP="00037CBD">
      <w:pPr>
        <w:rPr>
          <w:rFonts w:ascii="Times New Roman" w:hAnsi="Times New Roman" w:cs="Times New Roman"/>
          <w:sz w:val="24"/>
          <w:szCs w:val="24"/>
        </w:rPr>
        <w:sectPr w:rsidR="00037CBD" w:rsidRPr="003A26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032D72" w:rsidRPr="003A26A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A26A6">
        <w:rPr>
          <w:rFonts w:ascii="Times New Roman" w:hAnsi="Times New Roman" w:cs="Times New Roman"/>
          <w:sz w:val="24"/>
          <w:szCs w:val="24"/>
        </w:rPr>
        <w:t>Certificate of Test Re</w:t>
      </w:r>
      <w:r w:rsidR="00032D72" w:rsidRPr="003A26A6">
        <w:rPr>
          <w:rFonts w:ascii="Times New Roman" w:hAnsi="Times New Roman" w:cs="Times New Roman"/>
          <w:sz w:val="24"/>
          <w:szCs w:val="24"/>
        </w:rPr>
        <w:t>port</w:t>
      </w:r>
    </w:p>
    <w:p w14:paraId="1FCE587B" w14:textId="0CE1BD31" w:rsidR="00F14943" w:rsidRPr="003A26A6" w:rsidRDefault="00032D72" w:rsidP="00751A70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pPr w:leftFromText="180" w:rightFromText="180" w:vertAnchor="page" w:horzAnchor="margin" w:tblpXSpec="center" w:tblpY="616"/>
        <w:tblW w:w="100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2172"/>
        <w:gridCol w:w="1511"/>
        <w:gridCol w:w="1015"/>
        <w:gridCol w:w="1594"/>
        <w:gridCol w:w="2007"/>
      </w:tblGrid>
      <w:tr w:rsidR="00751A70" w14:paraId="66C07373" w14:textId="77777777" w:rsidTr="00BE6EEE">
        <w:trPr>
          <w:trHeight w:val="315"/>
        </w:trPr>
        <w:tc>
          <w:tcPr>
            <w:tcW w:w="1707" w:type="dxa"/>
          </w:tcPr>
          <w:p w14:paraId="4A253A9A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11461092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 w14:paraId="47F676B9" w14:textId="77777777" w:rsidR="00751A70" w:rsidRDefault="00751A70" w:rsidP="000F585E">
            <w:pPr>
              <w:pStyle w:val="TableParagraph"/>
              <w:spacing w:line="223" w:lineRule="exact"/>
              <w:ind w:left="36"/>
              <w:rPr>
                <w:sz w:val="20"/>
              </w:rPr>
            </w:pPr>
            <w:proofErr w:type="gramStart"/>
            <w:r>
              <w:rPr>
                <w:sz w:val="20"/>
              </w:rPr>
              <w:t>Division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607" w:type="dxa"/>
            <w:gridSpan w:val="2"/>
          </w:tcPr>
          <w:p w14:paraId="55356E33" w14:textId="17536D28" w:rsidR="00751A70" w:rsidRDefault="00751A70" w:rsidP="000F585E">
            <w:pPr>
              <w:pStyle w:val="TableParagraph"/>
              <w:spacing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MSIB</w:t>
            </w:r>
            <w:r>
              <w:rPr>
                <w:spacing w:val="-2"/>
                <w:sz w:val="20"/>
              </w:rPr>
              <w:t xml:space="preserve"> </w:t>
            </w:r>
            <w:r w:rsidR="000B4929">
              <w:rPr>
                <w:sz w:val="24"/>
                <w:szCs w:val="24"/>
              </w:rPr>
              <w:t>{{division</w:t>
            </w:r>
            <w:proofErr w:type="gramStart"/>
            <w:r w:rsidR="000B4929">
              <w:rPr>
                <w:sz w:val="24"/>
                <w:szCs w:val="24"/>
              </w:rPr>
              <w:t>}}</w:t>
            </w:r>
            <w:r w:rsidR="000B4929"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</w:t>
            </w:r>
            <w:proofErr w:type="gramEnd"/>
          </w:p>
        </w:tc>
        <w:tc>
          <w:tcPr>
            <w:tcW w:w="2007" w:type="dxa"/>
          </w:tcPr>
          <w:p w14:paraId="7DD16FF1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5C26D5B3" w14:textId="77777777" w:rsidTr="00BE6EEE">
        <w:trPr>
          <w:trHeight w:val="532"/>
        </w:trPr>
        <w:tc>
          <w:tcPr>
            <w:tcW w:w="1707" w:type="dxa"/>
          </w:tcPr>
          <w:p w14:paraId="0019E93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7D145557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  <w:tcBorders>
              <w:bottom w:val="double" w:sz="8" w:space="0" w:color="000000"/>
            </w:tcBorders>
          </w:tcPr>
          <w:p w14:paraId="101AE891" w14:textId="77777777" w:rsidR="00751A70" w:rsidRDefault="00751A70" w:rsidP="000F585E">
            <w:pPr>
              <w:pStyle w:val="TableParagraph"/>
              <w:spacing w:before="135"/>
              <w:ind w:left="36"/>
              <w:rPr>
                <w:sz w:val="20"/>
              </w:rPr>
            </w:pPr>
            <w:r>
              <w:rPr>
                <w:sz w:val="20"/>
              </w:rPr>
              <w:t>Sub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Division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607" w:type="dxa"/>
            <w:gridSpan w:val="2"/>
            <w:tcBorders>
              <w:bottom w:val="double" w:sz="8" w:space="0" w:color="000000"/>
            </w:tcBorders>
          </w:tcPr>
          <w:p w14:paraId="7358AA76" w14:textId="77777777" w:rsidR="00751A70" w:rsidRDefault="00751A70" w:rsidP="000F585E">
            <w:pPr>
              <w:pStyle w:val="TableParagraph"/>
              <w:spacing w:before="135"/>
              <w:ind w:left="39"/>
              <w:rPr>
                <w:sz w:val="20"/>
              </w:rPr>
            </w:pPr>
            <w:r>
              <w:rPr>
                <w:sz w:val="20"/>
              </w:rPr>
              <w:t>Sub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007" w:type="dxa"/>
            <w:tcBorders>
              <w:bottom w:val="double" w:sz="8" w:space="0" w:color="000000"/>
            </w:tcBorders>
          </w:tcPr>
          <w:p w14:paraId="2B905C04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08B22D68" w14:textId="77777777" w:rsidTr="00BE6EEE">
        <w:trPr>
          <w:trHeight w:val="193"/>
        </w:trPr>
        <w:tc>
          <w:tcPr>
            <w:tcW w:w="1707" w:type="dxa"/>
          </w:tcPr>
          <w:p w14:paraId="58E12278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2171" w:type="dxa"/>
          </w:tcPr>
          <w:p w14:paraId="4FF44BC1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1511" w:type="dxa"/>
            <w:tcBorders>
              <w:top w:val="double" w:sz="8" w:space="0" w:color="000000"/>
            </w:tcBorders>
          </w:tcPr>
          <w:p w14:paraId="6A0B161C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1014" w:type="dxa"/>
            <w:tcBorders>
              <w:top w:val="double" w:sz="8" w:space="0" w:color="000000"/>
            </w:tcBorders>
          </w:tcPr>
          <w:p w14:paraId="465C18B2" w14:textId="77777777" w:rsidR="00751A70" w:rsidRDefault="00751A70" w:rsidP="000F585E">
            <w:pPr>
              <w:pStyle w:val="TableParagraph"/>
              <w:spacing w:line="206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47</w:t>
            </w:r>
          </w:p>
        </w:tc>
        <w:tc>
          <w:tcPr>
            <w:tcW w:w="1593" w:type="dxa"/>
            <w:tcBorders>
              <w:top w:val="double" w:sz="8" w:space="0" w:color="000000"/>
            </w:tcBorders>
          </w:tcPr>
          <w:p w14:paraId="562C4D6A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2007" w:type="dxa"/>
            <w:tcBorders>
              <w:top w:val="double" w:sz="8" w:space="0" w:color="000000"/>
            </w:tcBorders>
          </w:tcPr>
          <w:p w14:paraId="7CA2B2CC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</w:tr>
      <w:tr w:rsidR="00751A70" w14:paraId="1740A772" w14:textId="77777777" w:rsidTr="00BE6EEE">
        <w:trPr>
          <w:trHeight w:val="273"/>
        </w:trPr>
        <w:tc>
          <w:tcPr>
            <w:tcW w:w="10006" w:type="dxa"/>
            <w:gridSpan w:val="6"/>
          </w:tcPr>
          <w:p w14:paraId="36849479" w14:textId="77777777" w:rsidR="00751A70" w:rsidRDefault="00751A70" w:rsidP="000F585E">
            <w:pPr>
              <w:pStyle w:val="TableParagraph"/>
              <w:spacing w:before="3" w:line="294" w:lineRule="exact"/>
              <w:ind w:left="3905"/>
              <w:rPr>
                <w:b/>
                <w:sz w:val="26"/>
              </w:rPr>
            </w:pPr>
            <w:r>
              <w:rPr>
                <w:b/>
                <w:sz w:val="26"/>
              </w:rPr>
              <w:t>RUNNING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ACCOUNT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BILL</w:t>
            </w:r>
          </w:p>
        </w:tc>
      </w:tr>
      <w:tr w:rsidR="00751A70" w14:paraId="7B145194" w14:textId="77777777" w:rsidTr="00BE6EEE">
        <w:trPr>
          <w:trHeight w:val="437"/>
        </w:trPr>
        <w:tc>
          <w:tcPr>
            <w:tcW w:w="10006" w:type="dxa"/>
            <w:gridSpan w:val="6"/>
          </w:tcPr>
          <w:p w14:paraId="266490D0" w14:textId="77777777" w:rsidR="00751A70" w:rsidRDefault="00751A70" w:rsidP="000F585E">
            <w:pPr>
              <w:pStyle w:val="TableParagraph"/>
              <w:spacing w:before="8"/>
              <w:ind w:left="3898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Refered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paragraph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10,2,1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M.P.W.A.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Code)</w:t>
            </w:r>
          </w:p>
        </w:tc>
      </w:tr>
      <w:tr w:rsidR="00751A70" w14:paraId="27B420A6" w14:textId="77777777" w:rsidTr="00BE6EEE">
        <w:trPr>
          <w:trHeight w:val="547"/>
        </w:trPr>
        <w:tc>
          <w:tcPr>
            <w:tcW w:w="1707" w:type="dxa"/>
          </w:tcPr>
          <w:p w14:paraId="558A88AF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3EAA8D6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 w14:paraId="2FFF4425" w14:textId="77777777" w:rsidR="00751A70" w:rsidRDefault="00751A70" w:rsidP="000F585E">
            <w:pPr>
              <w:pStyle w:val="TableParagraph"/>
              <w:spacing w:before="32"/>
              <w:rPr>
                <w:rFonts w:ascii="Arial"/>
                <w:b/>
                <w:sz w:val="20"/>
              </w:rPr>
            </w:pPr>
          </w:p>
          <w:p w14:paraId="6EE5FADB" w14:textId="77777777" w:rsidR="00751A70" w:rsidRDefault="00751A70" w:rsidP="000F585E">
            <w:pPr>
              <w:pStyle w:val="TableParagraph"/>
              <w:spacing w:before="1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Cash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- </w:t>
            </w:r>
            <w:r>
              <w:rPr>
                <w:b/>
                <w:spacing w:val="-4"/>
                <w:sz w:val="20"/>
              </w:rPr>
              <w:t>Book</w:t>
            </w:r>
          </w:p>
        </w:tc>
        <w:tc>
          <w:tcPr>
            <w:tcW w:w="1014" w:type="dxa"/>
          </w:tcPr>
          <w:p w14:paraId="07D5A557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</w:tcPr>
          <w:p w14:paraId="2A349ECC" w14:textId="77777777" w:rsidR="00751A70" w:rsidRDefault="00751A70" w:rsidP="000F585E">
            <w:pPr>
              <w:pStyle w:val="TableParagraph"/>
              <w:spacing w:before="32"/>
              <w:rPr>
                <w:rFonts w:ascii="Arial"/>
                <w:b/>
                <w:sz w:val="20"/>
              </w:rPr>
            </w:pPr>
          </w:p>
          <w:p w14:paraId="3FBCC7AF" w14:textId="77777777" w:rsidR="00751A70" w:rsidRDefault="00751A70" w:rsidP="000F585E">
            <w:pPr>
              <w:pStyle w:val="TableParagraph"/>
              <w:spacing w:before="1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Voucher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2007" w:type="dxa"/>
          </w:tcPr>
          <w:p w14:paraId="48455AAB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5009B332" w14:textId="77777777" w:rsidTr="00BE6EEE">
        <w:trPr>
          <w:trHeight w:val="544"/>
        </w:trPr>
        <w:tc>
          <w:tcPr>
            <w:tcW w:w="1707" w:type="dxa"/>
          </w:tcPr>
          <w:p w14:paraId="44554191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15C13989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  <w:tcBorders>
              <w:bottom w:val="single" w:sz="8" w:space="0" w:color="000000"/>
            </w:tcBorders>
          </w:tcPr>
          <w:p w14:paraId="30C8F8CA" w14:textId="77777777" w:rsidR="00751A70" w:rsidRDefault="00751A70" w:rsidP="000F585E">
            <w:pPr>
              <w:pStyle w:val="TableParagraph"/>
              <w:spacing w:before="135"/>
              <w:ind w:left="36"/>
              <w:rPr>
                <w:sz w:val="20"/>
              </w:rPr>
            </w:pP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1014" w:type="dxa"/>
            <w:tcBorders>
              <w:bottom w:val="single" w:sz="8" w:space="0" w:color="000000"/>
            </w:tcBorders>
          </w:tcPr>
          <w:p w14:paraId="28FD23D1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  <w:tcBorders>
              <w:bottom w:val="single" w:sz="8" w:space="0" w:color="000000"/>
            </w:tcBorders>
          </w:tcPr>
          <w:p w14:paraId="1253D8E1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007" w:type="dxa"/>
            <w:tcBorders>
              <w:bottom w:val="single" w:sz="8" w:space="0" w:color="000000"/>
            </w:tcBorders>
          </w:tcPr>
          <w:p w14:paraId="35B3DBF2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000A54D0" w14:textId="77777777" w:rsidTr="00BE6EEE">
        <w:trPr>
          <w:trHeight w:val="423"/>
        </w:trPr>
        <w:tc>
          <w:tcPr>
            <w:tcW w:w="10006" w:type="dxa"/>
            <w:gridSpan w:val="6"/>
          </w:tcPr>
          <w:p w14:paraId="1F2C6EAA" w14:textId="77777777" w:rsidR="00751A70" w:rsidRDefault="00751A70" w:rsidP="000F585E">
            <w:pPr>
              <w:pStyle w:val="TableParagraph"/>
              <w:spacing w:before="16"/>
              <w:rPr>
                <w:rFonts w:ascii="Arial"/>
                <w:b/>
                <w:sz w:val="20"/>
              </w:rPr>
            </w:pPr>
          </w:p>
          <w:p w14:paraId="069E4003" w14:textId="77777777" w:rsidR="00751A70" w:rsidRDefault="00751A70" w:rsidP="000F585E">
            <w:pPr>
              <w:pStyle w:val="TableParagraph"/>
              <w:spacing w:line="226" w:lineRule="exact"/>
              <w:ind w:left="676" w:right="285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Supplier</w:t>
            </w:r>
          </w:p>
        </w:tc>
      </w:tr>
      <w:tr w:rsidR="00751A70" w14:paraId="4FB719A3" w14:textId="77777777" w:rsidTr="00BE6EEE">
        <w:trPr>
          <w:trHeight w:val="344"/>
        </w:trPr>
        <w:tc>
          <w:tcPr>
            <w:tcW w:w="10006" w:type="dxa"/>
            <w:gridSpan w:val="6"/>
          </w:tcPr>
          <w:p w14:paraId="4C6E4CA5" w14:textId="2D48C4F3" w:rsidR="0045049C" w:rsidRPr="003A26A6" w:rsidRDefault="0045049C" w:rsidP="004504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r w:rsidRPr="00D259CA">
              <w:rPr>
                <w:rFonts w:ascii="Times New Roman" w:hAnsi="Times New Roman" w:cs="Times New Roman"/>
                <w:b/>
                <w:sz w:val="24"/>
                <w:szCs w:val="24"/>
              </w:rPr>
              <w:t>contractor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  <w:p w14:paraId="27645900" w14:textId="038FCA5D" w:rsidR="00751A70" w:rsidRDefault="0045049C" w:rsidP="0045049C">
            <w:pPr>
              <w:pStyle w:val="TableParagraph"/>
              <w:spacing w:before="6"/>
              <w:ind w:left="391" w:right="676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</w:tr>
      <w:tr w:rsidR="00751A70" w14:paraId="28E4A4B3" w14:textId="77777777" w:rsidTr="00BE6EEE">
        <w:trPr>
          <w:trHeight w:val="332"/>
        </w:trPr>
        <w:tc>
          <w:tcPr>
            <w:tcW w:w="1707" w:type="dxa"/>
          </w:tcPr>
          <w:p w14:paraId="3E5F5204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69DA2816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 w14:paraId="7140BC84" w14:textId="77777777" w:rsidR="00751A70" w:rsidRDefault="00751A70" w:rsidP="000F585E">
            <w:pPr>
              <w:pStyle w:val="TableParagraph"/>
              <w:spacing w:before="133"/>
              <w:ind w:left="36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1014" w:type="dxa"/>
          </w:tcPr>
          <w:p w14:paraId="5B8CFCB4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</w:tcPr>
          <w:p w14:paraId="4AC75CD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007" w:type="dxa"/>
          </w:tcPr>
          <w:p w14:paraId="5D41303E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1D2EDF0F" w14:textId="77777777" w:rsidTr="00BE6EEE">
        <w:trPr>
          <w:trHeight w:val="668"/>
        </w:trPr>
        <w:tc>
          <w:tcPr>
            <w:tcW w:w="10006" w:type="dxa"/>
            <w:gridSpan w:val="6"/>
          </w:tcPr>
          <w:p w14:paraId="668F2943" w14:textId="2DA83FAD" w:rsidR="00751A70" w:rsidRDefault="00163E0E" w:rsidP="000F585E">
            <w:pPr>
              <w:pStyle w:val="TableParagraph"/>
              <w:spacing w:before="14"/>
              <w:ind w:left="3901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name_work</w:t>
            </w:r>
            <w:proofErr w:type="spellEnd"/>
            <w:r>
              <w:rPr>
                <w:b/>
              </w:rPr>
              <w:t>}}</w:t>
            </w:r>
          </w:p>
        </w:tc>
      </w:tr>
      <w:tr w:rsidR="00751A70" w14:paraId="0F2A3753" w14:textId="77777777" w:rsidTr="00BE6EEE">
        <w:trPr>
          <w:trHeight w:val="659"/>
        </w:trPr>
        <w:tc>
          <w:tcPr>
            <w:tcW w:w="1707" w:type="dxa"/>
          </w:tcPr>
          <w:p w14:paraId="2A30159F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11BA4011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526" w:type="dxa"/>
            <w:gridSpan w:val="2"/>
          </w:tcPr>
          <w:p w14:paraId="313894B5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2ADB6FF" w14:textId="77777777" w:rsidR="00751A70" w:rsidRDefault="00751A70" w:rsidP="000F585E">
            <w:pPr>
              <w:pStyle w:val="TableParagraph"/>
              <w:spacing w:before="57"/>
              <w:rPr>
                <w:rFonts w:ascii="Arial"/>
                <w:b/>
                <w:sz w:val="20"/>
              </w:rPr>
            </w:pPr>
          </w:p>
          <w:p w14:paraId="3D524D46" w14:textId="77777777" w:rsidR="00751A70" w:rsidRDefault="00751A70" w:rsidP="000F585E">
            <w:pPr>
              <w:pStyle w:val="TableParagraph"/>
              <w:spacing w:before="1" w:line="228" w:lineRule="exact"/>
              <w:ind w:left="36"/>
              <w:rPr>
                <w:sz w:val="20"/>
              </w:rPr>
            </w:pPr>
            <w:r>
              <w:rPr>
                <w:sz w:val="20"/>
              </w:rPr>
              <w:t>Serial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this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3600" w:type="dxa"/>
            <w:gridSpan w:val="2"/>
          </w:tcPr>
          <w:p w14:paraId="085418C5" w14:textId="77777777" w:rsidR="00751A70" w:rsidRDefault="00751A70" w:rsidP="00163E0E">
            <w:pPr>
              <w:pStyle w:val="TableParagraph"/>
              <w:spacing w:line="247" w:lineRule="exact"/>
              <w:rPr>
                <w:rFonts w:ascii="Arial"/>
                <w:b/>
              </w:rPr>
            </w:pPr>
          </w:p>
          <w:p w14:paraId="4820C792" w14:textId="77777777" w:rsidR="00163E0E" w:rsidRDefault="00163E0E" w:rsidP="00163E0E">
            <w:pPr>
              <w:pStyle w:val="TableParagraph"/>
              <w:spacing w:line="247" w:lineRule="exact"/>
              <w:rPr>
                <w:rFonts w:ascii="Arial"/>
                <w:b/>
              </w:rPr>
            </w:pPr>
          </w:p>
          <w:p w14:paraId="41BD1DBA" w14:textId="2C94FEE9" w:rsidR="00163E0E" w:rsidRDefault="00163E0E" w:rsidP="00163E0E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sz w:val="24"/>
                <w:szCs w:val="24"/>
              </w:rPr>
              <w:t>{{</w:t>
            </w:r>
            <w:r w:rsidRPr="00D259CA">
              <w:rPr>
                <w:b/>
                <w:sz w:val="24"/>
                <w:szCs w:val="24"/>
              </w:rPr>
              <w:t>message</w:t>
            </w:r>
            <w:proofErr w:type="gramStart"/>
            <w:r>
              <w:rPr>
                <w:b/>
                <w:sz w:val="24"/>
                <w:szCs w:val="24"/>
              </w:rPr>
              <w:t>}}</w:t>
            </w:r>
            <w:r w:rsidRPr="003A26A6">
              <w:rPr>
                <w:b/>
                <w:sz w:val="24"/>
                <w:szCs w:val="24"/>
              </w:rPr>
              <w:t xml:space="preserve">   </w:t>
            </w:r>
            <w:proofErr w:type="gramEnd"/>
            <w:r w:rsidRPr="003A26A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51A70" w14:paraId="49ABFE7F" w14:textId="77777777" w:rsidTr="00BE6EEE">
        <w:trPr>
          <w:trHeight w:val="217"/>
        </w:trPr>
        <w:tc>
          <w:tcPr>
            <w:tcW w:w="10006" w:type="dxa"/>
            <w:gridSpan w:val="6"/>
          </w:tcPr>
          <w:p w14:paraId="61991AF4" w14:textId="77777777" w:rsidR="00751A70" w:rsidRDefault="00751A70" w:rsidP="000F585E">
            <w:pPr>
              <w:pStyle w:val="TableParagraph"/>
              <w:spacing w:before="6" w:line="226" w:lineRule="exact"/>
              <w:ind w:left="528" w:right="28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</w:tr>
      <w:tr w:rsidR="00751A70" w14:paraId="43560E66" w14:textId="77777777" w:rsidTr="00BE6EEE">
        <w:trPr>
          <w:trHeight w:val="235"/>
        </w:trPr>
        <w:tc>
          <w:tcPr>
            <w:tcW w:w="1707" w:type="dxa"/>
          </w:tcPr>
          <w:p w14:paraId="664F31A4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073042D0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526" w:type="dxa"/>
            <w:gridSpan w:val="2"/>
          </w:tcPr>
          <w:p w14:paraId="617FDE0F" w14:textId="77777777" w:rsidR="00751A70" w:rsidRDefault="00751A70" w:rsidP="000F585E">
            <w:pPr>
              <w:pStyle w:val="TableParagraph"/>
              <w:spacing w:before="25" w:line="228" w:lineRule="exact"/>
              <w:ind w:left="36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agreement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3600" w:type="dxa"/>
            <w:gridSpan w:val="2"/>
          </w:tcPr>
          <w:p w14:paraId="0176BDA5" w14:textId="5118A4D0" w:rsidR="00751A70" w:rsidRDefault="00757D75" w:rsidP="000F585E">
            <w:pPr>
              <w:pStyle w:val="TableParagraph"/>
              <w:spacing w:before="6" w:line="246" w:lineRule="exact"/>
              <w:ind w:left="159"/>
              <w:rPr>
                <w:b/>
              </w:rPr>
            </w:pPr>
            <w:r>
              <w:rPr>
                <w:b/>
                <w:sz w:val="24"/>
                <w:szCs w:val="24"/>
              </w:rPr>
              <w:t>{{</w:t>
            </w:r>
            <w:proofErr w:type="spellStart"/>
            <w:r>
              <w:rPr>
                <w:b/>
                <w:sz w:val="24"/>
                <w:szCs w:val="24"/>
              </w:rPr>
              <w:t>agreement_no</w:t>
            </w:r>
            <w:proofErr w:type="spellEnd"/>
            <w:proofErr w:type="gramStart"/>
            <w:r>
              <w:rPr>
                <w:b/>
                <w:sz w:val="24"/>
                <w:szCs w:val="24"/>
              </w:rPr>
              <w:t>}}</w:t>
            </w:r>
            <w:r w:rsidRPr="003A26A6">
              <w:rPr>
                <w:b/>
                <w:sz w:val="24"/>
                <w:szCs w:val="24"/>
              </w:rPr>
              <w:t xml:space="preserve">   </w:t>
            </w:r>
            <w:proofErr w:type="gramEnd"/>
          </w:p>
        </w:tc>
      </w:tr>
      <w:tr w:rsidR="00751A70" w14:paraId="35945F81" w14:textId="77777777" w:rsidTr="00BE6EEE">
        <w:trPr>
          <w:trHeight w:val="233"/>
        </w:trPr>
        <w:tc>
          <w:tcPr>
            <w:tcW w:w="1707" w:type="dxa"/>
          </w:tcPr>
          <w:p w14:paraId="57734662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7C5FEF0C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 w14:paraId="07628A36" w14:textId="77777777" w:rsidR="00751A70" w:rsidRDefault="00751A70" w:rsidP="000F585E">
            <w:pPr>
              <w:pStyle w:val="TableParagraph"/>
              <w:spacing w:before="23" w:line="228" w:lineRule="exact"/>
              <w:ind w:left="36"/>
              <w:rPr>
                <w:sz w:val="20"/>
              </w:rPr>
            </w:pPr>
            <w:r>
              <w:rPr>
                <w:sz w:val="20"/>
              </w:rPr>
              <w:t>Acceptance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1014" w:type="dxa"/>
          </w:tcPr>
          <w:p w14:paraId="6A5CEDFD" w14:textId="77777777" w:rsidR="00751A70" w:rsidRDefault="00751A70" w:rsidP="000F585E">
            <w:pPr>
              <w:pStyle w:val="TableParagraph"/>
              <w:spacing w:before="4" w:line="246" w:lineRule="exact"/>
              <w:ind w:right="155"/>
              <w:jc w:val="right"/>
              <w:rPr>
                <w:b/>
              </w:rPr>
            </w:pPr>
            <w:r>
              <w:rPr>
                <w:b/>
                <w:spacing w:val="-2"/>
              </w:rPr>
              <w:t>12345</w:t>
            </w:r>
          </w:p>
        </w:tc>
        <w:tc>
          <w:tcPr>
            <w:tcW w:w="1593" w:type="dxa"/>
          </w:tcPr>
          <w:p w14:paraId="0A2301D8" w14:textId="77777777" w:rsidR="00751A70" w:rsidRDefault="00751A70" w:rsidP="000F585E">
            <w:pPr>
              <w:pStyle w:val="TableParagraph"/>
              <w:spacing w:before="23" w:line="228" w:lineRule="exact"/>
              <w:ind w:left="95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2007" w:type="dxa"/>
          </w:tcPr>
          <w:p w14:paraId="7C0A6367" w14:textId="40FDA8BB" w:rsidR="00751A70" w:rsidRDefault="00757D75" w:rsidP="00757D75">
            <w:pPr>
              <w:pStyle w:val="TableParagraph"/>
              <w:spacing w:before="4" w:line="246" w:lineRule="exact"/>
              <w:rPr>
                <w:b/>
              </w:rPr>
            </w:pPr>
            <w:r>
              <w:rPr>
                <w:b/>
              </w:rPr>
              <w:t>{{date}}</w:t>
            </w:r>
          </w:p>
        </w:tc>
      </w:tr>
      <w:tr w:rsidR="00751A70" w14:paraId="76767DC0" w14:textId="77777777" w:rsidTr="00BE6EEE">
        <w:trPr>
          <w:trHeight w:val="233"/>
        </w:trPr>
        <w:tc>
          <w:tcPr>
            <w:tcW w:w="1707" w:type="dxa"/>
          </w:tcPr>
          <w:p w14:paraId="18209FB9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369C371A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 w14:paraId="21FAB172" w14:textId="77777777" w:rsidR="00751A70" w:rsidRDefault="00751A70" w:rsidP="000F585E">
            <w:pPr>
              <w:pStyle w:val="TableParagraph"/>
              <w:spacing w:before="23" w:line="228" w:lineRule="exact"/>
              <w:ind w:left="36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No.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1014" w:type="dxa"/>
          </w:tcPr>
          <w:p w14:paraId="29762374" w14:textId="77777777" w:rsidR="00751A70" w:rsidRDefault="00751A70" w:rsidP="000F585E">
            <w:pPr>
              <w:pStyle w:val="TableParagraph"/>
              <w:spacing w:before="4" w:line="246" w:lineRule="exact"/>
              <w:ind w:right="155"/>
              <w:jc w:val="right"/>
              <w:rPr>
                <w:b/>
              </w:rPr>
            </w:pPr>
            <w:r>
              <w:rPr>
                <w:b/>
                <w:spacing w:val="-2"/>
              </w:rPr>
              <w:t>67890</w:t>
            </w:r>
          </w:p>
        </w:tc>
        <w:tc>
          <w:tcPr>
            <w:tcW w:w="1593" w:type="dxa"/>
          </w:tcPr>
          <w:p w14:paraId="343AE618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007" w:type="dxa"/>
          </w:tcPr>
          <w:p w14:paraId="5299EF19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15BF21F7" w14:textId="77777777" w:rsidTr="00BE6EEE">
        <w:trPr>
          <w:trHeight w:val="233"/>
        </w:trPr>
        <w:tc>
          <w:tcPr>
            <w:tcW w:w="1707" w:type="dxa"/>
          </w:tcPr>
          <w:p w14:paraId="3AC32FA1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6D06F72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4119" w:type="dxa"/>
            <w:gridSpan w:val="3"/>
          </w:tcPr>
          <w:p w14:paraId="3F444778" w14:textId="77777777" w:rsidR="00751A70" w:rsidRDefault="00751A70" w:rsidP="000F585E">
            <w:pPr>
              <w:pStyle w:val="TableParagraph"/>
              <w:spacing w:before="23" w:line="228" w:lineRule="exact"/>
              <w:ind w:left="36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commence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work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007" w:type="dxa"/>
          </w:tcPr>
          <w:p w14:paraId="39769857" w14:textId="7E65003C" w:rsidR="00751A70" w:rsidRDefault="00757D75" w:rsidP="000F585E">
            <w:pPr>
              <w:pStyle w:val="TableParagraph"/>
              <w:spacing w:before="4" w:line="246" w:lineRule="exact"/>
              <w:ind w:left="83"/>
              <w:rPr>
                <w:b/>
              </w:rPr>
            </w:pPr>
            <w:r>
              <w:rPr>
                <w:b/>
              </w:rPr>
              <w:t>{{date}}</w:t>
            </w:r>
          </w:p>
        </w:tc>
      </w:tr>
      <w:tr w:rsidR="00751A70" w14:paraId="0BACD268" w14:textId="77777777" w:rsidTr="00BE6EEE">
        <w:trPr>
          <w:trHeight w:val="343"/>
        </w:trPr>
        <w:tc>
          <w:tcPr>
            <w:tcW w:w="1707" w:type="dxa"/>
          </w:tcPr>
          <w:p w14:paraId="6086CAD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2E203FDF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4119" w:type="dxa"/>
            <w:gridSpan w:val="3"/>
          </w:tcPr>
          <w:p w14:paraId="263F1678" w14:textId="77777777" w:rsidR="00751A70" w:rsidRDefault="00751A70" w:rsidP="000F585E">
            <w:pPr>
              <w:pStyle w:val="TableParagraph"/>
              <w:spacing w:before="23"/>
              <w:ind w:left="36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stipulated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contract:</w:t>
            </w:r>
          </w:p>
        </w:tc>
        <w:tc>
          <w:tcPr>
            <w:tcW w:w="2007" w:type="dxa"/>
          </w:tcPr>
          <w:p w14:paraId="5D4DC5DF" w14:textId="656D1405" w:rsidR="00751A70" w:rsidRDefault="00F25E79" w:rsidP="000F585E">
            <w:pPr>
              <w:pStyle w:val="TableParagraph"/>
              <w:spacing w:before="4"/>
              <w:ind w:left="83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end_date</w:t>
            </w:r>
            <w:proofErr w:type="spellEnd"/>
            <w:r>
              <w:rPr>
                <w:b/>
              </w:rPr>
              <w:t>}}</w:t>
            </w:r>
          </w:p>
        </w:tc>
      </w:tr>
      <w:tr w:rsidR="00751A70" w14:paraId="19D2F65C" w14:textId="77777777" w:rsidTr="00BE6EEE">
        <w:trPr>
          <w:trHeight w:val="326"/>
        </w:trPr>
        <w:tc>
          <w:tcPr>
            <w:tcW w:w="3879" w:type="dxa"/>
            <w:gridSpan w:val="2"/>
          </w:tcPr>
          <w:p w14:paraId="0010A3D2" w14:textId="77777777" w:rsidR="00751A70" w:rsidRDefault="00751A70" w:rsidP="000F585E">
            <w:pPr>
              <w:pStyle w:val="TableParagraph"/>
              <w:spacing w:before="134" w:line="226" w:lineRule="exact"/>
              <w:ind w:left="35"/>
              <w:rPr>
                <w:sz w:val="20"/>
              </w:rPr>
            </w:pPr>
            <w:r>
              <w:rPr>
                <w:sz w:val="20"/>
              </w:rPr>
              <w:t>Transaction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roadside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material's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entered</w:t>
            </w:r>
          </w:p>
        </w:tc>
        <w:tc>
          <w:tcPr>
            <w:tcW w:w="4119" w:type="dxa"/>
            <w:gridSpan w:val="3"/>
          </w:tcPr>
          <w:p w14:paraId="19696012" w14:textId="77777777" w:rsidR="00751A70" w:rsidRDefault="00751A70" w:rsidP="000F585E">
            <w:pPr>
              <w:pStyle w:val="TableParagraph"/>
              <w:spacing w:before="134" w:line="226" w:lineRule="exact"/>
              <w:ind w:left="3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granted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upto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007" w:type="dxa"/>
          </w:tcPr>
          <w:p w14:paraId="7A974F87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560CC741" w14:textId="77777777" w:rsidTr="00BE6EEE">
        <w:trPr>
          <w:trHeight w:val="218"/>
        </w:trPr>
        <w:tc>
          <w:tcPr>
            <w:tcW w:w="3879" w:type="dxa"/>
            <w:gridSpan w:val="2"/>
          </w:tcPr>
          <w:p w14:paraId="4D41E2B1" w14:textId="77777777" w:rsidR="00751A70" w:rsidRDefault="00751A70" w:rsidP="000F585E">
            <w:pPr>
              <w:pStyle w:val="TableParagraph"/>
              <w:spacing w:before="8" w:line="226" w:lineRule="exact"/>
              <w:ind w:left="35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 receipt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balance</w:t>
            </w:r>
          </w:p>
        </w:tc>
        <w:tc>
          <w:tcPr>
            <w:tcW w:w="4119" w:type="dxa"/>
            <w:gridSpan w:val="3"/>
          </w:tcPr>
          <w:p w14:paraId="73A26DC6" w14:textId="77777777" w:rsidR="00751A70" w:rsidRDefault="00751A70" w:rsidP="000F585E">
            <w:pPr>
              <w:pStyle w:val="TableParagraph"/>
              <w:spacing w:before="8" w:line="226" w:lineRule="exact"/>
              <w:ind w:left="36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007" w:type="dxa"/>
          </w:tcPr>
          <w:p w14:paraId="395A3E17" w14:textId="77777777" w:rsidR="00751A70" w:rsidRDefault="00751A70" w:rsidP="000F585E">
            <w:pPr>
              <w:pStyle w:val="TableParagraph"/>
              <w:rPr>
                <w:sz w:val="18"/>
              </w:rPr>
            </w:pPr>
          </w:p>
        </w:tc>
      </w:tr>
      <w:tr w:rsidR="00751A70" w14:paraId="3E54A8F9" w14:textId="77777777" w:rsidTr="00BE6EEE">
        <w:trPr>
          <w:trHeight w:val="328"/>
        </w:trPr>
        <w:tc>
          <w:tcPr>
            <w:tcW w:w="7999" w:type="dxa"/>
            <w:gridSpan w:val="5"/>
          </w:tcPr>
          <w:p w14:paraId="4344ECB8" w14:textId="77777777" w:rsidR="00751A70" w:rsidRDefault="00751A70" w:rsidP="000F585E">
            <w:pPr>
              <w:pStyle w:val="TableParagraph"/>
              <w:spacing w:before="8"/>
              <w:ind w:left="35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road </w:t>
            </w:r>
            <w:r>
              <w:rPr>
                <w:spacing w:val="-2"/>
                <w:sz w:val="20"/>
              </w:rPr>
              <w:t>metal.</w:t>
            </w:r>
          </w:p>
        </w:tc>
        <w:tc>
          <w:tcPr>
            <w:tcW w:w="2007" w:type="dxa"/>
          </w:tcPr>
          <w:p w14:paraId="463A1C18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19DC1764" w14:textId="77777777" w:rsidTr="00BE6EEE">
        <w:trPr>
          <w:trHeight w:val="328"/>
        </w:trPr>
        <w:tc>
          <w:tcPr>
            <w:tcW w:w="1707" w:type="dxa"/>
          </w:tcPr>
          <w:p w14:paraId="50E333A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37411CF4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4119" w:type="dxa"/>
            <w:gridSpan w:val="3"/>
          </w:tcPr>
          <w:p w14:paraId="58009894" w14:textId="77777777" w:rsidR="00751A70" w:rsidRDefault="00751A70" w:rsidP="000F585E">
            <w:pPr>
              <w:pStyle w:val="TableParagraph"/>
              <w:spacing w:before="135" w:line="226" w:lineRule="exact"/>
              <w:ind w:left="36"/>
              <w:rPr>
                <w:sz w:val="20"/>
              </w:rPr>
            </w:pPr>
            <w:r>
              <w:rPr>
                <w:sz w:val="20"/>
              </w:rPr>
              <w:t>Contractor's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ledger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folio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007" w:type="dxa"/>
          </w:tcPr>
          <w:p w14:paraId="29EA3ABC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66A36457" w14:textId="77777777" w:rsidTr="00BE6EEE">
        <w:trPr>
          <w:trHeight w:val="218"/>
        </w:trPr>
        <w:tc>
          <w:tcPr>
            <w:tcW w:w="1707" w:type="dxa"/>
          </w:tcPr>
          <w:p w14:paraId="2B7A09AE" w14:textId="77777777" w:rsidR="00751A70" w:rsidRDefault="00751A70" w:rsidP="000F585E">
            <w:pPr>
              <w:pStyle w:val="TableParagraph"/>
              <w:spacing w:before="8" w:line="226" w:lineRule="exact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Clerk</w:t>
            </w:r>
          </w:p>
        </w:tc>
        <w:tc>
          <w:tcPr>
            <w:tcW w:w="2171" w:type="dxa"/>
          </w:tcPr>
          <w:p w14:paraId="03D23474" w14:textId="77777777" w:rsidR="00751A70" w:rsidRDefault="00751A70" w:rsidP="000F585E">
            <w:pPr>
              <w:pStyle w:val="TableParagraph"/>
              <w:spacing w:before="8" w:line="226" w:lineRule="exact"/>
              <w:ind w:left="407"/>
              <w:rPr>
                <w:sz w:val="20"/>
              </w:rPr>
            </w:pPr>
            <w:r>
              <w:rPr>
                <w:spacing w:val="-2"/>
                <w:sz w:val="20"/>
              </w:rPr>
              <w:t>Accountant</w:t>
            </w:r>
          </w:p>
        </w:tc>
        <w:tc>
          <w:tcPr>
            <w:tcW w:w="4119" w:type="dxa"/>
            <w:gridSpan w:val="3"/>
          </w:tcPr>
          <w:p w14:paraId="3232EA42" w14:textId="77777777" w:rsidR="00751A70" w:rsidRDefault="00751A70" w:rsidP="000F585E">
            <w:pPr>
              <w:pStyle w:val="TableParagraph"/>
              <w:rPr>
                <w:sz w:val="18"/>
              </w:rPr>
            </w:pPr>
          </w:p>
        </w:tc>
        <w:tc>
          <w:tcPr>
            <w:tcW w:w="2007" w:type="dxa"/>
          </w:tcPr>
          <w:p w14:paraId="6651AE94" w14:textId="77777777" w:rsidR="00751A70" w:rsidRDefault="00751A70" w:rsidP="000F585E">
            <w:pPr>
              <w:pStyle w:val="TableParagraph"/>
              <w:rPr>
                <w:sz w:val="18"/>
              </w:rPr>
            </w:pPr>
          </w:p>
        </w:tc>
      </w:tr>
      <w:tr w:rsidR="00751A70" w14:paraId="0515E904" w14:textId="77777777" w:rsidTr="00BE6EEE">
        <w:trPr>
          <w:trHeight w:val="435"/>
        </w:trPr>
        <w:tc>
          <w:tcPr>
            <w:tcW w:w="3879" w:type="dxa"/>
            <w:gridSpan w:val="2"/>
            <w:tcBorders>
              <w:bottom w:val="single" w:sz="8" w:space="0" w:color="000000"/>
            </w:tcBorders>
          </w:tcPr>
          <w:p w14:paraId="254D521F" w14:textId="77777777" w:rsidR="00751A70" w:rsidRDefault="00751A70" w:rsidP="000F585E">
            <w:pPr>
              <w:pStyle w:val="TableParagraph"/>
              <w:spacing w:before="8"/>
              <w:ind w:left="480"/>
              <w:rPr>
                <w:sz w:val="20"/>
              </w:rPr>
            </w:pPr>
            <w:r>
              <w:rPr>
                <w:sz w:val="20"/>
              </w:rPr>
              <w:t>(For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Divisional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office)</w:t>
            </w:r>
          </w:p>
        </w:tc>
        <w:tc>
          <w:tcPr>
            <w:tcW w:w="4119" w:type="dxa"/>
            <w:gridSpan w:val="3"/>
            <w:tcBorders>
              <w:bottom w:val="single" w:sz="8" w:space="0" w:color="000000"/>
            </w:tcBorders>
          </w:tcPr>
          <w:p w14:paraId="2254340C" w14:textId="77777777" w:rsidR="00751A70" w:rsidRDefault="00751A70" w:rsidP="000F585E">
            <w:pPr>
              <w:pStyle w:val="TableParagraph"/>
              <w:spacing w:before="8"/>
              <w:ind w:left="36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General's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office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</w:tcPr>
          <w:p w14:paraId="135D8076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6031F403" w14:textId="77777777" w:rsidTr="00BE6EEE">
        <w:trPr>
          <w:trHeight w:val="860"/>
        </w:trPr>
        <w:tc>
          <w:tcPr>
            <w:tcW w:w="1707" w:type="dxa"/>
            <w:tcBorders>
              <w:top w:val="single" w:sz="8" w:space="0" w:color="000000"/>
              <w:bottom w:val="single" w:sz="8" w:space="0" w:color="000000"/>
            </w:tcBorders>
          </w:tcPr>
          <w:p w14:paraId="3498F022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A410C3C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C7F495D" w14:textId="77777777" w:rsidR="00751A70" w:rsidRDefault="00751A70" w:rsidP="000F585E">
            <w:pPr>
              <w:pStyle w:val="TableParagraph"/>
              <w:spacing w:before="65"/>
              <w:rPr>
                <w:rFonts w:ascii="Arial"/>
                <w:b/>
                <w:sz w:val="20"/>
              </w:rPr>
            </w:pPr>
          </w:p>
          <w:p w14:paraId="1A2E6063" w14:textId="77777777" w:rsidR="00751A70" w:rsidRDefault="00751A70" w:rsidP="000F585E">
            <w:pPr>
              <w:pStyle w:val="TableParagraph"/>
              <w:spacing w:line="223" w:lineRule="exact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Checked</w:t>
            </w:r>
          </w:p>
        </w:tc>
        <w:tc>
          <w:tcPr>
            <w:tcW w:w="2171" w:type="dxa"/>
            <w:tcBorders>
              <w:top w:val="single" w:sz="8" w:space="0" w:color="000000"/>
              <w:bottom w:val="single" w:sz="8" w:space="0" w:color="000000"/>
            </w:tcBorders>
          </w:tcPr>
          <w:p w14:paraId="00346327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4CC7095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20804C8" w14:textId="77777777" w:rsidR="00751A70" w:rsidRDefault="00751A70" w:rsidP="000F585E">
            <w:pPr>
              <w:pStyle w:val="TableParagraph"/>
              <w:spacing w:before="65"/>
              <w:rPr>
                <w:rFonts w:ascii="Arial"/>
                <w:b/>
                <w:sz w:val="20"/>
              </w:rPr>
            </w:pPr>
          </w:p>
          <w:p w14:paraId="68AC503C" w14:textId="77777777" w:rsidR="00751A70" w:rsidRDefault="00751A70" w:rsidP="000F585E">
            <w:pPr>
              <w:pStyle w:val="TableParagraph"/>
              <w:spacing w:line="223" w:lineRule="exact"/>
              <w:ind w:left="1385"/>
              <w:rPr>
                <w:sz w:val="20"/>
              </w:rPr>
            </w:pPr>
            <w:r>
              <w:rPr>
                <w:spacing w:val="-2"/>
                <w:sz w:val="20"/>
              </w:rPr>
              <w:t>Audited</w:t>
            </w:r>
          </w:p>
        </w:tc>
        <w:tc>
          <w:tcPr>
            <w:tcW w:w="1511" w:type="dxa"/>
            <w:tcBorders>
              <w:top w:val="single" w:sz="8" w:space="0" w:color="000000"/>
              <w:bottom w:val="single" w:sz="8" w:space="0" w:color="000000"/>
            </w:tcBorders>
          </w:tcPr>
          <w:p w14:paraId="358EF6FF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014" w:type="dxa"/>
            <w:tcBorders>
              <w:top w:val="single" w:sz="8" w:space="0" w:color="000000"/>
              <w:bottom w:val="single" w:sz="8" w:space="0" w:color="000000"/>
            </w:tcBorders>
          </w:tcPr>
          <w:p w14:paraId="48A66F60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  <w:tcBorders>
              <w:top w:val="single" w:sz="8" w:space="0" w:color="000000"/>
              <w:bottom w:val="single" w:sz="8" w:space="0" w:color="000000"/>
            </w:tcBorders>
          </w:tcPr>
          <w:p w14:paraId="340B8E71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A64535A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5DE766B" w14:textId="77777777" w:rsidR="00751A70" w:rsidRDefault="00751A70" w:rsidP="000F585E">
            <w:pPr>
              <w:pStyle w:val="TableParagraph"/>
              <w:spacing w:before="65"/>
              <w:rPr>
                <w:rFonts w:ascii="Arial"/>
                <w:b/>
                <w:sz w:val="20"/>
              </w:rPr>
            </w:pPr>
          </w:p>
          <w:p w14:paraId="3271AEBA" w14:textId="77777777" w:rsidR="00751A70" w:rsidRDefault="00751A70" w:rsidP="000F585E">
            <w:pPr>
              <w:pStyle w:val="TableParagraph"/>
              <w:spacing w:line="223" w:lineRule="exact"/>
              <w:ind w:left="611"/>
              <w:rPr>
                <w:sz w:val="20"/>
              </w:rPr>
            </w:pPr>
            <w:r>
              <w:rPr>
                <w:spacing w:val="-2"/>
                <w:sz w:val="20"/>
              </w:rPr>
              <w:t>Reviewed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</w:tcPr>
          <w:p w14:paraId="4E48F6D4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75857698" w14:textId="77777777" w:rsidTr="00BE6EEE">
        <w:trPr>
          <w:trHeight w:val="859"/>
        </w:trPr>
        <w:tc>
          <w:tcPr>
            <w:tcW w:w="1707" w:type="dxa"/>
            <w:tcBorders>
              <w:top w:val="single" w:sz="8" w:space="0" w:color="000000"/>
              <w:bottom w:val="single" w:sz="8" w:space="0" w:color="000000"/>
            </w:tcBorders>
          </w:tcPr>
          <w:p w14:paraId="776AFE7D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  <w:tcBorders>
              <w:top w:val="single" w:sz="8" w:space="0" w:color="000000"/>
              <w:bottom w:val="single" w:sz="8" w:space="0" w:color="000000"/>
            </w:tcBorders>
          </w:tcPr>
          <w:p w14:paraId="5EB1F4B9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  <w:tcBorders>
              <w:top w:val="single" w:sz="8" w:space="0" w:color="000000"/>
              <w:bottom w:val="single" w:sz="8" w:space="0" w:color="000000"/>
            </w:tcBorders>
          </w:tcPr>
          <w:p w14:paraId="6C064C06" w14:textId="77777777" w:rsidR="00751A70" w:rsidRDefault="00AC1532" w:rsidP="000F58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14" w:type="dxa"/>
            <w:tcBorders>
              <w:top w:val="single" w:sz="8" w:space="0" w:color="000000"/>
              <w:bottom w:val="single" w:sz="8" w:space="0" w:color="000000"/>
            </w:tcBorders>
          </w:tcPr>
          <w:p w14:paraId="489F74D2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  <w:tcBorders>
              <w:top w:val="single" w:sz="8" w:space="0" w:color="000000"/>
              <w:bottom w:val="single" w:sz="8" w:space="0" w:color="000000"/>
            </w:tcBorders>
          </w:tcPr>
          <w:p w14:paraId="285172D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</w:tcPr>
          <w:p w14:paraId="57AF2759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1A804F2A" w14:textId="77777777" w:rsidTr="00BE6EEE">
        <w:trPr>
          <w:trHeight w:val="1146"/>
        </w:trPr>
        <w:tc>
          <w:tcPr>
            <w:tcW w:w="1707" w:type="dxa"/>
            <w:tcBorders>
              <w:top w:val="single" w:sz="8" w:space="0" w:color="000000"/>
              <w:bottom w:val="single" w:sz="8" w:space="0" w:color="000000"/>
            </w:tcBorders>
          </w:tcPr>
          <w:p w14:paraId="1C238953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  <w:tcBorders>
              <w:top w:val="single" w:sz="8" w:space="0" w:color="000000"/>
              <w:bottom w:val="single" w:sz="8" w:space="0" w:color="000000"/>
            </w:tcBorders>
          </w:tcPr>
          <w:p w14:paraId="1A580268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  <w:tcBorders>
              <w:top w:val="single" w:sz="8" w:space="0" w:color="000000"/>
              <w:bottom w:val="single" w:sz="8" w:space="0" w:color="000000"/>
            </w:tcBorders>
          </w:tcPr>
          <w:p w14:paraId="3D610DAC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014" w:type="dxa"/>
            <w:tcBorders>
              <w:top w:val="single" w:sz="8" w:space="0" w:color="000000"/>
              <w:bottom w:val="single" w:sz="8" w:space="0" w:color="000000"/>
            </w:tcBorders>
          </w:tcPr>
          <w:p w14:paraId="4F565AAC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  <w:tcBorders>
              <w:top w:val="single" w:sz="8" w:space="0" w:color="000000"/>
              <w:bottom w:val="single" w:sz="8" w:space="0" w:color="000000"/>
            </w:tcBorders>
          </w:tcPr>
          <w:p w14:paraId="3EE1547F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5736812" w14:textId="77777777" w:rsidR="00751A70" w:rsidRDefault="00751A70" w:rsidP="000F585E"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</w:p>
          <w:p w14:paraId="176C75E0" w14:textId="77777777" w:rsidR="00751A70" w:rsidRDefault="00751A70" w:rsidP="000F585E">
            <w:pPr>
              <w:pStyle w:val="TableParagraph"/>
              <w:ind w:left="157"/>
              <w:rPr>
                <w:sz w:val="20"/>
              </w:rPr>
            </w:pPr>
            <w:r>
              <w:rPr>
                <w:spacing w:val="-2"/>
                <w:sz w:val="20"/>
              </w:rPr>
              <w:t>Superintendent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</w:tcPr>
          <w:p w14:paraId="36F2C51A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10F985DA" w14:textId="77777777" w:rsidTr="00BE6EEE">
        <w:trPr>
          <w:trHeight w:val="204"/>
        </w:trPr>
        <w:tc>
          <w:tcPr>
            <w:tcW w:w="1707" w:type="dxa"/>
            <w:tcBorders>
              <w:top w:val="single" w:sz="8" w:space="0" w:color="000000"/>
            </w:tcBorders>
          </w:tcPr>
          <w:p w14:paraId="4769B422" w14:textId="77777777" w:rsidR="00751A70" w:rsidRDefault="00751A70" w:rsidP="000F585E">
            <w:pPr>
              <w:pStyle w:val="TableParagraph"/>
              <w:spacing w:line="218" w:lineRule="exact"/>
              <w:ind w:left="35"/>
              <w:rPr>
                <w:sz w:val="20"/>
              </w:rPr>
            </w:pPr>
            <w:r>
              <w:rPr>
                <w:sz w:val="20"/>
              </w:rPr>
              <w:t>Accounts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Clerk</w:t>
            </w:r>
          </w:p>
        </w:tc>
        <w:tc>
          <w:tcPr>
            <w:tcW w:w="2171" w:type="dxa"/>
            <w:tcBorders>
              <w:top w:val="single" w:sz="8" w:space="0" w:color="000000"/>
            </w:tcBorders>
          </w:tcPr>
          <w:p w14:paraId="3D3046D5" w14:textId="77777777" w:rsidR="00751A70" w:rsidRPr="006B16E9" w:rsidRDefault="00751A70" w:rsidP="000F585E">
            <w:pPr>
              <w:pStyle w:val="TableParagraph"/>
              <w:spacing w:line="218" w:lineRule="exact"/>
              <w:ind w:left="813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Diviosnal</w:t>
            </w:r>
            <w:proofErr w:type="spellEnd"/>
          </w:p>
        </w:tc>
        <w:tc>
          <w:tcPr>
            <w:tcW w:w="1511" w:type="dxa"/>
            <w:tcBorders>
              <w:top w:val="single" w:sz="8" w:space="0" w:color="000000"/>
            </w:tcBorders>
          </w:tcPr>
          <w:p w14:paraId="001A21FD" w14:textId="77777777" w:rsidR="00751A70" w:rsidRDefault="00751A70" w:rsidP="000F585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</w:t>
            </w:r>
          </w:p>
        </w:tc>
        <w:tc>
          <w:tcPr>
            <w:tcW w:w="1014" w:type="dxa"/>
            <w:tcBorders>
              <w:top w:val="single" w:sz="8" w:space="0" w:color="000000"/>
            </w:tcBorders>
          </w:tcPr>
          <w:p w14:paraId="05969AC4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1593" w:type="dxa"/>
            <w:tcBorders>
              <w:top w:val="single" w:sz="8" w:space="0" w:color="000000"/>
            </w:tcBorders>
          </w:tcPr>
          <w:p w14:paraId="7DBBF8FD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2007" w:type="dxa"/>
            <w:tcBorders>
              <w:top w:val="single" w:sz="8" w:space="0" w:color="000000"/>
            </w:tcBorders>
          </w:tcPr>
          <w:p w14:paraId="2F4BFB6E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</w:tr>
      <w:tr w:rsidR="00751A70" w14:paraId="1B5D2A4C" w14:textId="77777777" w:rsidTr="00BE6EEE">
        <w:trPr>
          <w:trHeight w:val="68"/>
        </w:trPr>
        <w:tc>
          <w:tcPr>
            <w:tcW w:w="1707" w:type="dxa"/>
          </w:tcPr>
          <w:p w14:paraId="4F90BC55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2171" w:type="dxa"/>
          </w:tcPr>
          <w:p w14:paraId="7E95F54C" w14:textId="77777777" w:rsidR="00751A70" w:rsidRDefault="00751A70" w:rsidP="000F585E">
            <w:pPr>
              <w:pStyle w:val="TableParagraph"/>
              <w:spacing w:before="8"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                Accountant</w:t>
            </w:r>
          </w:p>
        </w:tc>
        <w:tc>
          <w:tcPr>
            <w:tcW w:w="1511" w:type="dxa"/>
          </w:tcPr>
          <w:p w14:paraId="59F05E71" w14:textId="77777777" w:rsidR="00751A70" w:rsidRDefault="00751A70" w:rsidP="000F585E">
            <w:pPr>
              <w:pStyle w:val="TableParagraph"/>
              <w:spacing w:before="8"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                 Auditor</w:t>
            </w:r>
          </w:p>
        </w:tc>
        <w:tc>
          <w:tcPr>
            <w:tcW w:w="1014" w:type="dxa"/>
          </w:tcPr>
          <w:p w14:paraId="7563FC60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1593" w:type="dxa"/>
          </w:tcPr>
          <w:p w14:paraId="17D5DB39" w14:textId="77777777" w:rsidR="00751A70" w:rsidRDefault="00751A70" w:rsidP="000F585E">
            <w:pPr>
              <w:pStyle w:val="TableParagraph"/>
              <w:spacing w:before="8" w:line="210" w:lineRule="exact"/>
              <w:ind w:left="157"/>
              <w:rPr>
                <w:sz w:val="20"/>
              </w:rPr>
            </w:pPr>
            <w:proofErr w:type="spellStart"/>
            <w:r>
              <w:rPr>
                <w:sz w:val="20"/>
              </w:rPr>
              <w:t>Gazetted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Officer</w:t>
            </w:r>
          </w:p>
        </w:tc>
        <w:tc>
          <w:tcPr>
            <w:tcW w:w="2007" w:type="dxa"/>
          </w:tcPr>
          <w:p w14:paraId="0247E65D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</w:tr>
    </w:tbl>
    <w:p w14:paraId="602C550A" w14:textId="77777777" w:rsidR="00751A70" w:rsidRDefault="00751A70" w:rsidP="00751A70"/>
    <w:p w14:paraId="1FC750A7" w14:textId="77777777" w:rsidR="00F14943" w:rsidRDefault="00F14943" w:rsidP="00037CBD"/>
    <w:p w14:paraId="3C6DDF59" w14:textId="77777777" w:rsidR="00F14943" w:rsidRDefault="00F14943" w:rsidP="00037CBD"/>
    <w:p w14:paraId="5E1E3A83" w14:textId="77777777" w:rsidR="00F14943" w:rsidRDefault="00F14943" w:rsidP="00037CBD"/>
    <w:p w14:paraId="48B7A3FB" w14:textId="77777777" w:rsidR="00F14943" w:rsidRDefault="00F14943" w:rsidP="00037CBD"/>
    <w:p w14:paraId="481ABFB5" w14:textId="77777777" w:rsidR="00F14943" w:rsidRDefault="00F14943" w:rsidP="00037CBD"/>
    <w:p w14:paraId="45394F55" w14:textId="77777777" w:rsidR="00F14943" w:rsidRDefault="00F14943" w:rsidP="00037CBD"/>
    <w:p w14:paraId="42A53BC8" w14:textId="77777777" w:rsidR="00BE6EEE" w:rsidRPr="00233D85" w:rsidRDefault="00BE6EEE" w:rsidP="00BE6E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3D85">
        <w:rPr>
          <w:rFonts w:ascii="Times New Roman" w:hAnsi="Times New Roman" w:cs="Times New Roman"/>
          <w:b/>
          <w:bCs/>
          <w:sz w:val="24"/>
          <w:szCs w:val="24"/>
          <w:u w:val="single"/>
        </w:rPr>
        <w:t>Annexure – I</w:t>
      </w:r>
      <w:r w:rsidRPr="00233D85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57F34192" w14:textId="42E2CACC" w:rsidR="00BE6EEE" w:rsidRPr="00233D85" w:rsidRDefault="00BE6EEE" w:rsidP="00BE6EEE">
      <w:pPr>
        <w:rPr>
          <w:rFonts w:ascii="Times New Roman" w:hAnsi="Times New Roman" w:cs="Times New Roman"/>
          <w:sz w:val="24"/>
          <w:szCs w:val="24"/>
        </w:rPr>
      </w:pPr>
      <w:r w:rsidRPr="00233D85">
        <w:rPr>
          <w:rFonts w:ascii="Times New Roman" w:hAnsi="Times New Roman" w:cs="Times New Roman"/>
          <w:sz w:val="24"/>
          <w:szCs w:val="24"/>
        </w:rPr>
        <w:t>Name</w:t>
      </w:r>
      <w:r w:rsidRPr="00233D8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33D85">
        <w:rPr>
          <w:rFonts w:ascii="Times New Roman" w:hAnsi="Times New Roman" w:cs="Times New Roman"/>
          <w:sz w:val="24"/>
          <w:szCs w:val="24"/>
        </w:rPr>
        <w:t>of</w:t>
      </w:r>
      <w:r w:rsidRPr="00233D8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233D85">
        <w:rPr>
          <w:rFonts w:ascii="Times New Roman" w:hAnsi="Times New Roman" w:cs="Times New Roman"/>
          <w:sz w:val="24"/>
          <w:szCs w:val="24"/>
        </w:rPr>
        <w:t>Work</w:t>
      </w:r>
      <w:r w:rsidRPr="00233D8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33D85">
        <w:rPr>
          <w:rFonts w:ascii="Times New Roman" w:hAnsi="Times New Roman" w:cs="Times New Roman"/>
          <w:spacing w:val="-10"/>
          <w:sz w:val="24"/>
          <w:szCs w:val="24"/>
        </w:rPr>
        <w:t>:</w:t>
      </w:r>
      <w:proofErr w:type="gramEnd"/>
      <w:r w:rsidRPr="00233D85">
        <w:rPr>
          <w:rFonts w:ascii="Times New Roman" w:hAnsi="Times New Roman" w:cs="Times New Roman"/>
          <w:spacing w:val="-10"/>
          <w:sz w:val="24"/>
          <w:szCs w:val="24"/>
        </w:rPr>
        <w:t xml:space="preserve">      </w:t>
      </w:r>
      <w:proofErr w:type="gramStart"/>
      <w:r w:rsidRPr="00233D85">
        <w:rPr>
          <w:rFonts w:ascii="Times New Roman" w:hAnsi="Times New Roman" w:cs="Times New Roman"/>
          <w:spacing w:val="-10"/>
          <w:sz w:val="24"/>
          <w:szCs w:val="24"/>
        </w:rPr>
        <w:t xml:space="preserve">   </w:t>
      </w:r>
      <w:r w:rsidR="00A70FAD" w:rsidRPr="00233D85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="00A70FAD" w:rsidRPr="00233D85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A70FAD" w:rsidRPr="00233D85">
        <w:rPr>
          <w:rFonts w:ascii="Times New Roman" w:hAnsi="Times New Roman" w:cs="Times New Roman"/>
          <w:b/>
          <w:sz w:val="24"/>
          <w:szCs w:val="24"/>
        </w:rPr>
        <w:t>name_work</w:t>
      </w:r>
      <w:proofErr w:type="spellEnd"/>
      <w:r w:rsidR="00A70FAD" w:rsidRPr="00233D85">
        <w:rPr>
          <w:rFonts w:ascii="Times New Roman" w:hAnsi="Times New Roman" w:cs="Times New Roman"/>
          <w:b/>
          <w:sz w:val="24"/>
          <w:szCs w:val="24"/>
        </w:rPr>
        <w:t>}}</w:t>
      </w:r>
      <w:r w:rsidRPr="00233D85">
        <w:rPr>
          <w:rFonts w:ascii="Times New Roman" w:hAnsi="Times New Roman" w:cs="Times New Roman"/>
          <w:b/>
          <w:spacing w:val="-5"/>
          <w:sz w:val="24"/>
          <w:szCs w:val="24"/>
        </w:rPr>
        <w:br/>
      </w:r>
    </w:p>
    <w:p w14:paraId="2A2756AE" w14:textId="284724AC" w:rsidR="00BE6EEE" w:rsidRPr="00233D85" w:rsidRDefault="00BE6EEE" w:rsidP="00BE6EEE">
      <w:pPr>
        <w:pStyle w:val="TableParagraph"/>
        <w:spacing w:before="166"/>
        <w:rPr>
          <w:b/>
          <w:spacing w:val="-5"/>
          <w:sz w:val="24"/>
          <w:szCs w:val="24"/>
        </w:rPr>
      </w:pPr>
      <w:r w:rsidRPr="00233D85">
        <w:rPr>
          <w:sz w:val="24"/>
          <w:szCs w:val="24"/>
        </w:rPr>
        <w:t>Fund</w:t>
      </w:r>
      <w:r w:rsidRPr="00233D85">
        <w:rPr>
          <w:spacing w:val="-3"/>
          <w:sz w:val="24"/>
          <w:szCs w:val="24"/>
        </w:rPr>
        <w:t xml:space="preserve"> </w:t>
      </w:r>
      <w:proofErr w:type="gramStart"/>
      <w:r w:rsidRPr="00233D85">
        <w:rPr>
          <w:sz w:val="24"/>
          <w:szCs w:val="24"/>
        </w:rPr>
        <w:t>Head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pacing w:val="-10"/>
          <w:sz w:val="24"/>
          <w:szCs w:val="24"/>
        </w:rPr>
        <w:t>:</w:t>
      </w:r>
      <w:proofErr w:type="gramEnd"/>
      <w:r w:rsidRPr="00233D85">
        <w:rPr>
          <w:spacing w:val="-10"/>
          <w:sz w:val="24"/>
          <w:szCs w:val="24"/>
        </w:rPr>
        <w:t xml:space="preserve">            </w:t>
      </w:r>
      <w:proofErr w:type="gramStart"/>
      <w:r w:rsidRPr="00233D85">
        <w:rPr>
          <w:spacing w:val="-10"/>
          <w:sz w:val="24"/>
          <w:szCs w:val="24"/>
        </w:rPr>
        <w:t xml:space="preserve">   </w:t>
      </w:r>
      <w:r w:rsidR="00A70FAD" w:rsidRPr="00233D85">
        <w:rPr>
          <w:b/>
          <w:sz w:val="24"/>
          <w:szCs w:val="24"/>
        </w:rPr>
        <w:t>{</w:t>
      </w:r>
      <w:proofErr w:type="gramEnd"/>
      <w:r w:rsidR="00A70FAD" w:rsidRPr="00233D85">
        <w:rPr>
          <w:b/>
          <w:sz w:val="24"/>
          <w:szCs w:val="24"/>
        </w:rPr>
        <w:t>{</w:t>
      </w:r>
      <w:proofErr w:type="spellStart"/>
      <w:r w:rsidR="00A70FAD" w:rsidRPr="00233D85">
        <w:rPr>
          <w:b/>
          <w:sz w:val="24"/>
          <w:szCs w:val="24"/>
        </w:rPr>
        <w:t>fund_head</w:t>
      </w:r>
      <w:proofErr w:type="spellEnd"/>
      <w:r w:rsidR="00A70FAD" w:rsidRPr="00233D85">
        <w:rPr>
          <w:b/>
          <w:sz w:val="24"/>
          <w:szCs w:val="24"/>
        </w:rPr>
        <w:t>}}</w:t>
      </w:r>
    </w:p>
    <w:p w14:paraId="4235267B" w14:textId="320F7DA1" w:rsidR="00BE6EEE" w:rsidRPr="00233D85" w:rsidRDefault="00BE6EEE" w:rsidP="00BE6EEE">
      <w:pPr>
        <w:pStyle w:val="TableParagraph"/>
        <w:spacing w:before="166"/>
        <w:rPr>
          <w:b/>
          <w:spacing w:val="-2"/>
          <w:sz w:val="24"/>
          <w:szCs w:val="24"/>
        </w:rPr>
      </w:pPr>
      <w:proofErr w:type="gramStart"/>
      <w:r w:rsidRPr="00233D85">
        <w:rPr>
          <w:sz w:val="24"/>
          <w:szCs w:val="24"/>
        </w:rPr>
        <w:t>Constituency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pacing w:val="-10"/>
          <w:sz w:val="24"/>
          <w:szCs w:val="24"/>
        </w:rPr>
        <w:t>:</w:t>
      </w:r>
      <w:proofErr w:type="gramEnd"/>
      <w:r w:rsidRPr="00233D85">
        <w:rPr>
          <w:spacing w:val="-10"/>
          <w:sz w:val="24"/>
          <w:szCs w:val="24"/>
        </w:rPr>
        <w:t xml:space="preserve">        </w:t>
      </w:r>
      <w:proofErr w:type="gramStart"/>
      <w:r w:rsidRPr="00233D85">
        <w:rPr>
          <w:spacing w:val="-10"/>
          <w:sz w:val="24"/>
          <w:szCs w:val="24"/>
        </w:rPr>
        <w:t xml:space="preserve">   </w:t>
      </w:r>
      <w:r w:rsidR="00233D85" w:rsidRPr="00233D85">
        <w:rPr>
          <w:b/>
          <w:sz w:val="24"/>
          <w:szCs w:val="24"/>
        </w:rPr>
        <w:t>{</w:t>
      </w:r>
      <w:proofErr w:type="gramEnd"/>
      <w:r w:rsidR="00233D85" w:rsidRPr="00233D85">
        <w:rPr>
          <w:b/>
          <w:sz w:val="24"/>
          <w:szCs w:val="24"/>
        </w:rPr>
        <w:t>{constituency}}</w:t>
      </w:r>
    </w:p>
    <w:p w14:paraId="0C120B49" w14:textId="7B03F527" w:rsidR="00BE6EEE" w:rsidRPr="00233D85" w:rsidRDefault="00BE6EEE" w:rsidP="00BE6EEE">
      <w:pPr>
        <w:pStyle w:val="TableParagraph"/>
        <w:spacing w:before="142"/>
        <w:ind w:right="-15"/>
        <w:rPr>
          <w:b/>
          <w:spacing w:val="-2"/>
          <w:sz w:val="24"/>
          <w:szCs w:val="24"/>
        </w:rPr>
      </w:pPr>
      <w:r w:rsidRPr="00233D85">
        <w:rPr>
          <w:sz w:val="24"/>
          <w:szCs w:val="24"/>
        </w:rPr>
        <w:t>Name</w:t>
      </w:r>
      <w:r w:rsidRPr="00233D85">
        <w:rPr>
          <w:spacing w:val="-6"/>
          <w:sz w:val="24"/>
          <w:szCs w:val="24"/>
        </w:rPr>
        <w:t xml:space="preserve"> </w:t>
      </w:r>
      <w:r w:rsidRPr="00233D85">
        <w:rPr>
          <w:sz w:val="24"/>
          <w:szCs w:val="24"/>
        </w:rPr>
        <w:t>of</w:t>
      </w:r>
      <w:r w:rsidRPr="00233D85">
        <w:rPr>
          <w:spacing w:val="-3"/>
          <w:sz w:val="24"/>
          <w:szCs w:val="24"/>
        </w:rPr>
        <w:t xml:space="preserve"> </w:t>
      </w:r>
      <w:proofErr w:type="gramStart"/>
      <w:r w:rsidRPr="00233D85">
        <w:rPr>
          <w:sz w:val="24"/>
          <w:szCs w:val="24"/>
        </w:rPr>
        <w:t>Agency</w:t>
      </w:r>
      <w:r w:rsidRPr="00233D85">
        <w:rPr>
          <w:spacing w:val="-6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>:</w:t>
      </w:r>
      <w:proofErr w:type="gramEnd"/>
      <w:r w:rsidRPr="00233D85">
        <w:rPr>
          <w:spacing w:val="-5"/>
          <w:sz w:val="24"/>
          <w:szCs w:val="24"/>
        </w:rPr>
        <w:t xml:space="preserve">-  </w:t>
      </w:r>
      <w:r w:rsidR="00233D85" w:rsidRPr="00233D85">
        <w:rPr>
          <w:b/>
          <w:sz w:val="24"/>
          <w:szCs w:val="24"/>
        </w:rPr>
        <w:t>{{contractor}}</w:t>
      </w:r>
    </w:p>
    <w:p w14:paraId="2B47B7C1" w14:textId="3582E9F4" w:rsidR="00BE6EEE" w:rsidRPr="00233D85" w:rsidRDefault="00BE6EEE" w:rsidP="00BE6EEE">
      <w:pPr>
        <w:pStyle w:val="TableParagraph"/>
        <w:spacing w:before="142"/>
        <w:ind w:right="-15"/>
        <w:rPr>
          <w:b/>
          <w:spacing w:val="-5"/>
          <w:sz w:val="24"/>
          <w:szCs w:val="24"/>
        </w:rPr>
      </w:pPr>
      <w:r w:rsidRPr="00233D85">
        <w:rPr>
          <w:sz w:val="24"/>
          <w:szCs w:val="24"/>
        </w:rPr>
        <w:t>Agreement</w:t>
      </w:r>
      <w:r w:rsidRPr="00233D85">
        <w:rPr>
          <w:spacing w:val="-8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 xml:space="preserve">No.         </w:t>
      </w:r>
      <w:r w:rsidR="00233D85" w:rsidRPr="00233D85">
        <w:rPr>
          <w:b/>
          <w:sz w:val="24"/>
          <w:szCs w:val="24"/>
        </w:rPr>
        <w:t>{{</w:t>
      </w:r>
      <w:proofErr w:type="spellStart"/>
      <w:r w:rsidR="00233D85" w:rsidRPr="00233D85">
        <w:rPr>
          <w:b/>
          <w:sz w:val="24"/>
          <w:szCs w:val="24"/>
        </w:rPr>
        <w:t>agreement_no</w:t>
      </w:r>
      <w:proofErr w:type="spellEnd"/>
      <w:r w:rsidR="00233D85" w:rsidRPr="00233D85">
        <w:rPr>
          <w:b/>
          <w:sz w:val="24"/>
          <w:szCs w:val="24"/>
        </w:rPr>
        <w:t xml:space="preserve">}}   </w:t>
      </w:r>
    </w:p>
    <w:p w14:paraId="79611E7B" w14:textId="77777777" w:rsidR="00BE6EEE" w:rsidRPr="00233D85" w:rsidRDefault="00BE6EEE" w:rsidP="00BE6EEE">
      <w:pPr>
        <w:pStyle w:val="TableParagraph"/>
        <w:spacing w:before="142"/>
        <w:ind w:right="-15"/>
        <w:rPr>
          <w:b/>
          <w:spacing w:val="-5"/>
          <w:sz w:val="24"/>
          <w:szCs w:val="24"/>
        </w:rPr>
      </w:pPr>
    </w:p>
    <w:p w14:paraId="1DDB5DCE" w14:textId="77777777" w:rsidR="00BE6EEE" w:rsidRPr="00233D85" w:rsidRDefault="00BE6EEE" w:rsidP="00BE6EEE">
      <w:pPr>
        <w:pStyle w:val="TableParagraph"/>
        <w:spacing w:before="142"/>
        <w:ind w:right="-15"/>
        <w:jc w:val="center"/>
        <w:rPr>
          <w:b/>
          <w:spacing w:val="-2"/>
          <w:sz w:val="24"/>
          <w:szCs w:val="24"/>
          <w:u w:val="single"/>
        </w:rPr>
      </w:pPr>
      <w:r w:rsidRPr="00233D85">
        <w:rPr>
          <w:b/>
          <w:spacing w:val="-2"/>
          <w:sz w:val="24"/>
          <w:szCs w:val="24"/>
          <w:u w:val="single"/>
        </w:rPr>
        <w:t>CERTIFICATE</w:t>
      </w:r>
    </w:p>
    <w:p w14:paraId="03AA6AE7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Materials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are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used in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subjected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are as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per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>specifications.</w:t>
      </w:r>
    </w:p>
    <w:p w14:paraId="3BD3C2D6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Construction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material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has been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tested and test reports are found </w:t>
      </w:r>
      <w:r w:rsidRPr="00233D85">
        <w:rPr>
          <w:spacing w:val="-2"/>
          <w:sz w:val="24"/>
          <w:szCs w:val="24"/>
        </w:rPr>
        <w:t>satisfactory.</w:t>
      </w:r>
    </w:p>
    <w:p w14:paraId="45E657F2" w14:textId="7A56055C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The subjected site is not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inspected by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Vigilance and Quality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Control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Cell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/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A </w:t>
      </w:r>
      <w:r w:rsidRPr="00233D85">
        <w:rPr>
          <w:spacing w:val="-5"/>
          <w:sz w:val="24"/>
          <w:szCs w:val="24"/>
        </w:rPr>
        <w:t xml:space="preserve">and </w:t>
      </w:r>
      <w:r w:rsidRPr="00233D85">
        <w:rPr>
          <w:sz w:val="24"/>
          <w:szCs w:val="24"/>
        </w:rPr>
        <w:t>hence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the question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of pending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remarks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does not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>arise</w:t>
      </w:r>
      <w:r w:rsidRPr="00233D85">
        <w:rPr>
          <w:sz w:val="24"/>
          <w:szCs w:val="24"/>
        </w:rPr>
        <w:t>.</w:t>
      </w:r>
      <w:r w:rsidRPr="00233D85">
        <w:rPr>
          <w:sz w:val="24"/>
          <w:szCs w:val="24"/>
        </w:rPr>
        <w:br/>
        <w:t xml:space="preserve">                                                                              </w:t>
      </w:r>
      <w:r w:rsidRPr="00233D85">
        <w:rPr>
          <w:b/>
          <w:bCs/>
          <w:sz w:val="24"/>
          <w:szCs w:val="24"/>
        </w:rPr>
        <w:t>OR</w:t>
      </w:r>
      <w:r w:rsidRPr="00233D85">
        <w:rPr>
          <w:b/>
          <w:sz w:val="24"/>
          <w:szCs w:val="24"/>
        </w:rPr>
        <w:br/>
      </w:r>
      <w:r w:rsidRPr="00233D85">
        <w:rPr>
          <w:sz w:val="24"/>
          <w:szCs w:val="24"/>
        </w:rPr>
        <w:t>The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subjected site is inspected by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Vigilance and Quality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Control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Cell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/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A. The O.M. is closed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4"/>
          <w:sz w:val="24"/>
          <w:szCs w:val="24"/>
        </w:rPr>
        <w:t>vide</w:t>
      </w:r>
      <w:r w:rsidRPr="00233D85">
        <w:rPr>
          <w:sz w:val="24"/>
          <w:szCs w:val="24"/>
        </w:rPr>
        <w:br/>
        <w:t xml:space="preserve">letter No ……………… </w:t>
      </w:r>
      <w:r w:rsidRPr="00233D85">
        <w:rPr>
          <w:spacing w:val="-5"/>
          <w:sz w:val="24"/>
          <w:szCs w:val="24"/>
        </w:rPr>
        <w:t>Dt</w:t>
      </w:r>
      <w:r w:rsidRPr="00233D85">
        <w:rPr>
          <w:sz w:val="24"/>
          <w:szCs w:val="24"/>
        </w:rPr>
        <w:tab/>
        <w:t>(Xerox copy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enclosed here with for your ready</w:t>
      </w:r>
      <w:r w:rsidRPr="00233D85">
        <w:rPr>
          <w:spacing w:val="-2"/>
          <w:sz w:val="24"/>
          <w:szCs w:val="24"/>
        </w:rPr>
        <w:t xml:space="preserve"> reference)</w:t>
      </w:r>
    </w:p>
    <w:p w14:paraId="30C8AE57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Nothing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is outstanding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against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the </w:t>
      </w:r>
      <w:r w:rsidRPr="00233D85">
        <w:rPr>
          <w:spacing w:val="-2"/>
          <w:sz w:val="24"/>
          <w:szCs w:val="24"/>
        </w:rPr>
        <w:t>contractor.</w:t>
      </w:r>
    </w:p>
    <w:p w14:paraId="1DD507C4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It is to certify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that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the </w:t>
      </w:r>
      <w:proofErr w:type="spellStart"/>
      <w:r w:rsidRPr="00233D85">
        <w:rPr>
          <w:sz w:val="24"/>
          <w:szCs w:val="24"/>
        </w:rPr>
        <w:t>contractos</w:t>
      </w:r>
      <w:proofErr w:type="spellEnd"/>
      <w:r w:rsidRPr="00233D85">
        <w:rPr>
          <w:sz w:val="24"/>
          <w:szCs w:val="24"/>
        </w:rPr>
        <w:t xml:space="preserve"> have not put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aby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sort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of claim</w:t>
      </w:r>
      <w:r w:rsidRPr="00233D85">
        <w:rPr>
          <w:spacing w:val="-4"/>
          <w:sz w:val="24"/>
          <w:szCs w:val="24"/>
        </w:rPr>
        <w:t xml:space="preserve"> </w:t>
      </w:r>
      <w:r w:rsidRPr="00233D85">
        <w:rPr>
          <w:sz w:val="24"/>
          <w:szCs w:val="24"/>
        </w:rPr>
        <w:t>against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the subjected </w:t>
      </w:r>
      <w:r w:rsidRPr="00233D85">
        <w:rPr>
          <w:spacing w:val="-2"/>
          <w:sz w:val="24"/>
          <w:szCs w:val="24"/>
        </w:rPr>
        <w:t>work.</w:t>
      </w:r>
    </w:p>
    <w:p w14:paraId="10979A9C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The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debris are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removed from</w:t>
      </w:r>
      <w:r w:rsidRPr="00233D85">
        <w:rPr>
          <w:spacing w:val="-5"/>
          <w:sz w:val="24"/>
          <w:szCs w:val="24"/>
        </w:rPr>
        <w:t xml:space="preserve"> </w:t>
      </w:r>
      <w:r w:rsidRPr="00233D85">
        <w:rPr>
          <w:sz w:val="24"/>
          <w:szCs w:val="24"/>
        </w:rPr>
        <w:t>site of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4"/>
          <w:sz w:val="24"/>
          <w:szCs w:val="24"/>
        </w:rPr>
        <w:t>work.</w:t>
      </w:r>
    </w:p>
    <w:p w14:paraId="23131330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The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Potable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water</w:t>
      </w:r>
      <w:r w:rsidRPr="00233D85">
        <w:rPr>
          <w:spacing w:val="2"/>
          <w:sz w:val="24"/>
          <w:szCs w:val="24"/>
        </w:rPr>
        <w:t xml:space="preserve"> </w:t>
      </w:r>
      <w:r w:rsidRPr="00233D85">
        <w:rPr>
          <w:sz w:val="24"/>
          <w:szCs w:val="24"/>
        </w:rPr>
        <w:t>used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in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subjected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>work.</w:t>
      </w:r>
    </w:p>
    <w:p w14:paraId="2DD3DAFA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The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Ex.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Enger.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Has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checked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5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% of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measurement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on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page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No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…………In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item</w:t>
      </w:r>
      <w:r w:rsidRPr="00233D85">
        <w:rPr>
          <w:spacing w:val="-6"/>
          <w:sz w:val="24"/>
          <w:szCs w:val="24"/>
        </w:rPr>
        <w:t xml:space="preserve"> </w:t>
      </w:r>
      <w:r w:rsidRPr="00233D85">
        <w:rPr>
          <w:sz w:val="24"/>
          <w:szCs w:val="24"/>
        </w:rPr>
        <w:t>No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…….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And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Dy.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>Engr.</w:t>
      </w:r>
      <w:r w:rsidRPr="00233D85">
        <w:rPr>
          <w:spacing w:val="-2"/>
          <w:sz w:val="24"/>
          <w:szCs w:val="24"/>
        </w:rPr>
        <w:br/>
      </w:r>
      <w:r w:rsidRPr="00233D85">
        <w:rPr>
          <w:sz w:val="24"/>
          <w:szCs w:val="24"/>
        </w:rPr>
        <w:t>Has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checked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10%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of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measurement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on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page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No…………….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In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item</w:t>
      </w:r>
      <w:r w:rsidRPr="00233D85">
        <w:rPr>
          <w:spacing w:val="-6"/>
          <w:sz w:val="24"/>
          <w:szCs w:val="24"/>
        </w:rPr>
        <w:t xml:space="preserve"> </w:t>
      </w:r>
      <w:r w:rsidRPr="00233D85">
        <w:rPr>
          <w:sz w:val="24"/>
          <w:szCs w:val="24"/>
        </w:rPr>
        <w:t>No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>………….</w:t>
      </w:r>
    </w:p>
    <w:p w14:paraId="338467B0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Since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the subjected work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is entirely</w:t>
      </w:r>
      <w:r w:rsidRPr="00233D85">
        <w:rPr>
          <w:spacing w:val="-4"/>
          <w:sz w:val="24"/>
          <w:szCs w:val="24"/>
        </w:rPr>
        <w:t xml:space="preserve"> </w:t>
      </w:r>
      <w:r w:rsidRPr="00233D85">
        <w:rPr>
          <w:sz w:val="24"/>
          <w:szCs w:val="24"/>
        </w:rPr>
        <w:t>new work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hence question of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deduction of salvage does </w:t>
      </w:r>
      <w:r w:rsidRPr="00233D85">
        <w:rPr>
          <w:spacing w:val="-5"/>
          <w:sz w:val="24"/>
          <w:szCs w:val="24"/>
        </w:rPr>
        <w:t>not</w:t>
      </w:r>
      <w:r w:rsidRPr="00233D85">
        <w:rPr>
          <w:spacing w:val="-5"/>
          <w:sz w:val="24"/>
          <w:szCs w:val="24"/>
        </w:rPr>
        <w:br/>
      </w:r>
      <w:r w:rsidRPr="00233D85">
        <w:rPr>
          <w:spacing w:val="-2"/>
          <w:sz w:val="24"/>
          <w:szCs w:val="24"/>
        </w:rPr>
        <w:t>arise.</w:t>
      </w:r>
      <w:r w:rsidRPr="00233D85">
        <w:rPr>
          <w:sz w:val="24"/>
          <w:szCs w:val="24"/>
        </w:rPr>
        <w:br/>
        <w:t xml:space="preserve">                                                                            </w:t>
      </w:r>
      <w:r w:rsidRPr="00233D85">
        <w:rPr>
          <w:b/>
          <w:bCs/>
          <w:sz w:val="24"/>
          <w:szCs w:val="24"/>
        </w:rPr>
        <w:t xml:space="preserve">  OR</w:t>
      </w:r>
      <w:r w:rsidRPr="00233D85">
        <w:rPr>
          <w:b/>
          <w:bCs/>
          <w:sz w:val="24"/>
          <w:szCs w:val="24"/>
        </w:rPr>
        <w:br/>
      </w:r>
      <w:r w:rsidRPr="00233D85">
        <w:rPr>
          <w:sz w:val="24"/>
          <w:szCs w:val="24"/>
        </w:rPr>
        <w:t>Since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the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subjected work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is reconstruction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work</w:t>
      </w:r>
      <w:r w:rsidRPr="00233D85">
        <w:rPr>
          <w:spacing w:val="-3"/>
          <w:sz w:val="24"/>
          <w:szCs w:val="24"/>
        </w:rPr>
        <w:t xml:space="preserve"> </w:t>
      </w:r>
      <w:proofErr w:type="spellStart"/>
      <w:r w:rsidRPr="00233D85">
        <w:rPr>
          <w:sz w:val="24"/>
          <w:szCs w:val="24"/>
        </w:rPr>
        <w:t>amd</w:t>
      </w:r>
      <w:proofErr w:type="spellEnd"/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hence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salvage of amounting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to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Rs. </w:t>
      </w:r>
      <w:r w:rsidRPr="00233D85">
        <w:rPr>
          <w:spacing w:val="-2"/>
          <w:sz w:val="24"/>
          <w:szCs w:val="24"/>
        </w:rPr>
        <w:t>………………</w:t>
      </w:r>
      <w:r w:rsidRPr="00233D85">
        <w:rPr>
          <w:sz w:val="24"/>
          <w:szCs w:val="24"/>
        </w:rPr>
        <w:br/>
        <w:t>Is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deducted from</w:t>
      </w:r>
      <w:r w:rsidRPr="00233D85">
        <w:rPr>
          <w:spacing w:val="-4"/>
          <w:sz w:val="24"/>
          <w:szCs w:val="24"/>
        </w:rPr>
        <w:t xml:space="preserve"> </w:t>
      </w:r>
      <w:r w:rsidRPr="00233D85">
        <w:rPr>
          <w:sz w:val="24"/>
          <w:szCs w:val="24"/>
        </w:rPr>
        <w:t>contractor's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bill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against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materials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obtained from</w:t>
      </w:r>
      <w:r w:rsidRPr="00233D85">
        <w:rPr>
          <w:spacing w:val="-4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old </w:t>
      </w:r>
      <w:r w:rsidRPr="00233D85">
        <w:rPr>
          <w:spacing w:val="-2"/>
          <w:sz w:val="24"/>
          <w:szCs w:val="24"/>
        </w:rPr>
        <w:t>work.</w:t>
      </w:r>
      <w:r w:rsidRPr="00233D85">
        <w:rPr>
          <w:spacing w:val="-2"/>
          <w:sz w:val="24"/>
          <w:szCs w:val="24"/>
        </w:rPr>
        <w:br/>
      </w:r>
    </w:p>
    <w:p w14:paraId="798A8D9F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This is to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certify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that</w:t>
      </w:r>
      <w:r w:rsidRPr="00233D85">
        <w:rPr>
          <w:spacing w:val="2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the </w:t>
      </w:r>
      <w:proofErr w:type="spellStart"/>
      <w:r w:rsidRPr="00233D85">
        <w:rPr>
          <w:sz w:val="24"/>
          <w:szCs w:val="24"/>
        </w:rPr>
        <w:t>contractro</w:t>
      </w:r>
      <w:proofErr w:type="spellEnd"/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>M/s………………………</w:t>
      </w:r>
      <w:proofErr w:type="gramStart"/>
      <w:r w:rsidRPr="00233D85">
        <w:rPr>
          <w:spacing w:val="-5"/>
          <w:sz w:val="24"/>
          <w:szCs w:val="24"/>
        </w:rPr>
        <w:t>….</w:t>
      </w:r>
      <w:r w:rsidRPr="00233D85">
        <w:rPr>
          <w:sz w:val="24"/>
          <w:szCs w:val="24"/>
        </w:rPr>
        <w:t>Has</w:t>
      </w:r>
      <w:proofErr w:type="gramEnd"/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completed the subjected work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>on</w:t>
      </w:r>
      <w:r w:rsidRPr="00233D85">
        <w:rPr>
          <w:spacing w:val="-5"/>
          <w:sz w:val="24"/>
          <w:szCs w:val="24"/>
        </w:rPr>
        <w:br/>
      </w:r>
      <w:r w:rsidRPr="00233D85">
        <w:rPr>
          <w:sz w:val="24"/>
          <w:szCs w:val="24"/>
        </w:rPr>
        <w:t>……………………In</w:t>
      </w:r>
      <w:r w:rsidRPr="00233D85">
        <w:rPr>
          <w:spacing w:val="-4"/>
          <w:sz w:val="24"/>
          <w:szCs w:val="24"/>
        </w:rPr>
        <w:t xml:space="preserve"> </w:t>
      </w:r>
      <w:r w:rsidRPr="00233D85">
        <w:rPr>
          <w:sz w:val="24"/>
          <w:szCs w:val="24"/>
        </w:rPr>
        <w:t>satisfactory</w:t>
      </w:r>
      <w:r w:rsidRPr="00233D85">
        <w:rPr>
          <w:spacing w:val="-4"/>
          <w:sz w:val="24"/>
          <w:szCs w:val="24"/>
        </w:rPr>
        <w:t xml:space="preserve"> </w:t>
      </w:r>
      <w:r w:rsidRPr="00233D85">
        <w:rPr>
          <w:sz w:val="24"/>
          <w:szCs w:val="24"/>
        </w:rPr>
        <w:t>manner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within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scope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of </w:t>
      </w:r>
      <w:r w:rsidRPr="00233D85">
        <w:rPr>
          <w:spacing w:val="-2"/>
          <w:sz w:val="24"/>
          <w:szCs w:val="24"/>
        </w:rPr>
        <w:t>contract.</w:t>
      </w:r>
    </w:p>
    <w:p w14:paraId="5367FFED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It is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to that the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entry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of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subjected work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has been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made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in</w:t>
      </w:r>
      <w:r w:rsidRPr="00233D85">
        <w:rPr>
          <w:spacing w:val="4"/>
          <w:sz w:val="24"/>
          <w:szCs w:val="24"/>
        </w:rPr>
        <w:t xml:space="preserve"> </w:t>
      </w:r>
      <w:r w:rsidRPr="00233D85">
        <w:rPr>
          <w:b/>
          <w:sz w:val="24"/>
          <w:szCs w:val="24"/>
        </w:rPr>
        <w:t>"</w:t>
      </w:r>
      <w:r w:rsidRPr="00233D85">
        <w:rPr>
          <w:b/>
          <w:sz w:val="24"/>
          <w:szCs w:val="24"/>
          <w:u w:val="single"/>
        </w:rPr>
        <w:t>Asset Register</w:t>
      </w:r>
      <w:r w:rsidRPr="00233D85">
        <w:rPr>
          <w:b/>
          <w:sz w:val="24"/>
          <w:szCs w:val="24"/>
        </w:rPr>
        <w:t xml:space="preserve">" </w:t>
      </w:r>
      <w:r w:rsidRPr="00233D85">
        <w:rPr>
          <w:spacing w:val="-5"/>
          <w:sz w:val="24"/>
          <w:szCs w:val="24"/>
        </w:rPr>
        <w:t>at</w:t>
      </w:r>
      <w:r w:rsidRPr="00233D85">
        <w:rPr>
          <w:spacing w:val="-5"/>
          <w:sz w:val="24"/>
          <w:szCs w:val="24"/>
        </w:rPr>
        <w:br/>
      </w:r>
      <w:proofErr w:type="spellStart"/>
      <w:r w:rsidRPr="00233D85">
        <w:rPr>
          <w:sz w:val="24"/>
          <w:szCs w:val="24"/>
        </w:rPr>
        <w:t>S.R.No</w:t>
      </w:r>
      <w:proofErr w:type="spellEnd"/>
      <w:r w:rsidRPr="00233D85">
        <w:rPr>
          <w:sz w:val="24"/>
          <w:szCs w:val="24"/>
        </w:rPr>
        <w:t>.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………</w:t>
      </w:r>
      <w:proofErr w:type="gramStart"/>
      <w:r w:rsidRPr="00233D85">
        <w:rPr>
          <w:sz w:val="24"/>
          <w:szCs w:val="24"/>
        </w:rPr>
        <w:t>…..</w:t>
      </w:r>
      <w:proofErr w:type="gramEnd"/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On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page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>No…</w:t>
      </w:r>
      <w:r w:rsidRPr="00233D85">
        <w:rPr>
          <w:sz w:val="24"/>
          <w:szCs w:val="24"/>
        </w:rPr>
        <w:tab/>
      </w:r>
      <w:proofErr w:type="spellStart"/>
      <w:r w:rsidRPr="00233D85">
        <w:rPr>
          <w:sz w:val="24"/>
          <w:szCs w:val="24"/>
        </w:rPr>
        <w:t>Mantained</w:t>
      </w:r>
      <w:proofErr w:type="spellEnd"/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under the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contract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of Ex.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>Engr.</w:t>
      </w:r>
      <w:r w:rsidRPr="00233D85">
        <w:rPr>
          <w:spacing w:val="-2"/>
          <w:sz w:val="24"/>
          <w:szCs w:val="24"/>
        </w:rPr>
        <w:br/>
      </w:r>
      <w:r w:rsidRPr="00233D85">
        <w:rPr>
          <w:spacing w:val="-2"/>
          <w:sz w:val="24"/>
          <w:szCs w:val="24"/>
        </w:rPr>
        <w:br/>
      </w:r>
      <w:r w:rsidRPr="00233D85">
        <w:rPr>
          <w:spacing w:val="-2"/>
          <w:sz w:val="24"/>
          <w:szCs w:val="24"/>
        </w:rPr>
        <w:br/>
      </w:r>
      <w:r w:rsidRPr="00233D85">
        <w:rPr>
          <w:spacing w:val="-2"/>
          <w:sz w:val="24"/>
          <w:szCs w:val="24"/>
        </w:rPr>
        <w:br/>
      </w:r>
      <w:r w:rsidRPr="00233D85">
        <w:rPr>
          <w:spacing w:val="-2"/>
          <w:sz w:val="24"/>
          <w:szCs w:val="24"/>
        </w:rPr>
        <w:br/>
      </w:r>
      <w:r w:rsidRPr="00233D85">
        <w:rPr>
          <w:spacing w:val="-2"/>
          <w:sz w:val="24"/>
          <w:szCs w:val="24"/>
        </w:rPr>
        <w:br/>
      </w:r>
      <w:r w:rsidRPr="00233D85">
        <w:rPr>
          <w:sz w:val="24"/>
          <w:szCs w:val="24"/>
        </w:rPr>
        <w:t>J.E./S.E./Asst.</w:t>
      </w:r>
      <w:r w:rsidRPr="00233D85">
        <w:rPr>
          <w:spacing w:val="3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 xml:space="preserve">Engineer                       </w:t>
      </w:r>
      <w:r w:rsidRPr="00233D85">
        <w:rPr>
          <w:sz w:val="24"/>
          <w:szCs w:val="24"/>
        </w:rPr>
        <w:t>Dy.</w:t>
      </w:r>
      <w:r w:rsidRPr="00233D85">
        <w:rPr>
          <w:spacing w:val="-5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 xml:space="preserve">Engineer                                          </w:t>
      </w:r>
      <w:r w:rsidRPr="00233D85">
        <w:rPr>
          <w:sz w:val="24"/>
          <w:szCs w:val="24"/>
        </w:rPr>
        <w:t>Executive</w:t>
      </w:r>
      <w:r w:rsidRPr="00233D85">
        <w:rPr>
          <w:spacing w:val="-2"/>
          <w:sz w:val="24"/>
          <w:szCs w:val="24"/>
        </w:rPr>
        <w:t xml:space="preserve"> Engineer</w:t>
      </w:r>
      <w:r w:rsidRPr="00233D85">
        <w:rPr>
          <w:spacing w:val="-2"/>
          <w:sz w:val="24"/>
          <w:szCs w:val="24"/>
        </w:rPr>
        <w:br/>
      </w:r>
      <w:r w:rsidRPr="00233D85">
        <w:rPr>
          <w:sz w:val="24"/>
          <w:szCs w:val="24"/>
        </w:rPr>
        <w:t>M.S.I.B.</w:t>
      </w:r>
      <w:r w:rsidRPr="00233D85">
        <w:rPr>
          <w:spacing w:val="-5"/>
          <w:sz w:val="24"/>
          <w:szCs w:val="24"/>
        </w:rPr>
        <w:t xml:space="preserve"> </w:t>
      </w:r>
      <w:r w:rsidRPr="00233D85">
        <w:rPr>
          <w:sz w:val="24"/>
          <w:szCs w:val="24"/>
        </w:rPr>
        <w:t>West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pacing w:val="-4"/>
          <w:sz w:val="24"/>
          <w:szCs w:val="24"/>
        </w:rPr>
        <w:t xml:space="preserve">Div                                 </w:t>
      </w:r>
      <w:r w:rsidRPr="00233D85">
        <w:rPr>
          <w:sz w:val="24"/>
          <w:szCs w:val="24"/>
        </w:rPr>
        <w:t>M.S.I.B.</w:t>
      </w:r>
      <w:r w:rsidRPr="00233D85">
        <w:rPr>
          <w:spacing w:val="-5"/>
          <w:sz w:val="24"/>
          <w:szCs w:val="24"/>
        </w:rPr>
        <w:t xml:space="preserve"> </w:t>
      </w:r>
      <w:r w:rsidRPr="00233D85">
        <w:rPr>
          <w:sz w:val="24"/>
          <w:szCs w:val="24"/>
        </w:rPr>
        <w:t>West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pacing w:val="-4"/>
          <w:sz w:val="24"/>
          <w:szCs w:val="24"/>
        </w:rPr>
        <w:t xml:space="preserve">Div                                  </w:t>
      </w:r>
      <w:r w:rsidRPr="00233D85">
        <w:rPr>
          <w:sz w:val="24"/>
          <w:szCs w:val="24"/>
        </w:rPr>
        <w:t>M.S.I.B</w:t>
      </w:r>
      <w:r w:rsidRPr="00233D85">
        <w:rPr>
          <w:spacing w:val="-5"/>
          <w:sz w:val="24"/>
          <w:szCs w:val="24"/>
        </w:rPr>
        <w:t xml:space="preserve"> </w:t>
      </w:r>
      <w:r w:rsidRPr="00233D85">
        <w:rPr>
          <w:sz w:val="24"/>
          <w:szCs w:val="24"/>
        </w:rPr>
        <w:t>West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pacing w:val="-4"/>
          <w:sz w:val="24"/>
          <w:szCs w:val="24"/>
        </w:rPr>
        <w:t>Div.</w:t>
      </w:r>
      <w:r w:rsidRPr="00233D85">
        <w:rPr>
          <w:spacing w:val="-4"/>
          <w:sz w:val="24"/>
          <w:szCs w:val="24"/>
        </w:rPr>
        <w:br/>
      </w:r>
      <w:r w:rsidRPr="00233D85">
        <w:rPr>
          <w:sz w:val="24"/>
          <w:szCs w:val="24"/>
        </w:rPr>
        <w:t>Sub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Division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 xml:space="preserve">No.                                    </w:t>
      </w:r>
      <w:r w:rsidRPr="00233D85">
        <w:rPr>
          <w:sz w:val="24"/>
          <w:szCs w:val="24"/>
        </w:rPr>
        <w:t>Sub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Division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>No.</w:t>
      </w:r>
    </w:p>
    <w:p w14:paraId="57D207FB" w14:textId="77777777" w:rsidR="00BE6EEE" w:rsidRPr="00233D85" w:rsidRDefault="00BE6EEE" w:rsidP="00BE6EEE">
      <w:pPr>
        <w:pStyle w:val="TableParagraph"/>
        <w:spacing w:before="7" w:line="249" w:lineRule="exact"/>
        <w:rPr>
          <w:sz w:val="24"/>
          <w:szCs w:val="24"/>
        </w:rPr>
      </w:pPr>
      <w:r w:rsidRPr="00233D85">
        <w:rPr>
          <w:sz w:val="24"/>
          <w:szCs w:val="24"/>
        </w:rPr>
        <w:lastRenderedPageBreak/>
        <w:t xml:space="preserve"> </w:t>
      </w:r>
    </w:p>
    <w:p w14:paraId="3E09F289" w14:textId="6F4470E4" w:rsidR="00163E0E" w:rsidRPr="00163E0E" w:rsidRDefault="00163E0E" w:rsidP="00163E0E">
      <w:pPr>
        <w:tabs>
          <w:tab w:val="left" w:pos="1650"/>
          <w:tab w:val="left" w:pos="7090"/>
          <w:tab w:val="left" w:pos="9067"/>
        </w:tabs>
        <w:spacing w:before="69"/>
        <w:ind w:left="131"/>
        <w:rPr>
          <w:rFonts w:ascii="Times New Roman" w:hAnsi="Times New Roman" w:cs="Times New Roman"/>
          <w:b/>
          <w:sz w:val="24"/>
          <w:szCs w:val="24"/>
        </w:rPr>
      </w:pPr>
      <w:r w:rsidRPr="00163E0E">
        <w:rPr>
          <w:rFonts w:ascii="Times New Roman" w:hAnsi="Times New Roman" w:cs="Times New Roman"/>
          <w:sz w:val="24"/>
          <w:szCs w:val="24"/>
        </w:rPr>
        <w:t>Fund</w:t>
      </w:r>
      <w:r w:rsidRPr="00163E0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163E0E">
        <w:rPr>
          <w:rFonts w:ascii="Times New Roman" w:hAnsi="Times New Roman" w:cs="Times New Roman"/>
          <w:sz w:val="24"/>
          <w:szCs w:val="24"/>
        </w:rPr>
        <w:t>Head</w:t>
      </w:r>
      <w:r w:rsidRPr="00163E0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3E0E">
        <w:rPr>
          <w:rFonts w:ascii="Times New Roman" w:hAnsi="Times New Roman" w:cs="Times New Roman"/>
          <w:spacing w:val="-10"/>
          <w:sz w:val="24"/>
          <w:szCs w:val="24"/>
        </w:rPr>
        <w:t>:</w:t>
      </w:r>
      <w:proofErr w:type="gramEnd"/>
      <w:r w:rsidRPr="00163E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fund_head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Pr="003A26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63E0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{{name}}</w:t>
      </w:r>
    </w:p>
    <w:p w14:paraId="04DD2FFD" w14:textId="1538891F" w:rsidR="00163E0E" w:rsidRPr="00163E0E" w:rsidRDefault="00163E0E" w:rsidP="001112D5">
      <w:pPr>
        <w:tabs>
          <w:tab w:val="left" w:pos="1650"/>
        </w:tabs>
        <w:spacing w:before="26"/>
        <w:ind w:left="131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3E0E">
        <w:rPr>
          <w:rFonts w:ascii="Times New Roman" w:hAnsi="Times New Roman" w:cs="Times New Roman"/>
          <w:spacing w:val="-2"/>
          <w:sz w:val="24"/>
          <w:szCs w:val="24"/>
        </w:rPr>
        <w:t>Constituency</w:t>
      </w:r>
      <w:r w:rsidRPr="00163E0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63E0E">
        <w:rPr>
          <w:rFonts w:ascii="Times New Roman" w:hAnsi="Times New Roman" w:cs="Times New Roman"/>
          <w:spacing w:val="-12"/>
          <w:sz w:val="24"/>
          <w:szCs w:val="24"/>
        </w:rPr>
        <w:t>:</w:t>
      </w:r>
      <w:proofErr w:type="gramEnd"/>
      <w:r w:rsidRPr="00163E0E">
        <w:rPr>
          <w:rFonts w:ascii="Times New Roman" w:hAnsi="Times New Roman" w:cs="Times New Roman"/>
          <w:sz w:val="24"/>
          <w:szCs w:val="24"/>
        </w:rPr>
        <w:tab/>
      </w:r>
      <w:r>
        <w:rPr>
          <w:b/>
          <w:spacing w:val="-2"/>
          <w:w w:val="105"/>
          <w:sz w:val="23"/>
        </w:rPr>
        <w:t>{{constituency}}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3486B3D5" w14:textId="77777777" w:rsidR="00163E0E" w:rsidRPr="00163E0E" w:rsidRDefault="00163E0E" w:rsidP="00163E0E">
      <w:pPr>
        <w:ind w:left="586" w:right="113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Check</w:t>
      </w:r>
      <w:r w:rsidRPr="00163E0E">
        <w:rPr>
          <w:rFonts w:ascii="Times New Roman" w:hAnsi="Times New Roman" w:cs="Times New Roman"/>
          <w:b/>
          <w:spacing w:val="-10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List</w:t>
      </w:r>
      <w:r w:rsidRPr="00163E0E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r w:rsidRPr="00163E0E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be</w:t>
      </w:r>
      <w:r w:rsidRPr="00163E0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Attached</w:t>
      </w:r>
      <w:r w:rsidRPr="00163E0E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with</w:t>
      </w:r>
      <w:r w:rsidRPr="00163E0E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Bills</w:t>
      </w:r>
      <w:r w:rsidRPr="00163E0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 w:rsidRPr="00163E0E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Contractor.</w:t>
      </w:r>
    </w:p>
    <w:p w14:paraId="2EADD1B0" w14:textId="77777777" w:rsidR="00163E0E" w:rsidRPr="00163E0E" w:rsidRDefault="00163E0E" w:rsidP="00163E0E">
      <w:pPr>
        <w:spacing w:before="26"/>
        <w:ind w:left="593" w:right="113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First</w:t>
      </w:r>
      <w:r w:rsidRPr="00163E0E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&amp;</w:t>
      </w:r>
      <w:r w:rsidRPr="00163E0E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Final</w:t>
      </w:r>
      <w:r w:rsidRPr="00163E0E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>Bill</w:t>
      </w:r>
    </w:p>
    <w:p w14:paraId="5D522893" w14:textId="77777777" w:rsidR="00163E0E" w:rsidRPr="00163E0E" w:rsidRDefault="00163E0E" w:rsidP="00163E0E">
      <w:pPr>
        <w:pStyle w:val="BodyText"/>
        <w:spacing w:before="63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"/>
        <w:gridCol w:w="3207"/>
        <w:gridCol w:w="256"/>
        <w:gridCol w:w="503"/>
        <w:gridCol w:w="925"/>
        <w:gridCol w:w="180"/>
        <w:gridCol w:w="1633"/>
        <w:gridCol w:w="605"/>
        <w:gridCol w:w="276"/>
        <w:gridCol w:w="2455"/>
      </w:tblGrid>
      <w:tr w:rsidR="00163E0E" w:rsidRPr="00163E0E" w14:paraId="42BC4511" w14:textId="77777777" w:rsidTr="00494E2D">
        <w:trPr>
          <w:trHeight w:val="1178"/>
        </w:trPr>
        <w:tc>
          <w:tcPr>
            <w:tcW w:w="479" w:type="dxa"/>
          </w:tcPr>
          <w:p w14:paraId="33EB6EDD" w14:textId="77777777" w:rsidR="00163E0E" w:rsidRPr="00163E0E" w:rsidRDefault="00163E0E" w:rsidP="001A263E">
            <w:pPr>
              <w:pStyle w:val="TableParagraph"/>
              <w:spacing w:line="251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3207" w:type="dxa"/>
          </w:tcPr>
          <w:p w14:paraId="6A08D77E" w14:textId="77777777" w:rsidR="00163E0E" w:rsidRPr="00163E0E" w:rsidRDefault="00163E0E" w:rsidP="001A263E">
            <w:pPr>
              <w:pStyle w:val="TableParagraph"/>
              <w:spacing w:line="263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Name</w:t>
            </w:r>
            <w:r w:rsidRPr="00163E0E">
              <w:rPr>
                <w:spacing w:val="-6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5"/>
                <w:sz w:val="24"/>
                <w:szCs w:val="24"/>
              </w:rPr>
              <w:t xml:space="preserve"> </w:t>
            </w:r>
            <w:r w:rsidRPr="00163E0E">
              <w:rPr>
                <w:spacing w:val="-4"/>
                <w:sz w:val="24"/>
                <w:szCs w:val="24"/>
              </w:rPr>
              <w:t>Work</w:t>
            </w:r>
          </w:p>
        </w:tc>
        <w:tc>
          <w:tcPr>
            <w:tcW w:w="256" w:type="dxa"/>
          </w:tcPr>
          <w:p w14:paraId="703FFA5A" w14:textId="77777777" w:rsidR="00163E0E" w:rsidRPr="00163E0E" w:rsidRDefault="00163E0E" w:rsidP="001A263E">
            <w:pPr>
              <w:pStyle w:val="TableParagraph"/>
              <w:spacing w:line="251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61743904" w14:textId="7CE83419" w:rsidR="00163E0E" w:rsidRPr="00163E0E" w:rsidRDefault="00163E0E" w:rsidP="001A263E">
            <w:pPr>
              <w:pStyle w:val="TableParagraph"/>
              <w:spacing w:before="3"/>
              <w:ind w:left="3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</w:t>
            </w:r>
            <w:proofErr w:type="spellStart"/>
            <w:r>
              <w:rPr>
                <w:b/>
                <w:sz w:val="24"/>
                <w:szCs w:val="24"/>
              </w:rPr>
              <w:t>name_work</w:t>
            </w:r>
            <w:proofErr w:type="spellEnd"/>
            <w:r>
              <w:rPr>
                <w:b/>
                <w:sz w:val="24"/>
                <w:szCs w:val="24"/>
              </w:rPr>
              <w:t>}}</w:t>
            </w:r>
          </w:p>
        </w:tc>
      </w:tr>
      <w:tr w:rsidR="001112D5" w:rsidRPr="00163E0E" w14:paraId="39DE33B2" w14:textId="77777777" w:rsidTr="00494E2D">
        <w:trPr>
          <w:trHeight w:val="261"/>
        </w:trPr>
        <w:tc>
          <w:tcPr>
            <w:tcW w:w="479" w:type="dxa"/>
            <w:vMerge w:val="restart"/>
          </w:tcPr>
          <w:p w14:paraId="4BB26542" w14:textId="77777777" w:rsidR="001112D5" w:rsidRPr="00163E0E" w:rsidRDefault="001112D5" w:rsidP="001112D5">
            <w:pPr>
              <w:pStyle w:val="TableParagraph"/>
              <w:spacing w:line="241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3207" w:type="dxa"/>
            <w:vMerge w:val="restart"/>
          </w:tcPr>
          <w:p w14:paraId="15E364C7" w14:textId="77777777" w:rsidR="001112D5" w:rsidRPr="00163E0E" w:rsidRDefault="001112D5" w:rsidP="001112D5">
            <w:pPr>
              <w:pStyle w:val="TableParagraph"/>
              <w:spacing w:before="1" w:line="261" w:lineRule="auto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Administrative Approval Accorded</w:t>
            </w:r>
            <w:r w:rsidRPr="00163E0E">
              <w:rPr>
                <w:spacing w:val="-15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by</w:t>
            </w:r>
            <w:r w:rsidRPr="00163E0E">
              <w:rPr>
                <w:spacing w:val="-14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the</w:t>
            </w:r>
            <w:r w:rsidRPr="00163E0E">
              <w:rPr>
                <w:spacing w:val="-15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collector</w:t>
            </w:r>
          </w:p>
        </w:tc>
        <w:tc>
          <w:tcPr>
            <w:tcW w:w="256" w:type="dxa"/>
            <w:vMerge w:val="restart"/>
          </w:tcPr>
          <w:p w14:paraId="4F9DEAED" w14:textId="77777777" w:rsidR="001112D5" w:rsidRPr="00163E0E" w:rsidRDefault="001112D5" w:rsidP="001112D5">
            <w:pPr>
              <w:pStyle w:val="TableParagraph"/>
              <w:spacing w:line="241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428" w:type="dxa"/>
            <w:gridSpan w:val="2"/>
            <w:tcBorders>
              <w:bottom w:val="nil"/>
              <w:right w:val="nil"/>
            </w:tcBorders>
          </w:tcPr>
          <w:p w14:paraId="784A6E9F" w14:textId="77777777" w:rsidR="001112D5" w:rsidRPr="00163E0E" w:rsidRDefault="001112D5" w:rsidP="001112D5">
            <w:pPr>
              <w:pStyle w:val="TableParagraph"/>
              <w:spacing w:line="230" w:lineRule="exact"/>
              <w:ind w:left="37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Amount</w:t>
            </w:r>
            <w:r w:rsidRPr="00163E0E">
              <w:rPr>
                <w:spacing w:val="-13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Rs.</w:t>
            </w:r>
          </w:p>
        </w:tc>
        <w:tc>
          <w:tcPr>
            <w:tcW w:w="180" w:type="dxa"/>
            <w:tcBorders>
              <w:left w:val="nil"/>
              <w:bottom w:val="nil"/>
              <w:right w:val="nil"/>
            </w:tcBorders>
          </w:tcPr>
          <w:p w14:paraId="5A82B283" w14:textId="77777777" w:rsidR="001112D5" w:rsidRPr="00163E0E" w:rsidRDefault="001112D5" w:rsidP="001112D5">
            <w:pPr>
              <w:pStyle w:val="TableParagraph"/>
              <w:spacing w:line="230" w:lineRule="exact"/>
              <w:ind w:left="10"/>
              <w:jc w:val="center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633" w:type="dxa"/>
            <w:tcBorders>
              <w:left w:val="nil"/>
              <w:bottom w:val="nil"/>
              <w:right w:val="nil"/>
            </w:tcBorders>
          </w:tcPr>
          <w:p w14:paraId="63072308" w14:textId="3468B104" w:rsidR="001112D5" w:rsidRPr="001112D5" w:rsidRDefault="001112D5" w:rsidP="001112D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12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{{</w:t>
            </w:r>
            <w:proofErr w:type="spellStart"/>
            <w:r w:rsidRPr="001112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amt_rupes</w:t>
            </w:r>
            <w:proofErr w:type="spellEnd"/>
            <w:r w:rsidRPr="001112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}}  </w:t>
            </w:r>
          </w:p>
        </w:tc>
        <w:tc>
          <w:tcPr>
            <w:tcW w:w="605" w:type="dxa"/>
            <w:tcBorders>
              <w:left w:val="nil"/>
              <w:bottom w:val="nil"/>
              <w:right w:val="nil"/>
            </w:tcBorders>
          </w:tcPr>
          <w:p w14:paraId="23D7C2C6" w14:textId="6431965D" w:rsidR="001112D5" w:rsidRPr="001112D5" w:rsidRDefault="001112D5" w:rsidP="001112D5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" w:type="dxa"/>
            <w:tcBorders>
              <w:left w:val="nil"/>
              <w:bottom w:val="nil"/>
              <w:right w:val="nil"/>
            </w:tcBorders>
          </w:tcPr>
          <w:p w14:paraId="2757E9BE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left w:val="nil"/>
              <w:bottom w:val="nil"/>
            </w:tcBorders>
          </w:tcPr>
          <w:p w14:paraId="72AEE042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6D50C27A" w14:textId="77777777" w:rsidTr="00494E2D">
        <w:trPr>
          <w:trHeight w:val="286"/>
        </w:trPr>
        <w:tc>
          <w:tcPr>
            <w:tcW w:w="479" w:type="dxa"/>
            <w:vMerge/>
            <w:tcBorders>
              <w:top w:val="nil"/>
            </w:tcBorders>
          </w:tcPr>
          <w:p w14:paraId="1C7206E9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Merge/>
            <w:tcBorders>
              <w:top w:val="nil"/>
            </w:tcBorders>
          </w:tcPr>
          <w:p w14:paraId="5D7FEAEA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 w14:paraId="0F63FDC9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gridSpan w:val="2"/>
            <w:tcBorders>
              <w:top w:val="nil"/>
              <w:bottom w:val="nil"/>
              <w:right w:val="nil"/>
            </w:tcBorders>
          </w:tcPr>
          <w:p w14:paraId="0A0BB548" w14:textId="77777777" w:rsidR="001112D5" w:rsidRPr="00163E0E" w:rsidRDefault="001112D5" w:rsidP="001112D5">
            <w:pPr>
              <w:pStyle w:val="TableParagraph"/>
              <w:spacing w:line="254" w:lineRule="exact"/>
              <w:ind w:left="37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Letter</w:t>
            </w:r>
            <w:r w:rsidRPr="00163E0E">
              <w:rPr>
                <w:spacing w:val="-12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No.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7E36338A" w14:textId="77777777" w:rsidR="001112D5" w:rsidRPr="00163E0E" w:rsidRDefault="001112D5" w:rsidP="001112D5">
            <w:pPr>
              <w:pStyle w:val="TableParagraph"/>
              <w:spacing w:line="254" w:lineRule="exact"/>
              <w:ind w:left="10"/>
              <w:jc w:val="center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006431AB" w14:textId="2F5BB80D" w:rsidR="001112D5" w:rsidRPr="00163E0E" w:rsidRDefault="001112D5" w:rsidP="001112D5">
            <w:pPr>
              <w:pStyle w:val="TableParagraph"/>
              <w:spacing w:line="254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1112D5">
              <w:rPr>
                <w:b/>
                <w:sz w:val="24"/>
                <w:szCs w:val="24"/>
              </w:rPr>
              <w:t>{{</w:t>
            </w:r>
            <w:proofErr w:type="spellStart"/>
            <w:r w:rsidRPr="001112D5">
              <w:rPr>
                <w:b/>
                <w:sz w:val="24"/>
                <w:szCs w:val="24"/>
              </w:rPr>
              <w:t>letter_no</w:t>
            </w:r>
            <w:proofErr w:type="spellEnd"/>
            <w:r w:rsidRPr="001112D5">
              <w:rPr>
                <w:b/>
                <w:sz w:val="24"/>
                <w:szCs w:val="24"/>
              </w:rPr>
              <w:t>}}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ED21C67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7D98667F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  <w:bottom w:val="nil"/>
            </w:tcBorders>
          </w:tcPr>
          <w:p w14:paraId="5AA0FE83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250504B1" w14:textId="77777777" w:rsidTr="00494E2D">
        <w:trPr>
          <w:trHeight w:val="290"/>
        </w:trPr>
        <w:tc>
          <w:tcPr>
            <w:tcW w:w="479" w:type="dxa"/>
            <w:vMerge/>
            <w:tcBorders>
              <w:top w:val="nil"/>
            </w:tcBorders>
          </w:tcPr>
          <w:p w14:paraId="4E41A8D2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Merge/>
            <w:tcBorders>
              <w:top w:val="nil"/>
            </w:tcBorders>
          </w:tcPr>
          <w:p w14:paraId="47F66CB6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 w14:paraId="53B55596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nil"/>
              <w:right w:val="nil"/>
            </w:tcBorders>
          </w:tcPr>
          <w:p w14:paraId="6EA142AA" w14:textId="77777777" w:rsidR="001112D5" w:rsidRPr="00163E0E" w:rsidRDefault="001112D5" w:rsidP="001112D5">
            <w:pPr>
              <w:pStyle w:val="TableParagraph"/>
              <w:spacing w:before="6" w:line="252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</w:tcPr>
          <w:p w14:paraId="3B877888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right w:val="nil"/>
            </w:tcBorders>
          </w:tcPr>
          <w:p w14:paraId="5727CE26" w14:textId="77777777" w:rsidR="001112D5" w:rsidRPr="00163E0E" w:rsidRDefault="001112D5" w:rsidP="001112D5">
            <w:pPr>
              <w:pStyle w:val="TableParagraph"/>
              <w:spacing w:before="6" w:line="252" w:lineRule="exact"/>
              <w:ind w:left="10"/>
              <w:jc w:val="center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633" w:type="dxa"/>
            <w:tcBorders>
              <w:top w:val="nil"/>
              <w:left w:val="nil"/>
              <w:right w:val="nil"/>
            </w:tcBorders>
          </w:tcPr>
          <w:p w14:paraId="2D1C725B" w14:textId="6CB09D24" w:rsidR="001112D5" w:rsidRPr="00163E0E" w:rsidRDefault="00494E2D" w:rsidP="00494E2D">
            <w:pPr>
              <w:pStyle w:val="TableParagraph"/>
              <w:spacing w:before="1" w:line="257" w:lineRule="exact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 xml:space="preserve">  </w:t>
            </w:r>
            <w:r w:rsidR="001112D5">
              <w:rPr>
                <w:b/>
                <w:spacing w:val="-2"/>
                <w:sz w:val="24"/>
                <w:szCs w:val="24"/>
              </w:rPr>
              <w:t>{{date}}</w:t>
            </w:r>
          </w:p>
        </w:tc>
        <w:tc>
          <w:tcPr>
            <w:tcW w:w="605" w:type="dxa"/>
            <w:tcBorders>
              <w:top w:val="nil"/>
              <w:left w:val="nil"/>
              <w:right w:val="nil"/>
            </w:tcBorders>
          </w:tcPr>
          <w:p w14:paraId="375BCBC6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14:paraId="57A5460B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</w:tcBorders>
          </w:tcPr>
          <w:p w14:paraId="7A7CE909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47E894C2" w14:textId="77777777" w:rsidTr="00494E2D">
        <w:trPr>
          <w:trHeight w:val="271"/>
        </w:trPr>
        <w:tc>
          <w:tcPr>
            <w:tcW w:w="479" w:type="dxa"/>
            <w:vMerge w:val="restart"/>
          </w:tcPr>
          <w:p w14:paraId="4C91CF0B" w14:textId="77777777" w:rsidR="001112D5" w:rsidRPr="00163E0E" w:rsidRDefault="001112D5" w:rsidP="001112D5">
            <w:pPr>
              <w:pStyle w:val="TableParagraph"/>
              <w:spacing w:line="251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3207" w:type="dxa"/>
            <w:vMerge w:val="restart"/>
          </w:tcPr>
          <w:p w14:paraId="10C0C38C" w14:textId="77777777" w:rsidR="001112D5" w:rsidRPr="00163E0E" w:rsidRDefault="001112D5" w:rsidP="001112D5">
            <w:pPr>
              <w:pStyle w:val="TableParagraph"/>
              <w:spacing w:line="261" w:lineRule="auto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Technical</w:t>
            </w:r>
            <w:r w:rsidRPr="00163E0E">
              <w:rPr>
                <w:spacing w:val="-15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Sanction</w:t>
            </w:r>
            <w:r w:rsidRPr="00163E0E">
              <w:rPr>
                <w:spacing w:val="-14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accorded</w:t>
            </w:r>
            <w:r w:rsidRPr="00163E0E">
              <w:rPr>
                <w:spacing w:val="-15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by Executive Engineer</w:t>
            </w:r>
          </w:p>
        </w:tc>
        <w:tc>
          <w:tcPr>
            <w:tcW w:w="256" w:type="dxa"/>
            <w:vMerge w:val="restart"/>
          </w:tcPr>
          <w:p w14:paraId="4E1A9093" w14:textId="77777777" w:rsidR="001112D5" w:rsidRPr="00163E0E" w:rsidRDefault="001112D5" w:rsidP="001112D5">
            <w:pPr>
              <w:pStyle w:val="TableParagraph"/>
              <w:spacing w:line="251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428" w:type="dxa"/>
            <w:gridSpan w:val="2"/>
            <w:tcBorders>
              <w:bottom w:val="nil"/>
              <w:right w:val="nil"/>
            </w:tcBorders>
          </w:tcPr>
          <w:p w14:paraId="6C293283" w14:textId="77777777" w:rsidR="001112D5" w:rsidRPr="00163E0E" w:rsidRDefault="001112D5" w:rsidP="001112D5">
            <w:pPr>
              <w:pStyle w:val="TableParagraph"/>
              <w:spacing w:line="240" w:lineRule="exact"/>
              <w:ind w:left="37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Vide</w:t>
            </w:r>
            <w:r w:rsidRPr="00163E0E">
              <w:rPr>
                <w:spacing w:val="-9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letter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80" w:type="dxa"/>
            <w:tcBorders>
              <w:left w:val="nil"/>
              <w:bottom w:val="nil"/>
              <w:right w:val="nil"/>
            </w:tcBorders>
          </w:tcPr>
          <w:p w14:paraId="0383C700" w14:textId="77777777" w:rsidR="001112D5" w:rsidRPr="00163E0E" w:rsidRDefault="001112D5" w:rsidP="001112D5">
            <w:pPr>
              <w:pStyle w:val="TableParagraph"/>
              <w:spacing w:line="240" w:lineRule="exact"/>
              <w:ind w:left="10"/>
              <w:jc w:val="center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633" w:type="dxa"/>
            <w:tcBorders>
              <w:left w:val="nil"/>
              <w:bottom w:val="nil"/>
              <w:right w:val="nil"/>
            </w:tcBorders>
          </w:tcPr>
          <w:p w14:paraId="717604C4" w14:textId="4D782537" w:rsidR="001112D5" w:rsidRPr="00163E0E" w:rsidRDefault="001112D5" w:rsidP="001112D5">
            <w:pPr>
              <w:pStyle w:val="TableParagraph"/>
              <w:spacing w:line="240" w:lineRule="exact"/>
              <w:ind w:left="67"/>
              <w:rPr>
                <w:b/>
                <w:sz w:val="24"/>
                <w:szCs w:val="24"/>
              </w:rPr>
            </w:pPr>
            <w:r w:rsidRPr="001112D5">
              <w:rPr>
                <w:b/>
                <w:spacing w:val="-2"/>
                <w:sz w:val="24"/>
                <w:szCs w:val="24"/>
              </w:rPr>
              <w:t>{{</w:t>
            </w:r>
            <w:proofErr w:type="spellStart"/>
            <w:r w:rsidRPr="001112D5">
              <w:rPr>
                <w:b/>
                <w:spacing w:val="-2"/>
                <w:sz w:val="24"/>
                <w:szCs w:val="24"/>
              </w:rPr>
              <w:t>vide_letter_no</w:t>
            </w:r>
            <w:proofErr w:type="spellEnd"/>
            <w:r w:rsidRPr="001112D5">
              <w:rPr>
                <w:b/>
                <w:spacing w:val="-2"/>
                <w:sz w:val="24"/>
                <w:szCs w:val="24"/>
              </w:rPr>
              <w:t>}}</w:t>
            </w:r>
          </w:p>
        </w:tc>
        <w:tc>
          <w:tcPr>
            <w:tcW w:w="605" w:type="dxa"/>
            <w:tcBorders>
              <w:left w:val="nil"/>
              <w:bottom w:val="nil"/>
              <w:right w:val="nil"/>
            </w:tcBorders>
          </w:tcPr>
          <w:p w14:paraId="57A1D521" w14:textId="77777777" w:rsidR="001112D5" w:rsidRPr="00163E0E" w:rsidRDefault="001112D5" w:rsidP="001112D5">
            <w:pPr>
              <w:pStyle w:val="TableParagraph"/>
              <w:spacing w:line="240" w:lineRule="exact"/>
              <w:ind w:left="-8"/>
              <w:rPr>
                <w:sz w:val="24"/>
                <w:szCs w:val="24"/>
              </w:rPr>
            </w:pPr>
            <w:proofErr w:type="gramStart"/>
            <w:r w:rsidRPr="00163E0E">
              <w:rPr>
                <w:sz w:val="24"/>
                <w:szCs w:val="24"/>
              </w:rPr>
              <w:t>Date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pacing w:val="-1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2731" w:type="dxa"/>
            <w:gridSpan w:val="2"/>
            <w:tcBorders>
              <w:left w:val="nil"/>
              <w:bottom w:val="nil"/>
            </w:tcBorders>
          </w:tcPr>
          <w:p w14:paraId="767A2BA0" w14:textId="39A37840" w:rsidR="001112D5" w:rsidRPr="00163E0E" w:rsidRDefault="001112D5" w:rsidP="001112D5">
            <w:pPr>
              <w:pStyle w:val="TableParagraph"/>
              <w:spacing w:line="240" w:lineRule="exact"/>
              <w:ind w:left="65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{{date}}</w:t>
            </w:r>
          </w:p>
        </w:tc>
      </w:tr>
      <w:tr w:rsidR="001112D5" w:rsidRPr="00163E0E" w14:paraId="2AF04DDE" w14:textId="77777777" w:rsidTr="00494E2D">
        <w:trPr>
          <w:trHeight w:val="283"/>
        </w:trPr>
        <w:tc>
          <w:tcPr>
            <w:tcW w:w="479" w:type="dxa"/>
            <w:vMerge/>
            <w:tcBorders>
              <w:top w:val="nil"/>
            </w:tcBorders>
          </w:tcPr>
          <w:p w14:paraId="409FA53A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Merge/>
            <w:tcBorders>
              <w:top w:val="nil"/>
            </w:tcBorders>
          </w:tcPr>
          <w:p w14:paraId="4792783D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 w14:paraId="591B91A7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gridSpan w:val="2"/>
            <w:tcBorders>
              <w:top w:val="nil"/>
              <w:bottom w:val="nil"/>
              <w:right w:val="nil"/>
            </w:tcBorders>
          </w:tcPr>
          <w:p w14:paraId="11AF972D" w14:textId="77777777" w:rsidR="001112D5" w:rsidRPr="00163E0E" w:rsidRDefault="001112D5" w:rsidP="001112D5">
            <w:pPr>
              <w:pStyle w:val="TableParagraph"/>
              <w:spacing w:line="251" w:lineRule="exact"/>
              <w:ind w:left="37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Amount</w:t>
            </w:r>
            <w:r w:rsidRPr="00163E0E">
              <w:rPr>
                <w:spacing w:val="-13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Rs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8475538" w14:textId="77777777" w:rsidR="001112D5" w:rsidRPr="00163E0E" w:rsidRDefault="001112D5" w:rsidP="001112D5">
            <w:pPr>
              <w:pStyle w:val="TableParagraph"/>
              <w:spacing w:line="251" w:lineRule="exact"/>
              <w:ind w:left="10"/>
              <w:jc w:val="center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039CFDD8" w14:textId="7EE03472" w:rsidR="001112D5" w:rsidRPr="00163E0E" w:rsidRDefault="001112D5" w:rsidP="001112D5">
            <w:pPr>
              <w:pStyle w:val="TableParagraph"/>
              <w:spacing w:line="251" w:lineRule="exact"/>
              <w:ind w:right="-2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1112D5">
              <w:rPr>
                <w:b/>
                <w:sz w:val="24"/>
                <w:szCs w:val="24"/>
              </w:rPr>
              <w:t>{{</w:t>
            </w:r>
            <w:proofErr w:type="spellStart"/>
            <w:r w:rsidRPr="001112D5">
              <w:rPr>
                <w:b/>
                <w:sz w:val="24"/>
                <w:szCs w:val="24"/>
              </w:rPr>
              <w:t>amt_rupes</w:t>
            </w:r>
            <w:proofErr w:type="spellEnd"/>
            <w:r w:rsidRPr="001112D5">
              <w:rPr>
                <w:b/>
                <w:sz w:val="24"/>
                <w:szCs w:val="24"/>
              </w:rPr>
              <w:t>}}</w:t>
            </w: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38C2F94C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2AE2AA6F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  <w:bottom w:val="nil"/>
            </w:tcBorders>
          </w:tcPr>
          <w:p w14:paraId="54B12549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72FC8A39" w14:textId="77777777" w:rsidTr="00494E2D">
        <w:trPr>
          <w:trHeight w:val="294"/>
        </w:trPr>
        <w:tc>
          <w:tcPr>
            <w:tcW w:w="479" w:type="dxa"/>
            <w:vMerge/>
            <w:tcBorders>
              <w:top w:val="nil"/>
            </w:tcBorders>
          </w:tcPr>
          <w:p w14:paraId="5FE80A26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Merge/>
            <w:tcBorders>
              <w:top w:val="nil"/>
            </w:tcBorders>
          </w:tcPr>
          <w:p w14:paraId="63DA3F1A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 w14:paraId="46B3A67B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gridSpan w:val="2"/>
            <w:tcBorders>
              <w:top w:val="nil"/>
              <w:right w:val="nil"/>
            </w:tcBorders>
          </w:tcPr>
          <w:p w14:paraId="750694F2" w14:textId="77777777" w:rsidR="001112D5" w:rsidRPr="00163E0E" w:rsidRDefault="001112D5" w:rsidP="001112D5">
            <w:pPr>
              <w:pStyle w:val="TableParagraph"/>
              <w:spacing w:line="261" w:lineRule="exact"/>
              <w:ind w:left="37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Sr.</w:t>
            </w:r>
            <w:r w:rsidRPr="00163E0E">
              <w:rPr>
                <w:spacing w:val="-2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No.</w:t>
            </w:r>
          </w:p>
        </w:tc>
        <w:tc>
          <w:tcPr>
            <w:tcW w:w="180" w:type="dxa"/>
            <w:tcBorders>
              <w:top w:val="nil"/>
              <w:left w:val="nil"/>
              <w:right w:val="nil"/>
            </w:tcBorders>
          </w:tcPr>
          <w:p w14:paraId="188D0712" w14:textId="77777777" w:rsidR="001112D5" w:rsidRPr="00163E0E" w:rsidRDefault="001112D5" w:rsidP="001112D5">
            <w:pPr>
              <w:pStyle w:val="TableParagraph"/>
              <w:spacing w:line="261" w:lineRule="exact"/>
              <w:ind w:left="10"/>
              <w:jc w:val="center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633" w:type="dxa"/>
            <w:tcBorders>
              <w:top w:val="nil"/>
              <w:left w:val="nil"/>
              <w:right w:val="nil"/>
            </w:tcBorders>
          </w:tcPr>
          <w:p w14:paraId="7554FA74" w14:textId="29B62D16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right w:val="nil"/>
            </w:tcBorders>
          </w:tcPr>
          <w:p w14:paraId="581927D4" w14:textId="77777777" w:rsidR="001112D5" w:rsidRPr="00163E0E" w:rsidRDefault="001112D5" w:rsidP="001112D5">
            <w:pPr>
              <w:pStyle w:val="TableParagraph"/>
              <w:spacing w:line="261" w:lineRule="exact"/>
              <w:ind w:left="-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In</w:t>
            </w:r>
            <w:r w:rsidRPr="00163E0E">
              <w:rPr>
                <w:spacing w:val="-5"/>
                <w:sz w:val="24"/>
                <w:szCs w:val="24"/>
              </w:rPr>
              <w:t xml:space="preserve"> </w:t>
            </w:r>
            <w:proofErr w:type="gramStart"/>
            <w:r w:rsidRPr="00163E0E">
              <w:rPr>
                <w:sz w:val="24"/>
                <w:szCs w:val="24"/>
              </w:rPr>
              <w:t>Year</w:t>
            </w:r>
            <w:r w:rsidRPr="00163E0E">
              <w:rPr>
                <w:spacing w:val="-4"/>
                <w:sz w:val="24"/>
                <w:szCs w:val="24"/>
              </w:rPr>
              <w:t xml:space="preserve"> </w:t>
            </w:r>
            <w:r w:rsidRPr="00163E0E">
              <w:rPr>
                <w:spacing w:val="-1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2455" w:type="dxa"/>
            <w:tcBorders>
              <w:top w:val="nil"/>
              <w:left w:val="nil"/>
            </w:tcBorders>
          </w:tcPr>
          <w:p w14:paraId="5819DB3D" w14:textId="31DD999A" w:rsidR="001112D5" w:rsidRPr="00163E0E" w:rsidRDefault="001112D5" w:rsidP="001112D5">
            <w:pPr>
              <w:pStyle w:val="TableParagraph"/>
              <w:spacing w:line="261" w:lineRule="exact"/>
              <w:ind w:left="75"/>
              <w:rPr>
                <w:b/>
                <w:sz w:val="24"/>
                <w:szCs w:val="24"/>
              </w:rPr>
            </w:pPr>
            <w:r w:rsidRPr="001112D5">
              <w:rPr>
                <w:b/>
                <w:spacing w:val="-2"/>
                <w:sz w:val="24"/>
                <w:szCs w:val="24"/>
              </w:rPr>
              <w:t>{{year}}</w:t>
            </w:r>
          </w:p>
        </w:tc>
      </w:tr>
      <w:tr w:rsidR="001112D5" w:rsidRPr="00163E0E" w14:paraId="2B3B22AC" w14:textId="77777777" w:rsidTr="00494E2D">
        <w:trPr>
          <w:trHeight w:val="283"/>
        </w:trPr>
        <w:tc>
          <w:tcPr>
            <w:tcW w:w="479" w:type="dxa"/>
          </w:tcPr>
          <w:p w14:paraId="5D4FAF75" w14:textId="77777777" w:rsidR="001112D5" w:rsidRPr="00163E0E" w:rsidRDefault="001112D5" w:rsidP="001112D5">
            <w:pPr>
              <w:pStyle w:val="TableParagraph"/>
              <w:spacing w:line="250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3207" w:type="dxa"/>
          </w:tcPr>
          <w:p w14:paraId="550AF3FE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Estimated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cost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put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to</w:t>
            </w:r>
            <w:r w:rsidRPr="00163E0E">
              <w:rPr>
                <w:spacing w:val="-6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tender</w:t>
            </w:r>
          </w:p>
        </w:tc>
        <w:tc>
          <w:tcPr>
            <w:tcW w:w="256" w:type="dxa"/>
          </w:tcPr>
          <w:p w14:paraId="203F44F9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3645B4F0" w14:textId="3A10EEE7" w:rsidR="001112D5" w:rsidRPr="00163E0E" w:rsidRDefault="00924CF3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 w:rsidRPr="00924CF3">
              <w:rPr>
                <w:b/>
                <w:sz w:val="24"/>
                <w:szCs w:val="24"/>
              </w:rPr>
              <w:t>{{</w:t>
            </w:r>
            <w:proofErr w:type="spellStart"/>
            <w:r w:rsidRPr="00924CF3">
              <w:rPr>
                <w:b/>
                <w:sz w:val="24"/>
                <w:szCs w:val="24"/>
              </w:rPr>
              <w:t>est_cost</w:t>
            </w:r>
            <w:proofErr w:type="spellEnd"/>
            <w:r w:rsidRPr="00924CF3">
              <w:rPr>
                <w:b/>
                <w:sz w:val="24"/>
                <w:szCs w:val="24"/>
              </w:rPr>
              <w:t>}}</w:t>
            </w:r>
          </w:p>
        </w:tc>
      </w:tr>
      <w:tr w:rsidR="001112D5" w:rsidRPr="00163E0E" w14:paraId="66012868" w14:textId="77777777" w:rsidTr="00494E2D">
        <w:trPr>
          <w:trHeight w:val="283"/>
        </w:trPr>
        <w:tc>
          <w:tcPr>
            <w:tcW w:w="479" w:type="dxa"/>
          </w:tcPr>
          <w:p w14:paraId="16ADDEE7" w14:textId="77777777" w:rsidR="001112D5" w:rsidRPr="00163E0E" w:rsidRDefault="001112D5" w:rsidP="001112D5">
            <w:pPr>
              <w:pStyle w:val="TableParagraph"/>
              <w:spacing w:line="250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3207" w:type="dxa"/>
          </w:tcPr>
          <w:p w14:paraId="274D0329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Name</w:t>
            </w:r>
            <w:r w:rsidRPr="00163E0E">
              <w:rPr>
                <w:spacing w:val="-6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5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Agency</w:t>
            </w:r>
          </w:p>
        </w:tc>
        <w:tc>
          <w:tcPr>
            <w:tcW w:w="256" w:type="dxa"/>
          </w:tcPr>
          <w:p w14:paraId="507EFB0F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32724D03" w14:textId="10B0C47F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</w:t>
            </w:r>
            <w:r w:rsidRPr="00F25E79">
              <w:rPr>
                <w:b/>
                <w:sz w:val="24"/>
                <w:szCs w:val="24"/>
              </w:rPr>
              <w:t>contractor</w:t>
            </w:r>
            <w:r>
              <w:rPr>
                <w:b/>
                <w:sz w:val="24"/>
                <w:szCs w:val="24"/>
              </w:rPr>
              <w:t>}}</w:t>
            </w:r>
          </w:p>
        </w:tc>
      </w:tr>
      <w:tr w:rsidR="001112D5" w:rsidRPr="00163E0E" w14:paraId="444B40F2" w14:textId="77777777" w:rsidTr="00494E2D">
        <w:trPr>
          <w:trHeight w:val="283"/>
        </w:trPr>
        <w:tc>
          <w:tcPr>
            <w:tcW w:w="479" w:type="dxa"/>
          </w:tcPr>
          <w:p w14:paraId="55780016" w14:textId="77777777" w:rsidR="001112D5" w:rsidRPr="00163E0E" w:rsidRDefault="001112D5" w:rsidP="001112D5">
            <w:pPr>
              <w:pStyle w:val="TableParagraph"/>
              <w:spacing w:line="250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3207" w:type="dxa"/>
          </w:tcPr>
          <w:p w14:paraId="77A831D1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pacing w:val="-2"/>
                <w:sz w:val="24"/>
                <w:szCs w:val="24"/>
              </w:rPr>
              <w:t>Percentage</w:t>
            </w:r>
            <w:r w:rsidRPr="00163E0E">
              <w:rPr>
                <w:spacing w:val="4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Quoted</w:t>
            </w:r>
          </w:p>
        </w:tc>
        <w:tc>
          <w:tcPr>
            <w:tcW w:w="256" w:type="dxa"/>
          </w:tcPr>
          <w:p w14:paraId="0A8C195D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3BB5B0C5" w14:textId="12253463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 w:rsidRPr="001112D5">
              <w:rPr>
                <w:b/>
                <w:sz w:val="24"/>
                <w:szCs w:val="24"/>
              </w:rPr>
              <w:t>{{</w:t>
            </w:r>
            <w:proofErr w:type="spellStart"/>
            <w:r w:rsidRPr="001112D5">
              <w:rPr>
                <w:b/>
                <w:sz w:val="24"/>
                <w:szCs w:val="24"/>
              </w:rPr>
              <w:t>percentage_quoted</w:t>
            </w:r>
            <w:proofErr w:type="spellEnd"/>
            <w:r w:rsidRPr="001112D5">
              <w:rPr>
                <w:b/>
                <w:sz w:val="24"/>
                <w:szCs w:val="24"/>
              </w:rPr>
              <w:t>}}</w:t>
            </w:r>
          </w:p>
        </w:tc>
      </w:tr>
      <w:tr w:rsidR="001112D5" w:rsidRPr="00163E0E" w14:paraId="30FC6758" w14:textId="77777777" w:rsidTr="00494E2D">
        <w:trPr>
          <w:trHeight w:val="283"/>
        </w:trPr>
        <w:tc>
          <w:tcPr>
            <w:tcW w:w="479" w:type="dxa"/>
          </w:tcPr>
          <w:p w14:paraId="1607536A" w14:textId="77777777" w:rsidR="001112D5" w:rsidRPr="00163E0E" w:rsidRDefault="001112D5" w:rsidP="001112D5">
            <w:pPr>
              <w:pStyle w:val="TableParagraph"/>
              <w:spacing w:line="250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7</w:t>
            </w:r>
          </w:p>
        </w:tc>
        <w:tc>
          <w:tcPr>
            <w:tcW w:w="3207" w:type="dxa"/>
          </w:tcPr>
          <w:p w14:paraId="3217D8A2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Tender</w:t>
            </w:r>
            <w:r w:rsidRPr="00163E0E">
              <w:rPr>
                <w:spacing w:val="-6"/>
                <w:sz w:val="24"/>
                <w:szCs w:val="24"/>
              </w:rPr>
              <w:t xml:space="preserve"> </w:t>
            </w:r>
            <w:r w:rsidRPr="00163E0E">
              <w:rPr>
                <w:spacing w:val="-4"/>
                <w:sz w:val="24"/>
                <w:szCs w:val="24"/>
              </w:rPr>
              <w:t>Cost</w:t>
            </w:r>
          </w:p>
        </w:tc>
        <w:tc>
          <w:tcPr>
            <w:tcW w:w="256" w:type="dxa"/>
          </w:tcPr>
          <w:p w14:paraId="57DE917F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10809C64" w14:textId="2D2BB9D0" w:rsidR="001112D5" w:rsidRPr="00163E0E" w:rsidRDefault="00924CF3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 w:rsidRPr="00924CF3">
              <w:rPr>
                <w:b/>
                <w:sz w:val="24"/>
                <w:szCs w:val="24"/>
              </w:rPr>
              <w:t>{{</w:t>
            </w:r>
            <w:proofErr w:type="spellStart"/>
            <w:r w:rsidRPr="00924CF3">
              <w:rPr>
                <w:b/>
                <w:sz w:val="24"/>
                <w:szCs w:val="24"/>
              </w:rPr>
              <w:t>est_cost</w:t>
            </w:r>
            <w:proofErr w:type="spellEnd"/>
            <w:r w:rsidRPr="00924CF3">
              <w:rPr>
                <w:b/>
                <w:sz w:val="24"/>
                <w:szCs w:val="24"/>
              </w:rPr>
              <w:t>}}</w:t>
            </w:r>
          </w:p>
        </w:tc>
      </w:tr>
      <w:tr w:rsidR="001112D5" w:rsidRPr="00163E0E" w14:paraId="4BF63A0C" w14:textId="77777777" w:rsidTr="00494E2D">
        <w:trPr>
          <w:trHeight w:val="283"/>
        </w:trPr>
        <w:tc>
          <w:tcPr>
            <w:tcW w:w="479" w:type="dxa"/>
          </w:tcPr>
          <w:p w14:paraId="5E156B97" w14:textId="77777777" w:rsidR="001112D5" w:rsidRPr="00163E0E" w:rsidRDefault="001112D5" w:rsidP="001112D5">
            <w:pPr>
              <w:pStyle w:val="TableParagraph"/>
              <w:spacing w:line="250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8</w:t>
            </w:r>
          </w:p>
        </w:tc>
        <w:tc>
          <w:tcPr>
            <w:tcW w:w="3207" w:type="dxa"/>
          </w:tcPr>
          <w:p w14:paraId="76CD6AC6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pacing w:val="-2"/>
                <w:sz w:val="24"/>
                <w:szCs w:val="24"/>
              </w:rPr>
              <w:t>Agreement</w:t>
            </w:r>
            <w:r w:rsidRPr="00163E0E">
              <w:rPr>
                <w:spacing w:val="-1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56" w:type="dxa"/>
          </w:tcPr>
          <w:p w14:paraId="418635DA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54CCB2DA" w14:textId="7125A15C" w:rsidR="001112D5" w:rsidRPr="00163E0E" w:rsidRDefault="00924CF3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 w:rsidRPr="00924CF3">
              <w:rPr>
                <w:b/>
                <w:spacing w:val="-2"/>
                <w:sz w:val="24"/>
                <w:szCs w:val="24"/>
              </w:rPr>
              <w:t>{{</w:t>
            </w:r>
            <w:proofErr w:type="spellStart"/>
            <w:r w:rsidRPr="00924CF3">
              <w:rPr>
                <w:b/>
                <w:spacing w:val="-2"/>
                <w:sz w:val="24"/>
                <w:szCs w:val="24"/>
              </w:rPr>
              <w:t>agreement_no</w:t>
            </w:r>
            <w:proofErr w:type="spellEnd"/>
            <w:r w:rsidRPr="00924CF3">
              <w:rPr>
                <w:b/>
                <w:spacing w:val="-2"/>
                <w:sz w:val="24"/>
                <w:szCs w:val="24"/>
              </w:rPr>
              <w:t>}}</w:t>
            </w:r>
          </w:p>
        </w:tc>
      </w:tr>
      <w:tr w:rsidR="001112D5" w:rsidRPr="00163E0E" w14:paraId="4EA68795" w14:textId="77777777" w:rsidTr="00494E2D">
        <w:trPr>
          <w:trHeight w:val="283"/>
        </w:trPr>
        <w:tc>
          <w:tcPr>
            <w:tcW w:w="479" w:type="dxa"/>
          </w:tcPr>
          <w:p w14:paraId="401DCAEE" w14:textId="77777777" w:rsidR="001112D5" w:rsidRPr="00163E0E" w:rsidRDefault="001112D5" w:rsidP="001112D5">
            <w:pPr>
              <w:pStyle w:val="TableParagraph"/>
              <w:spacing w:line="250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9</w:t>
            </w:r>
          </w:p>
        </w:tc>
        <w:tc>
          <w:tcPr>
            <w:tcW w:w="3207" w:type="dxa"/>
          </w:tcPr>
          <w:p w14:paraId="51FEEDDE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Date</w:t>
            </w:r>
            <w:r w:rsidRPr="00163E0E">
              <w:rPr>
                <w:spacing w:val="-5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3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start</w:t>
            </w:r>
            <w:r w:rsidRPr="00163E0E">
              <w:rPr>
                <w:spacing w:val="-4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4"/>
                <w:sz w:val="24"/>
                <w:szCs w:val="24"/>
              </w:rPr>
              <w:t xml:space="preserve"> work</w:t>
            </w:r>
          </w:p>
        </w:tc>
        <w:tc>
          <w:tcPr>
            <w:tcW w:w="256" w:type="dxa"/>
          </w:tcPr>
          <w:p w14:paraId="3BF83C95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3D38FF4A" w14:textId="0B24933E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{{</w:t>
            </w:r>
            <w:proofErr w:type="spellStart"/>
            <w:r>
              <w:rPr>
                <w:b/>
                <w:spacing w:val="-2"/>
                <w:sz w:val="24"/>
                <w:szCs w:val="24"/>
              </w:rPr>
              <w:t>start_date</w:t>
            </w:r>
            <w:proofErr w:type="spellEnd"/>
            <w:r>
              <w:rPr>
                <w:b/>
                <w:spacing w:val="-2"/>
                <w:sz w:val="24"/>
                <w:szCs w:val="24"/>
              </w:rPr>
              <w:t>}}</w:t>
            </w:r>
          </w:p>
        </w:tc>
      </w:tr>
      <w:tr w:rsidR="001112D5" w:rsidRPr="00163E0E" w14:paraId="12163C6F" w14:textId="77777777" w:rsidTr="00494E2D">
        <w:trPr>
          <w:trHeight w:val="283"/>
        </w:trPr>
        <w:tc>
          <w:tcPr>
            <w:tcW w:w="479" w:type="dxa"/>
          </w:tcPr>
          <w:p w14:paraId="65AC46D4" w14:textId="77777777" w:rsidR="001112D5" w:rsidRPr="00163E0E" w:rsidRDefault="001112D5" w:rsidP="001112D5">
            <w:pPr>
              <w:pStyle w:val="TableParagraph"/>
              <w:spacing w:line="250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3207" w:type="dxa"/>
          </w:tcPr>
          <w:p w14:paraId="1D261BD8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Stipulated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date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completion</w:t>
            </w:r>
          </w:p>
        </w:tc>
        <w:tc>
          <w:tcPr>
            <w:tcW w:w="256" w:type="dxa"/>
          </w:tcPr>
          <w:p w14:paraId="5A06E55D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559A0DF4" w14:textId="15CDBD72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{{</w:t>
            </w:r>
            <w:proofErr w:type="spellStart"/>
            <w:r>
              <w:rPr>
                <w:b/>
                <w:spacing w:val="-2"/>
                <w:sz w:val="24"/>
                <w:szCs w:val="24"/>
              </w:rPr>
              <w:t>end_date</w:t>
            </w:r>
            <w:proofErr w:type="spellEnd"/>
            <w:r>
              <w:rPr>
                <w:b/>
                <w:spacing w:val="-2"/>
                <w:sz w:val="24"/>
                <w:szCs w:val="24"/>
              </w:rPr>
              <w:t>}}</w:t>
            </w:r>
          </w:p>
        </w:tc>
      </w:tr>
      <w:tr w:rsidR="001112D5" w:rsidRPr="00163E0E" w14:paraId="4014FD81" w14:textId="77777777" w:rsidTr="00494E2D">
        <w:trPr>
          <w:trHeight w:val="283"/>
        </w:trPr>
        <w:tc>
          <w:tcPr>
            <w:tcW w:w="479" w:type="dxa"/>
          </w:tcPr>
          <w:p w14:paraId="7A192C49" w14:textId="77777777" w:rsidR="001112D5" w:rsidRPr="00163E0E" w:rsidRDefault="001112D5" w:rsidP="001112D5">
            <w:pPr>
              <w:pStyle w:val="TableParagraph"/>
              <w:spacing w:line="250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11</w:t>
            </w:r>
          </w:p>
        </w:tc>
        <w:tc>
          <w:tcPr>
            <w:tcW w:w="3207" w:type="dxa"/>
          </w:tcPr>
          <w:p w14:paraId="32C4F50A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Actual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date</w:t>
            </w:r>
            <w:r w:rsidRPr="00163E0E">
              <w:rPr>
                <w:spacing w:val="-6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4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completion</w:t>
            </w:r>
          </w:p>
        </w:tc>
        <w:tc>
          <w:tcPr>
            <w:tcW w:w="256" w:type="dxa"/>
          </w:tcPr>
          <w:p w14:paraId="48F958AC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20CBA8BC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06B8CB5F" w14:textId="77777777" w:rsidTr="00494E2D">
        <w:trPr>
          <w:trHeight w:val="271"/>
        </w:trPr>
        <w:tc>
          <w:tcPr>
            <w:tcW w:w="479" w:type="dxa"/>
            <w:vMerge w:val="restart"/>
          </w:tcPr>
          <w:p w14:paraId="004E031A" w14:textId="77777777" w:rsidR="001112D5" w:rsidRPr="00163E0E" w:rsidRDefault="001112D5" w:rsidP="001112D5">
            <w:pPr>
              <w:pStyle w:val="TableParagraph"/>
              <w:spacing w:line="251" w:lineRule="exact"/>
              <w:ind w:left="198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12</w:t>
            </w:r>
          </w:p>
        </w:tc>
        <w:tc>
          <w:tcPr>
            <w:tcW w:w="3207" w:type="dxa"/>
            <w:vMerge w:val="restart"/>
          </w:tcPr>
          <w:p w14:paraId="4BD9A9A0" w14:textId="77777777" w:rsidR="001112D5" w:rsidRPr="00163E0E" w:rsidRDefault="001112D5" w:rsidP="001112D5">
            <w:pPr>
              <w:pStyle w:val="TableParagraph"/>
              <w:spacing w:line="251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Extension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granted,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if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any</w:t>
            </w:r>
          </w:p>
        </w:tc>
        <w:tc>
          <w:tcPr>
            <w:tcW w:w="256" w:type="dxa"/>
            <w:vMerge w:val="restart"/>
          </w:tcPr>
          <w:p w14:paraId="784D4D45" w14:textId="77777777" w:rsidR="001112D5" w:rsidRPr="00163E0E" w:rsidRDefault="001112D5" w:rsidP="001112D5">
            <w:pPr>
              <w:pStyle w:val="TableParagraph"/>
              <w:spacing w:line="251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503" w:type="dxa"/>
            <w:tcBorders>
              <w:bottom w:val="nil"/>
              <w:right w:val="nil"/>
            </w:tcBorders>
          </w:tcPr>
          <w:p w14:paraId="489A38BE" w14:textId="77777777" w:rsidR="001112D5" w:rsidRPr="00163E0E" w:rsidRDefault="001112D5" w:rsidP="001112D5">
            <w:pPr>
              <w:pStyle w:val="TableParagraph"/>
              <w:spacing w:line="240" w:lineRule="exact"/>
              <w:ind w:left="37"/>
              <w:rPr>
                <w:sz w:val="24"/>
                <w:szCs w:val="24"/>
              </w:rPr>
            </w:pPr>
            <w:proofErr w:type="spellStart"/>
            <w:r w:rsidRPr="00163E0E">
              <w:rPr>
                <w:spacing w:val="-5"/>
                <w:sz w:val="24"/>
                <w:szCs w:val="24"/>
              </w:rPr>
              <w:t>i</w:t>
            </w:r>
            <w:proofErr w:type="spellEnd"/>
            <w:r w:rsidRPr="00163E0E">
              <w:rPr>
                <w:spacing w:val="-5"/>
                <w:sz w:val="24"/>
                <w:szCs w:val="24"/>
              </w:rPr>
              <w:t>)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</w:tcPr>
          <w:p w14:paraId="5F7FA16B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left w:val="nil"/>
              <w:bottom w:val="nil"/>
              <w:right w:val="nil"/>
            </w:tcBorders>
          </w:tcPr>
          <w:p w14:paraId="3E608241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633" w:type="dxa"/>
            <w:tcBorders>
              <w:left w:val="nil"/>
              <w:bottom w:val="nil"/>
              <w:right w:val="nil"/>
            </w:tcBorders>
          </w:tcPr>
          <w:p w14:paraId="1771BF2C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5" w:type="dxa"/>
            <w:tcBorders>
              <w:left w:val="nil"/>
              <w:bottom w:val="nil"/>
              <w:right w:val="nil"/>
            </w:tcBorders>
          </w:tcPr>
          <w:p w14:paraId="01BFC05F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left w:val="nil"/>
              <w:bottom w:val="nil"/>
              <w:right w:val="nil"/>
            </w:tcBorders>
          </w:tcPr>
          <w:p w14:paraId="3443B7A2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left w:val="nil"/>
              <w:bottom w:val="nil"/>
            </w:tcBorders>
          </w:tcPr>
          <w:p w14:paraId="24E88165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03BA930C" w14:textId="77777777" w:rsidTr="00494E2D">
        <w:trPr>
          <w:trHeight w:val="283"/>
        </w:trPr>
        <w:tc>
          <w:tcPr>
            <w:tcW w:w="479" w:type="dxa"/>
            <w:vMerge/>
            <w:tcBorders>
              <w:top w:val="nil"/>
            </w:tcBorders>
          </w:tcPr>
          <w:p w14:paraId="7A5EC084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Merge/>
            <w:tcBorders>
              <w:top w:val="nil"/>
            </w:tcBorders>
          </w:tcPr>
          <w:p w14:paraId="200C9352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 w14:paraId="1D7C84F0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4D049DFD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ii)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14:paraId="452DD298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09F4E957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13A85319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3B88AB2B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051B563C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  <w:bottom w:val="nil"/>
            </w:tcBorders>
          </w:tcPr>
          <w:p w14:paraId="04C7E576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59B2679D" w14:textId="77777777" w:rsidTr="00494E2D">
        <w:trPr>
          <w:trHeight w:val="294"/>
        </w:trPr>
        <w:tc>
          <w:tcPr>
            <w:tcW w:w="479" w:type="dxa"/>
            <w:vMerge/>
            <w:tcBorders>
              <w:top w:val="nil"/>
            </w:tcBorders>
          </w:tcPr>
          <w:p w14:paraId="27A7E929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Merge/>
            <w:tcBorders>
              <w:top w:val="nil"/>
            </w:tcBorders>
          </w:tcPr>
          <w:p w14:paraId="6FA88D67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 w14:paraId="30459B82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nil"/>
              <w:right w:val="nil"/>
            </w:tcBorders>
          </w:tcPr>
          <w:p w14:paraId="796BA410" w14:textId="77777777" w:rsidR="001112D5" w:rsidRPr="00163E0E" w:rsidRDefault="001112D5" w:rsidP="001112D5">
            <w:pPr>
              <w:pStyle w:val="TableParagraph"/>
              <w:spacing w:line="261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4"/>
                <w:sz w:val="24"/>
                <w:szCs w:val="24"/>
              </w:rPr>
              <w:t>iii)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</w:tcPr>
          <w:p w14:paraId="3181F1D9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right w:val="nil"/>
            </w:tcBorders>
          </w:tcPr>
          <w:p w14:paraId="6127EB5F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nil"/>
              <w:left w:val="nil"/>
              <w:right w:val="nil"/>
            </w:tcBorders>
          </w:tcPr>
          <w:p w14:paraId="537D77AC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nil"/>
              <w:left w:val="nil"/>
              <w:right w:val="nil"/>
            </w:tcBorders>
          </w:tcPr>
          <w:p w14:paraId="0F64EB5D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14:paraId="2DA5F526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</w:tcBorders>
          </w:tcPr>
          <w:p w14:paraId="52BA8CA5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7424A203" w14:textId="77777777" w:rsidTr="00494E2D">
        <w:trPr>
          <w:trHeight w:val="577"/>
        </w:trPr>
        <w:tc>
          <w:tcPr>
            <w:tcW w:w="479" w:type="dxa"/>
          </w:tcPr>
          <w:p w14:paraId="2C3DCB6D" w14:textId="77777777" w:rsidR="001112D5" w:rsidRPr="00163E0E" w:rsidRDefault="001112D5" w:rsidP="001112D5">
            <w:pPr>
              <w:pStyle w:val="TableParagraph"/>
              <w:spacing w:line="241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13</w:t>
            </w:r>
          </w:p>
        </w:tc>
        <w:tc>
          <w:tcPr>
            <w:tcW w:w="3207" w:type="dxa"/>
          </w:tcPr>
          <w:p w14:paraId="59B1E2D2" w14:textId="77777777" w:rsidR="001112D5" w:rsidRPr="00163E0E" w:rsidRDefault="001112D5" w:rsidP="001112D5">
            <w:pPr>
              <w:pStyle w:val="TableParagraph"/>
              <w:spacing w:before="1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Panel</w:t>
            </w:r>
            <w:r w:rsidRPr="00163E0E">
              <w:rPr>
                <w:spacing w:val="-9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action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taken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against</w:t>
            </w:r>
          </w:p>
          <w:p w14:paraId="18578468" w14:textId="77777777" w:rsidR="001112D5" w:rsidRPr="00163E0E" w:rsidRDefault="001112D5" w:rsidP="001112D5">
            <w:pPr>
              <w:pStyle w:val="TableParagraph"/>
              <w:spacing w:before="23" w:line="242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contractor,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if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any</w:t>
            </w:r>
          </w:p>
        </w:tc>
        <w:tc>
          <w:tcPr>
            <w:tcW w:w="256" w:type="dxa"/>
          </w:tcPr>
          <w:p w14:paraId="707F55C2" w14:textId="77777777" w:rsidR="001112D5" w:rsidRPr="00163E0E" w:rsidRDefault="001112D5" w:rsidP="001112D5">
            <w:pPr>
              <w:pStyle w:val="TableParagraph"/>
              <w:spacing w:line="241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6009D45B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66609EDA" w14:textId="77777777" w:rsidTr="00494E2D">
        <w:trPr>
          <w:trHeight w:val="283"/>
        </w:trPr>
        <w:tc>
          <w:tcPr>
            <w:tcW w:w="479" w:type="dxa"/>
          </w:tcPr>
          <w:p w14:paraId="3C685011" w14:textId="77777777" w:rsidR="001112D5" w:rsidRPr="00163E0E" w:rsidRDefault="001112D5" w:rsidP="001112D5">
            <w:pPr>
              <w:pStyle w:val="TableParagraph"/>
              <w:spacing w:line="250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14</w:t>
            </w:r>
          </w:p>
        </w:tc>
        <w:tc>
          <w:tcPr>
            <w:tcW w:w="3207" w:type="dxa"/>
          </w:tcPr>
          <w:p w14:paraId="08D46323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Amount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6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First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&amp;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Final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pacing w:val="-4"/>
                <w:sz w:val="24"/>
                <w:szCs w:val="24"/>
              </w:rPr>
              <w:t>Bill</w:t>
            </w:r>
          </w:p>
        </w:tc>
        <w:tc>
          <w:tcPr>
            <w:tcW w:w="256" w:type="dxa"/>
          </w:tcPr>
          <w:p w14:paraId="56EBE9B7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503" w:type="dxa"/>
            <w:tcBorders>
              <w:right w:val="nil"/>
            </w:tcBorders>
          </w:tcPr>
          <w:p w14:paraId="3371ED92" w14:textId="77777777" w:rsidR="001112D5" w:rsidRPr="00163E0E" w:rsidRDefault="001112D5" w:rsidP="001112D5">
            <w:pPr>
              <w:pStyle w:val="TableParagraph"/>
              <w:spacing w:line="250" w:lineRule="exact"/>
              <w:ind w:left="121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Rs.</w:t>
            </w:r>
          </w:p>
        </w:tc>
        <w:tc>
          <w:tcPr>
            <w:tcW w:w="2738" w:type="dxa"/>
            <w:gridSpan w:val="3"/>
            <w:tcBorders>
              <w:left w:val="nil"/>
              <w:right w:val="nil"/>
            </w:tcBorders>
          </w:tcPr>
          <w:p w14:paraId="34B3B695" w14:textId="77777777" w:rsidR="001112D5" w:rsidRPr="00163E0E" w:rsidRDefault="001112D5" w:rsidP="001112D5">
            <w:pPr>
              <w:pStyle w:val="TableParagraph"/>
              <w:spacing w:line="250" w:lineRule="exact"/>
              <w:ind w:left="80"/>
              <w:rPr>
                <w:b/>
                <w:sz w:val="24"/>
                <w:szCs w:val="24"/>
              </w:rPr>
            </w:pPr>
            <w:r w:rsidRPr="00163E0E">
              <w:rPr>
                <w:b/>
                <w:sz w:val="24"/>
                <w:szCs w:val="24"/>
              </w:rPr>
              <w:t>₹</w:t>
            </w:r>
            <w:r w:rsidRPr="00163E0E">
              <w:rPr>
                <w:b/>
                <w:spacing w:val="-2"/>
                <w:sz w:val="24"/>
                <w:szCs w:val="24"/>
              </w:rPr>
              <w:t xml:space="preserve"> 12,40,182.32</w:t>
            </w:r>
          </w:p>
        </w:tc>
        <w:tc>
          <w:tcPr>
            <w:tcW w:w="605" w:type="dxa"/>
            <w:tcBorders>
              <w:left w:val="nil"/>
              <w:right w:val="nil"/>
            </w:tcBorders>
          </w:tcPr>
          <w:p w14:paraId="6D7042F9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06C64A4A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left w:val="nil"/>
            </w:tcBorders>
          </w:tcPr>
          <w:p w14:paraId="001CA7DE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76D5BAE4" w14:textId="77777777" w:rsidTr="00494E2D">
        <w:trPr>
          <w:trHeight w:val="283"/>
        </w:trPr>
        <w:tc>
          <w:tcPr>
            <w:tcW w:w="479" w:type="dxa"/>
          </w:tcPr>
          <w:p w14:paraId="23BAFBAC" w14:textId="77777777" w:rsidR="001112D5" w:rsidRPr="00163E0E" w:rsidRDefault="001112D5" w:rsidP="001112D5">
            <w:pPr>
              <w:pStyle w:val="TableParagraph"/>
              <w:spacing w:line="250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15</w:t>
            </w:r>
          </w:p>
        </w:tc>
        <w:tc>
          <w:tcPr>
            <w:tcW w:w="3207" w:type="dxa"/>
          </w:tcPr>
          <w:p w14:paraId="5755BB9E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pacing w:val="-2"/>
                <w:sz w:val="24"/>
                <w:szCs w:val="24"/>
              </w:rPr>
              <w:t>Expenditure</w:t>
            </w:r>
            <w:r w:rsidRPr="00163E0E">
              <w:rPr>
                <w:spacing w:val="7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Incurred</w:t>
            </w:r>
            <w:r w:rsidRPr="00163E0E">
              <w:rPr>
                <w:spacing w:val="7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(K-Value)</w:t>
            </w:r>
          </w:p>
        </w:tc>
        <w:tc>
          <w:tcPr>
            <w:tcW w:w="256" w:type="dxa"/>
          </w:tcPr>
          <w:p w14:paraId="0F0B76D7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45DAD2CC" w14:textId="77777777" w:rsidR="001112D5" w:rsidRPr="00163E0E" w:rsidRDefault="001112D5" w:rsidP="001112D5">
            <w:pPr>
              <w:pStyle w:val="TableParagraph"/>
              <w:spacing w:line="250" w:lineRule="exact"/>
              <w:ind w:left="121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Rs.</w:t>
            </w:r>
          </w:p>
        </w:tc>
      </w:tr>
      <w:tr w:rsidR="001112D5" w:rsidRPr="00163E0E" w14:paraId="5D12E702" w14:textId="77777777" w:rsidTr="00494E2D">
        <w:trPr>
          <w:trHeight w:val="283"/>
        </w:trPr>
        <w:tc>
          <w:tcPr>
            <w:tcW w:w="479" w:type="dxa"/>
          </w:tcPr>
          <w:p w14:paraId="006FB46B" w14:textId="77777777" w:rsidR="001112D5" w:rsidRPr="00163E0E" w:rsidRDefault="001112D5" w:rsidP="001112D5">
            <w:pPr>
              <w:pStyle w:val="TableParagraph"/>
              <w:spacing w:line="250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16</w:t>
            </w:r>
          </w:p>
        </w:tc>
        <w:tc>
          <w:tcPr>
            <w:tcW w:w="3207" w:type="dxa"/>
          </w:tcPr>
          <w:p w14:paraId="58691C73" w14:textId="77777777" w:rsidR="001112D5" w:rsidRPr="00163E0E" w:rsidRDefault="001112D5" w:rsidP="001112D5">
            <w:pPr>
              <w:pStyle w:val="TableParagraph"/>
              <w:spacing w:line="250" w:lineRule="exact"/>
              <w:ind w:left="38" w:right="-44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Excess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over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tender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amount,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if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any</w:t>
            </w:r>
          </w:p>
        </w:tc>
        <w:tc>
          <w:tcPr>
            <w:tcW w:w="256" w:type="dxa"/>
          </w:tcPr>
          <w:p w14:paraId="53754EBB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565A30E7" w14:textId="77777777" w:rsidR="001112D5" w:rsidRPr="00163E0E" w:rsidRDefault="001112D5" w:rsidP="001112D5">
            <w:pPr>
              <w:pStyle w:val="TableParagraph"/>
              <w:spacing w:line="250" w:lineRule="exact"/>
              <w:ind w:left="121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Rs.</w:t>
            </w:r>
          </w:p>
        </w:tc>
      </w:tr>
      <w:tr w:rsidR="001112D5" w:rsidRPr="00163E0E" w14:paraId="074B3B75" w14:textId="77777777" w:rsidTr="00494E2D">
        <w:trPr>
          <w:trHeight w:val="283"/>
        </w:trPr>
        <w:tc>
          <w:tcPr>
            <w:tcW w:w="479" w:type="dxa"/>
          </w:tcPr>
          <w:p w14:paraId="39351071" w14:textId="77777777" w:rsidR="001112D5" w:rsidRPr="00163E0E" w:rsidRDefault="001112D5" w:rsidP="001112D5">
            <w:pPr>
              <w:pStyle w:val="TableParagraph"/>
              <w:spacing w:line="250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17</w:t>
            </w:r>
          </w:p>
        </w:tc>
        <w:tc>
          <w:tcPr>
            <w:tcW w:w="3207" w:type="dxa"/>
            <w:tcBorders>
              <w:right w:val="nil"/>
            </w:tcBorders>
          </w:tcPr>
          <w:p w14:paraId="43C49B4A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General</w:t>
            </w:r>
            <w:r w:rsidRPr="00163E0E">
              <w:rPr>
                <w:spacing w:val="-10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observation</w:t>
            </w:r>
          </w:p>
        </w:tc>
        <w:tc>
          <w:tcPr>
            <w:tcW w:w="256" w:type="dxa"/>
            <w:tcBorders>
              <w:left w:val="nil"/>
              <w:right w:val="nil"/>
            </w:tcBorders>
          </w:tcPr>
          <w:p w14:paraId="6886305C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left w:val="nil"/>
              <w:right w:val="nil"/>
            </w:tcBorders>
          </w:tcPr>
          <w:p w14:paraId="7EFA2863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343" w:type="dxa"/>
            <w:gridSpan w:val="4"/>
            <w:tcBorders>
              <w:left w:val="nil"/>
              <w:right w:val="nil"/>
            </w:tcBorders>
          </w:tcPr>
          <w:p w14:paraId="5DEC5E8A" w14:textId="77777777" w:rsidR="001112D5" w:rsidRPr="00163E0E" w:rsidRDefault="001112D5" w:rsidP="001112D5">
            <w:pPr>
              <w:pStyle w:val="TableParagraph"/>
              <w:spacing w:line="250" w:lineRule="exact"/>
              <w:ind w:left="80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Work</w:t>
            </w:r>
            <w:r w:rsidRPr="00163E0E">
              <w:rPr>
                <w:spacing w:val="-9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is</w:t>
            </w:r>
            <w:r w:rsidRPr="00163E0E">
              <w:rPr>
                <w:spacing w:val="-9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completed</w:t>
            </w:r>
            <w:r w:rsidRPr="00163E0E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163E0E">
              <w:rPr>
                <w:spacing w:val="-2"/>
                <w:sz w:val="24"/>
                <w:szCs w:val="24"/>
              </w:rPr>
              <w:t>satisfactoriky</w:t>
            </w:r>
            <w:proofErr w:type="spellEnd"/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4FF3C8A5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left w:val="nil"/>
            </w:tcBorders>
          </w:tcPr>
          <w:p w14:paraId="56654D16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7C29EB4A" w14:textId="77777777" w:rsidR="00163E0E" w:rsidRPr="00163E0E" w:rsidRDefault="00163E0E" w:rsidP="00163E0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F346C6B" w14:textId="77777777" w:rsidR="00163E0E" w:rsidRPr="00163E0E" w:rsidRDefault="00163E0E" w:rsidP="00163E0E">
      <w:pPr>
        <w:pStyle w:val="BodyText"/>
        <w:spacing w:before="218"/>
        <w:rPr>
          <w:rFonts w:ascii="Times New Roman" w:hAnsi="Times New Roman" w:cs="Times New Roman"/>
          <w:b/>
          <w:sz w:val="24"/>
          <w:szCs w:val="24"/>
        </w:rPr>
      </w:pPr>
      <w:r w:rsidRPr="00163E0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9302C7F" wp14:editId="7A0BA7AD">
                <wp:simplePos x="0" y="0"/>
                <wp:positionH relativeFrom="page">
                  <wp:posOffset>685800</wp:posOffset>
                </wp:positionH>
                <wp:positionV relativeFrom="paragraph">
                  <wp:posOffset>295910</wp:posOffset>
                </wp:positionV>
                <wp:extent cx="6278880" cy="1845945"/>
                <wp:effectExtent l="0" t="0" r="26670" b="209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8880" cy="1845945"/>
                          <a:chOff x="0" y="0"/>
                          <a:chExt cx="6278880" cy="1846326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892680" y="761"/>
                            <a:ext cx="127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53720">
                                <a:moveTo>
                                  <a:pt x="0" y="0"/>
                                </a:moveTo>
                                <a:lnTo>
                                  <a:pt x="0" y="55321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891919" y="0"/>
                            <a:ext cx="1905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554990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4735"/>
                                </a:lnTo>
                                <a:lnTo>
                                  <a:pt x="1524" y="5547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189603" y="761"/>
                            <a:ext cx="127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53720">
                                <a:moveTo>
                                  <a:pt x="0" y="0"/>
                                </a:moveTo>
                                <a:lnTo>
                                  <a:pt x="0" y="55321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88840" y="0"/>
                            <a:ext cx="1905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554990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4735"/>
                                </a:lnTo>
                                <a:lnTo>
                                  <a:pt x="1524" y="5547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19503" y="555498"/>
                            <a:ext cx="1270" cy="128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89685">
                                <a:moveTo>
                                  <a:pt x="0" y="0"/>
                                </a:moveTo>
                                <a:lnTo>
                                  <a:pt x="0" y="128955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618741" y="554736"/>
                            <a:ext cx="1905" cy="129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291590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1082"/>
                                </a:lnTo>
                                <a:lnTo>
                                  <a:pt x="1524" y="129108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419727" y="555498"/>
                            <a:ext cx="1270" cy="128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89685">
                                <a:moveTo>
                                  <a:pt x="0" y="0"/>
                                </a:moveTo>
                                <a:lnTo>
                                  <a:pt x="0" y="128955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418965" y="554736"/>
                            <a:ext cx="1905" cy="129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291590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1082"/>
                                </a:lnTo>
                                <a:lnTo>
                                  <a:pt x="1524" y="129108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61" y="553973"/>
                            <a:ext cx="6277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>
                                <a:moveTo>
                                  <a:pt x="0" y="0"/>
                                </a:moveTo>
                                <a:lnTo>
                                  <a:pt x="6277356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553212"/>
                            <a:ext cx="627888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8880" h="1905">
                                <a:moveTo>
                                  <a:pt x="6278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6278880" y="1524"/>
                                </a:lnTo>
                                <a:lnTo>
                                  <a:pt x="6278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12716"/>
                            <a:ext cx="1482217" cy="130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7D7C2D" w14:textId="77777777" w:rsidR="00163E0E" w:rsidRPr="00924CF3" w:rsidRDefault="00163E0E" w:rsidP="00163E0E">
                              <w:pPr>
                                <w:spacing w:line="252" w:lineRule="exac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>Contractors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171699" y="12716"/>
                            <a:ext cx="153352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94ABEA" w14:textId="77777777" w:rsidR="00163E0E" w:rsidRPr="00924CF3" w:rsidRDefault="00163E0E" w:rsidP="00163E0E">
                              <w:pPr>
                                <w:spacing w:line="264" w:lineRule="auto"/>
                                <w:ind w:right="18" w:firstLine="12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Initial of Clerk Checking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1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the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1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Bill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208653" y="12716"/>
                            <a:ext cx="1404620" cy="529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EB9444" w14:textId="77777777" w:rsidR="00163E0E" w:rsidRPr="00924CF3" w:rsidRDefault="00163E0E" w:rsidP="00163E0E">
                              <w:pPr>
                                <w:spacing w:line="264" w:lineRule="auto"/>
                                <w:ind w:left="-1" w:right="18"/>
                                <w:jc w:val="center"/>
                                <w:rPr>
                                  <w:rFonts w:ascii="Times New Roman" w:hAnsi="Times New Roman" w:cs="Times New Roman"/>
                                  <w:sz w:val="23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</w:rPr>
                                <w:t>J.E./S.E./Asst.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</w:rPr>
                                <w:t xml:space="preserve">Engineer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z w:val="23"/>
                                </w:rPr>
                                <w:t>Sub Division -</w:t>
                              </w:r>
                            </w:p>
                            <w:p w14:paraId="45A3A721" w14:textId="77777777" w:rsidR="00163E0E" w:rsidRPr="00924CF3" w:rsidRDefault="00163E0E" w:rsidP="00163E0E">
                              <w:pPr>
                                <w:spacing w:line="263" w:lineRule="exact"/>
                                <w:ind w:left="1" w:right="18"/>
                                <w:jc w:val="center"/>
                                <w:rPr>
                                  <w:rFonts w:ascii="Times New Roman" w:hAnsi="Times New Roman" w:cs="Times New Roman"/>
                                  <w:sz w:val="23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z w:val="23"/>
                                </w:rPr>
                                <w:t>MSIB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z w:val="23"/>
                                </w:rPr>
                                <w:t>WEST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44"/>
                                  <w:sz w:val="23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513710" y="565928"/>
                            <a:ext cx="85788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F5DB87" w14:textId="77777777" w:rsidR="00163E0E" w:rsidRPr="00924CF3" w:rsidRDefault="00163E0E" w:rsidP="00163E0E">
                              <w:pPr>
                                <w:spacing w:line="252" w:lineRule="exac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>Countersigned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19275" y="1228979"/>
                            <a:ext cx="2295525" cy="60415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005386" w14:textId="27E63403" w:rsidR="00163E0E" w:rsidRPr="00924CF3" w:rsidRDefault="00163E0E" w:rsidP="00163E0E">
                              <w:pPr>
                                <w:spacing w:line="264" w:lineRule="auto"/>
                                <w:ind w:left="144" w:right="163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>Deputy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 xml:space="preserve">Engineer </w:t>
                              </w:r>
                              <w:r w:rsid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br/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Sub Division -</w:t>
                              </w:r>
                            </w:p>
                            <w:p w14:paraId="0190F527" w14:textId="77777777" w:rsidR="00163E0E" w:rsidRPr="00924CF3" w:rsidRDefault="00163E0E" w:rsidP="00163E0E">
                              <w:pPr>
                                <w:spacing w:line="263" w:lineRule="exact"/>
                                <w:ind w:right="18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MSIB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WEST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4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02C7F" id="Group 1" o:spid="_x0000_s1026" style="position:absolute;margin-left:54pt;margin-top:23.3pt;width:494.4pt;height:145.35pt;z-index:-251657216;mso-wrap-distance-left:0;mso-wrap-distance-right:0;mso-position-horizontal-relative:page" coordsize="62788,1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">
                <v:shape id="Graphic 2" o:spid="_x0000_s1027" style="position:absolute;left:18926;top:7;width:13;height:5537;visibility:visible;mso-wrap-style:square;v-text-anchor:top" coordsize="1270,55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" path="m,l,553212e" filled="f" strokeweight=".14pt">
                  <v:path arrowok="t"/>
                </v:shape>
                <v:shape id="Graphic 3" o:spid="_x0000_s1028" style="position:absolute;left:18919;width:19;height:5549;visibility:visible;mso-wrap-style:square;v-text-anchor:top" coordsize="1905,55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" path="m1524,l,,,554735r1524,l1524,xe" fillcolor="black" stroked="f">
                  <v:path arrowok="t"/>
                </v:shape>
                <v:shape id="Graphic 4" o:spid="_x0000_s1029" style="position:absolute;left:41896;top:7;width:12;height:5537;visibility:visible;mso-wrap-style:square;v-text-anchor:top" coordsize="1270,55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" path="m,l,553212e" filled="f" strokeweight=".14pt">
                  <v:path arrowok="t"/>
                </v:shape>
                <v:shape id="Graphic 5" o:spid="_x0000_s1030" style="position:absolute;left:41888;width:19;height:5549;visibility:visible;mso-wrap-style:square;v-text-anchor:top" coordsize="1905,55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" path="m1524,l,,,554735r1524,l1524,xe" fillcolor="black" stroked="f">
                  <v:path arrowok="t"/>
                </v:shape>
                <v:shape id="Graphic 6" o:spid="_x0000_s1031" style="position:absolute;left:16195;top:5554;width:12;height:12897;visibility:visible;mso-wrap-style:square;v-text-anchor:top" coordsize="1270,128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" path="m,l,1289557e" filled="f" strokeweight=".14pt">
                  <v:path arrowok="t"/>
                </v:shape>
                <v:shape id="Graphic 7" o:spid="_x0000_s1032" style="position:absolute;left:16187;top:5547;width:19;height:12916;visibility:visible;mso-wrap-style:square;v-text-anchor:top" coordsize="1905,129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" path="m1524,l,,,1291082r1524,l1524,xe" fillcolor="black" stroked="f">
                  <v:path arrowok="t"/>
                </v:shape>
                <v:shape id="Graphic 8" o:spid="_x0000_s1033" style="position:absolute;left:44197;top:5554;width:12;height:12897;visibility:visible;mso-wrap-style:square;v-text-anchor:top" coordsize="1270,128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" path="m,l,1289557e" filled="f" strokeweight=".14pt">
                  <v:path arrowok="t"/>
                </v:shape>
                <v:shape id="Graphic 9" o:spid="_x0000_s1034" style="position:absolute;left:44189;top:5547;width:19;height:12916;visibility:visible;mso-wrap-style:square;v-text-anchor:top" coordsize="1905,129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" path="m1524,l,,,1291082r1524,l1524,xe" fillcolor="black" stroked="f">
                  <v:path arrowok="t"/>
                </v:shape>
                <v:shape id="Graphic 10" o:spid="_x0000_s1035" style="position:absolute;left:7;top:5539;width:62776;height:13;visibility:visible;mso-wrap-style:square;v-text-anchor:top" coordsize="62776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" path="m,l6277356,e" filled="f" strokeweight=".14pt">
                  <v:path arrowok="t"/>
                </v:shape>
                <v:shape id="Graphic 11" o:spid="_x0000_s1036" style="position:absolute;top:5532;width:62788;height:19;visibility:visible;mso-wrap-style:square;v-text-anchor:top" coordsize="627888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" path="m6278880,l,,,1524r6278880,l627888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7" type="#_x0000_t202" style="position:absolute;top:127;width:14822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57D7C2D" w14:textId="77777777" w:rsidR="00163E0E" w:rsidRPr="00924CF3" w:rsidRDefault="00163E0E" w:rsidP="00163E0E">
                        <w:pPr>
                          <w:spacing w:line="252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Contractors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Signature</w:t>
                        </w:r>
                      </w:p>
                    </w:txbxContent>
                  </v:textbox>
                </v:shape>
                <v:shape id="Textbox 13" o:spid="_x0000_s1038" type="#_x0000_t202" style="position:absolute;left:21716;top:127;width:1533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594ABEA" w14:textId="77777777" w:rsidR="00163E0E" w:rsidRPr="00924CF3" w:rsidRDefault="00163E0E" w:rsidP="00163E0E">
                        <w:pPr>
                          <w:spacing w:line="264" w:lineRule="auto"/>
                          <w:ind w:right="18" w:firstLine="127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Initial of Clerk Checking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15"/>
                            <w:sz w:val="24"/>
                            <w:szCs w:val="24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the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14"/>
                            <w:sz w:val="24"/>
                            <w:szCs w:val="24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Bill</w:t>
                        </w:r>
                      </w:p>
                    </w:txbxContent>
                  </v:textbox>
                </v:shape>
                <v:shape id="Textbox 14" o:spid="_x0000_s1039" type="#_x0000_t202" style="position:absolute;left:42086;top:127;width:1404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1EB9444" w14:textId="77777777" w:rsidR="00163E0E" w:rsidRPr="00924CF3" w:rsidRDefault="00163E0E" w:rsidP="00163E0E">
                        <w:pPr>
                          <w:spacing w:line="264" w:lineRule="auto"/>
                          <w:ind w:left="-1" w:right="18"/>
                          <w:jc w:val="center"/>
                          <w:rPr>
                            <w:rFonts w:ascii="Times New Roman" w:hAnsi="Times New Roman" w:cs="Times New Roman"/>
                            <w:sz w:val="23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3"/>
                          </w:rPr>
                          <w:t>J.E./S.E./Asst.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10"/>
                            <w:sz w:val="23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3"/>
                          </w:rPr>
                          <w:t xml:space="preserve">Engineer </w:t>
                        </w:r>
                        <w:r w:rsidRPr="00924CF3">
                          <w:rPr>
                            <w:rFonts w:ascii="Times New Roman" w:hAnsi="Times New Roman" w:cs="Times New Roman"/>
                            <w:sz w:val="23"/>
                          </w:rPr>
                          <w:t>Sub Division -</w:t>
                        </w:r>
                      </w:p>
                      <w:p w14:paraId="45A3A721" w14:textId="77777777" w:rsidR="00163E0E" w:rsidRPr="00924CF3" w:rsidRDefault="00163E0E" w:rsidP="00163E0E">
                        <w:pPr>
                          <w:spacing w:line="263" w:lineRule="exact"/>
                          <w:ind w:left="1" w:right="18"/>
                          <w:jc w:val="center"/>
                          <w:rPr>
                            <w:rFonts w:ascii="Times New Roman" w:hAnsi="Times New Roman" w:cs="Times New Roman"/>
                            <w:sz w:val="23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z w:val="23"/>
                          </w:rPr>
                          <w:t>MSIB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8"/>
                            <w:sz w:val="23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z w:val="23"/>
                          </w:rPr>
                          <w:t>WEST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44"/>
                            <w:sz w:val="23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3"/>
                          </w:rPr>
                          <w:t>Division</w:t>
                        </w:r>
                      </w:p>
                    </w:txbxContent>
                  </v:textbox>
                </v:shape>
                <v:shape id="Textbox 15" o:spid="_x0000_s1040" type="#_x0000_t202" style="position:absolute;left:25137;top:5659;width:8578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EF5DB87" w14:textId="77777777" w:rsidR="00163E0E" w:rsidRPr="00924CF3" w:rsidRDefault="00163E0E" w:rsidP="00163E0E">
                        <w:pPr>
                          <w:spacing w:line="252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Countersigned</w:t>
                        </w:r>
                      </w:p>
                    </w:txbxContent>
                  </v:textbox>
                </v:shape>
                <v:shape id="Textbox 16" o:spid="_x0000_s1041" type="#_x0000_t202" style="position:absolute;left:18192;top:12289;width:22956;height:6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2005386" w14:textId="27E63403" w:rsidR="00163E0E" w:rsidRPr="00924CF3" w:rsidRDefault="00163E0E" w:rsidP="00163E0E">
                        <w:pPr>
                          <w:spacing w:line="264" w:lineRule="auto"/>
                          <w:ind w:left="144" w:right="163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Deputy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 xml:space="preserve">Engineer </w:t>
                        </w:r>
                        <w:r w:rsid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br/>
                        </w:r>
                        <w:r w:rsidRPr="00924CF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Sub Division -</w:t>
                        </w:r>
                      </w:p>
                      <w:p w14:paraId="0190F527" w14:textId="77777777" w:rsidR="00163E0E" w:rsidRPr="00924CF3" w:rsidRDefault="00163E0E" w:rsidP="00163E0E">
                        <w:pPr>
                          <w:spacing w:line="263" w:lineRule="exact"/>
                          <w:ind w:right="18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MSIB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WEST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44"/>
                            <w:sz w:val="24"/>
                            <w:szCs w:val="24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Division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A3A107" w14:textId="77777777" w:rsidR="002252B8" w:rsidRDefault="002252B8">
      <w:r>
        <w:lastRenderedPageBreak/>
        <w:br w:type="page"/>
      </w:r>
    </w:p>
    <w:p w14:paraId="2A1650B6" w14:textId="77777777" w:rsidR="002252B8" w:rsidRDefault="002252B8" w:rsidP="002252B8">
      <w:pPr>
        <w:sectPr w:rsidR="002252B8" w:rsidSect="001351D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B2ABE9" w14:textId="77777777" w:rsidR="002252B8" w:rsidRDefault="002252B8" w:rsidP="002252B8"/>
    <w:p w14:paraId="2E79E5A8" w14:textId="77777777" w:rsidR="002252B8" w:rsidRPr="008726C2" w:rsidRDefault="002252B8" w:rsidP="002252B8">
      <w:pPr>
        <w:rPr>
          <w:rFonts w:ascii="Times New Roman" w:hAnsi="Times New Roman" w:cs="Times New Roman"/>
          <w:sz w:val="24"/>
          <w:szCs w:val="24"/>
        </w:rPr>
      </w:pPr>
      <w:r w:rsidRPr="008726C2">
        <w:rPr>
          <w:rFonts w:ascii="Times New Roman" w:hAnsi="Times New Roman" w:cs="Times New Roman"/>
          <w:sz w:val="24"/>
          <w:szCs w:val="24"/>
        </w:rPr>
        <w:t>Name</w:t>
      </w:r>
      <w:r w:rsidRPr="008726C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26C2">
        <w:rPr>
          <w:rFonts w:ascii="Times New Roman" w:hAnsi="Times New Roman" w:cs="Times New Roman"/>
          <w:sz w:val="24"/>
          <w:szCs w:val="24"/>
        </w:rPr>
        <w:t>of</w:t>
      </w:r>
      <w:r w:rsidRPr="008726C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8726C2">
        <w:rPr>
          <w:rFonts w:ascii="Times New Roman" w:hAnsi="Times New Roman" w:cs="Times New Roman"/>
          <w:sz w:val="24"/>
          <w:szCs w:val="24"/>
        </w:rPr>
        <w:t>Work</w:t>
      </w:r>
      <w:r w:rsidRPr="008726C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26C2">
        <w:rPr>
          <w:rFonts w:ascii="Times New Roman" w:hAnsi="Times New Roman" w:cs="Times New Roman"/>
          <w:spacing w:val="-1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pacing w:val="-1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pacing w:val="-10"/>
          <w:sz w:val="24"/>
          <w:szCs w:val="24"/>
        </w:rPr>
        <w:t xml:space="preserve">   </w:t>
      </w:r>
      <w:r w:rsidRPr="00233D85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Pr="00233D85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233D85">
        <w:rPr>
          <w:rFonts w:ascii="Times New Roman" w:hAnsi="Times New Roman" w:cs="Times New Roman"/>
          <w:b/>
          <w:sz w:val="24"/>
          <w:szCs w:val="24"/>
        </w:rPr>
        <w:t>name_work</w:t>
      </w:r>
      <w:proofErr w:type="spellEnd"/>
      <w:r w:rsidRPr="00233D85">
        <w:rPr>
          <w:rFonts w:ascii="Times New Roman" w:hAnsi="Times New Roman" w:cs="Times New Roman"/>
          <w:b/>
          <w:sz w:val="24"/>
          <w:szCs w:val="24"/>
        </w:rPr>
        <w:t>}}</w:t>
      </w:r>
      <w:r w:rsidRPr="008726C2">
        <w:rPr>
          <w:rFonts w:ascii="Times New Roman" w:hAnsi="Times New Roman" w:cs="Times New Roman"/>
          <w:spacing w:val="-10"/>
          <w:sz w:val="24"/>
          <w:szCs w:val="24"/>
        </w:rPr>
        <w:br/>
      </w:r>
      <w:r w:rsidRPr="008726C2">
        <w:rPr>
          <w:rFonts w:ascii="Times New Roman" w:hAnsi="Times New Roman" w:cs="Times New Roman"/>
          <w:spacing w:val="-10"/>
          <w:sz w:val="24"/>
          <w:szCs w:val="24"/>
        </w:rPr>
        <w:br/>
      </w:r>
      <w:r w:rsidRPr="008726C2">
        <w:rPr>
          <w:rFonts w:ascii="Times New Roman" w:hAnsi="Times New Roman" w:cs="Times New Roman"/>
          <w:spacing w:val="-10"/>
          <w:sz w:val="24"/>
          <w:szCs w:val="24"/>
        </w:rPr>
        <w:br/>
      </w:r>
      <w:r w:rsidRPr="008726C2">
        <w:rPr>
          <w:rFonts w:ascii="Times New Roman" w:hAnsi="Times New Roman" w:cs="Times New Roman"/>
          <w:sz w:val="24"/>
          <w:szCs w:val="24"/>
        </w:rPr>
        <w:t>Name</w:t>
      </w:r>
      <w:r w:rsidRPr="008726C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26C2">
        <w:rPr>
          <w:rFonts w:ascii="Times New Roman" w:hAnsi="Times New Roman" w:cs="Times New Roman"/>
          <w:sz w:val="24"/>
          <w:szCs w:val="24"/>
        </w:rPr>
        <w:t>of</w:t>
      </w:r>
      <w:r w:rsidRPr="008726C2">
        <w:rPr>
          <w:rFonts w:ascii="Times New Roman" w:hAnsi="Times New Roman" w:cs="Times New Roman"/>
          <w:spacing w:val="-2"/>
          <w:sz w:val="24"/>
          <w:szCs w:val="24"/>
        </w:rPr>
        <w:t xml:space="preserve"> Agency: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 xml:space="preserve">   </w:t>
      </w:r>
      <w:r w:rsidRPr="00233D85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Pr="00233D85">
        <w:rPr>
          <w:rFonts w:ascii="Times New Roman" w:hAnsi="Times New Roman" w:cs="Times New Roman"/>
          <w:b/>
          <w:sz w:val="24"/>
          <w:szCs w:val="24"/>
        </w:rPr>
        <w:t>{contractor}}</w:t>
      </w:r>
    </w:p>
    <w:p w14:paraId="156C39F9" w14:textId="77777777" w:rsidR="002252B8" w:rsidRPr="00A60E6C" w:rsidRDefault="002252B8" w:rsidP="002252B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br/>
      </w:r>
    </w:p>
    <w:p w14:paraId="73F8B40F" w14:textId="77777777" w:rsidR="002252B8" w:rsidRDefault="002252B8" w:rsidP="002252B8"/>
    <w:p w14:paraId="2720A2E7" w14:textId="77777777" w:rsidR="002252B8" w:rsidRDefault="002252B8" w:rsidP="002252B8">
      <w:r w:rsidRPr="000B4929">
        <w:t>{{</w:t>
      </w:r>
      <w:proofErr w:type="spellStart"/>
      <w:r w:rsidRPr="000B4929">
        <w:t>abstract_table</w:t>
      </w:r>
      <w:proofErr w:type="spellEnd"/>
      <w:r w:rsidRPr="000B4929">
        <w:t>}}</w:t>
      </w:r>
    </w:p>
    <w:p w14:paraId="352312F6" w14:textId="77777777" w:rsidR="002252B8" w:rsidRDefault="002252B8">
      <w:pPr>
        <w:sectPr w:rsidR="002252B8" w:rsidSect="002252B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42D9984" w14:textId="4B3199FE" w:rsidR="00C05B8C" w:rsidRDefault="002252B8">
      <w:r w:rsidRPr="002252B8">
        <w:lastRenderedPageBreak/>
        <w:t>{{</w:t>
      </w:r>
      <w:proofErr w:type="spellStart"/>
      <w:r w:rsidRPr="002252B8">
        <w:t>excess_saving_statement_table</w:t>
      </w:r>
      <w:proofErr w:type="spellEnd"/>
      <w:r w:rsidRPr="002252B8">
        <w:t>}}</w:t>
      </w:r>
      <w:r w:rsidR="00C05B8C">
        <w:br w:type="page"/>
      </w:r>
    </w:p>
    <w:p w14:paraId="51D2E543" w14:textId="77777777" w:rsidR="002252B8" w:rsidRDefault="002252B8" w:rsidP="00037CBD">
      <w:pPr>
        <w:sectPr w:rsidR="002252B8" w:rsidSect="002252B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BCA7C1D" w14:textId="46D03369" w:rsidR="00A60E6C" w:rsidRDefault="00C05B8C" w:rsidP="00037CBD">
      <w:r w:rsidRPr="00C05B8C">
        <w:lastRenderedPageBreak/>
        <w:t>{{</w:t>
      </w:r>
      <w:proofErr w:type="spellStart"/>
      <w:r w:rsidRPr="00C05B8C">
        <w:t>cement_consumption_statement_table</w:t>
      </w:r>
      <w:proofErr w:type="spellEnd"/>
      <w:r w:rsidRPr="00C05B8C">
        <w:t>}}</w:t>
      </w:r>
    </w:p>
    <w:p w14:paraId="52388859" w14:textId="77777777" w:rsidR="00F14943" w:rsidRDefault="00F14943" w:rsidP="00037CBD"/>
    <w:p w14:paraId="5DD3AD73" w14:textId="77777777" w:rsidR="00F14943" w:rsidRDefault="00F14943" w:rsidP="00037CBD"/>
    <w:p w14:paraId="1CB1FCEE" w14:textId="77777777" w:rsidR="00F14943" w:rsidRDefault="00F14943" w:rsidP="00037CBD"/>
    <w:p w14:paraId="7340FC5E" w14:textId="77777777" w:rsidR="00F14943" w:rsidRDefault="00F14943" w:rsidP="00037CBD"/>
    <w:p w14:paraId="1F1E8E0C" w14:textId="77777777" w:rsidR="00F14943" w:rsidRDefault="00F14943" w:rsidP="00037CBD"/>
    <w:p w14:paraId="723C2B69" w14:textId="77777777" w:rsidR="00F14943" w:rsidRDefault="00F14943" w:rsidP="00037CBD"/>
    <w:p w14:paraId="095A5F2C" w14:textId="77777777" w:rsidR="00F14943" w:rsidRDefault="00F14943" w:rsidP="00037CBD"/>
    <w:p w14:paraId="6B01D08E" w14:textId="77777777" w:rsidR="00F14943" w:rsidRDefault="00F14943" w:rsidP="00037CBD"/>
    <w:p w14:paraId="3FAAD2EB" w14:textId="77777777" w:rsidR="00F14943" w:rsidRDefault="00F14943" w:rsidP="00037CBD"/>
    <w:p w14:paraId="176A5A9D" w14:textId="77777777" w:rsidR="00F14943" w:rsidRDefault="00F14943" w:rsidP="00037CBD"/>
    <w:p w14:paraId="6622F952" w14:textId="77777777" w:rsidR="00F14943" w:rsidRDefault="00F14943" w:rsidP="00F14943">
      <w:r>
        <w:t xml:space="preserve">                                                                                                                                                                                         </w:t>
      </w:r>
    </w:p>
    <w:p w14:paraId="66C3B925" w14:textId="77777777" w:rsidR="00F14943" w:rsidRPr="00F14943" w:rsidRDefault="00F14943" w:rsidP="00037CBD">
      <w:r>
        <w:t xml:space="preserve">                   </w:t>
      </w:r>
    </w:p>
    <w:sectPr w:rsidR="00F14943" w:rsidRPr="00F14943" w:rsidSect="001351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96519" w14:textId="77777777" w:rsidR="00DD6BEB" w:rsidRDefault="00DD6BEB" w:rsidP="00037CBD">
      <w:r>
        <w:separator/>
      </w:r>
    </w:p>
  </w:endnote>
  <w:endnote w:type="continuationSeparator" w:id="0">
    <w:p w14:paraId="25749FB7" w14:textId="77777777" w:rsidR="00DD6BEB" w:rsidRDefault="00DD6BEB" w:rsidP="00037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04BBB" w14:textId="77777777" w:rsidR="00DD6BEB" w:rsidRDefault="00DD6BEB" w:rsidP="00037CBD">
      <w:r>
        <w:separator/>
      </w:r>
    </w:p>
  </w:footnote>
  <w:footnote w:type="continuationSeparator" w:id="0">
    <w:p w14:paraId="5987CF6D" w14:textId="77777777" w:rsidR="00DD6BEB" w:rsidRDefault="00DD6BEB" w:rsidP="00037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0C276A"/>
    <w:multiLevelType w:val="hybridMultilevel"/>
    <w:tmpl w:val="D6CA8A10"/>
    <w:lvl w:ilvl="0" w:tplc="1F86B9EA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00521866">
    <w:abstractNumId w:val="20"/>
  </w:num>
  <w:num w:numId="2" w16cid:durableId="893538557">
    <w:abstractNumId w:val="12"/>
  </w:num>
  <w:num w:numId="3" w16cid:durableId="585503989">
    <w:abstractNumId w:val="10"/>
  </w:num>
  <w:num w:numId="4" w16cid:durableId="996373509">
    <w:abstractNumId w:val="22"/>
  </w:num>
  <w:num w:numId="5" w16cid:durableId="456801231">
    <w:abstractNumId w:val="13"/>
  </w:num>
  <w:num w:numId="6" w16cid:durableId="1905682327">
    <w:abstractNumId w:val="17"/>
  </w:num>
  <w:num w:numId="7" w16cid:durableId="283852815">
    <w:abstractNumId w:val="19"/>
  </w:num>
  <w:num w:numId="8" w16cid:durableId="801970504">
    <w:abstractNumId w:val="9"/>
  </w:num>
  <w:num w:numId="9" w16cid:durableId="1057044937">
    <w:abstractNumId w:val="7"/>
  </w:num>
  <w:num w:numId="10" w16cid:durableId="115954458">
    <w:abstractNumId w:val="6"/>
  </w:num>
  <w:num w:numId="11" w16cid:durableId="1164861954">
    <w:abstractNumId w:val="5"/>
  </w:num>
  <w:num w:numId="12" w16cid:durableId="536501927">
    <w:abstractNumId w:val="4"/>
  </w:num>
  <w:num w:numId="13" w16cid:durableId="729423239">
    <w:abstractNumId w:val="8"/>
  </w:num>
  <w:num w:numId="14" w16cid:durableId="1434472085">
    <w:abstractNumId w:val="3"/>
  </w:num>
  <w:num w:numId="15" w16cid:durableId="214778446">
    <w:abstractNumId w:val="2"/>
  </w:num>
  <w:num w:numId="16" w16cid:durableId="767314381">
    <w:abstractNumId w:val="1"/>
  </w:num>
  <w:num w:numId="17" w16cid:durableId="1691952046">
    <w:abstractNumId w:val="0"/>
  </w:num>
  <w:num w:numId="18" w16cid:durableId="1992441019">
    <w:abstractNumId w:val="15"/>
  </w:num>
  <w:num w:numId="19" w16cid:durableId="1195801333">
    <w:abstractNumId w:val="16"/>
  </w:num>
  <w:num w:numId="20" w16cid:durableId="415060125">
    <w:abstractNumId w:val="21"/>
  </w:num>
  <w:num w:numId="21" w16cid:durableId="1167938946">
    <w:abstractNumId w:val="18"/>
  </w:num>
  <w:num w:numId="22" w16cid:durableId="1864900823">
    <w:abstractNumId w:val="11"/>
  </w:num>
  <w:num w:numId="23" w16cid:durableId="927884461">
    <w:abstractNumId w:val="23"/>
  </w:num>
  <w:num w:numId="24" w16cid:durableId="12666207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EEC"/>
    <w:rsid w:val="00032D72"/>
    <w:rsid w:val="00037CBD"/>
    <w:rsid w:val="000B4929"/>
    <w:rsid w:val="001112D5"/>
    <w:rsid w:val="00122C89"/>
    <w:rsid w:val="001351D3"/>
    <w:rsid w:val="00146BEA"/>
    <w:rsid w:val="00163E0E"/>
    <w:rsid w:val="00194534"/>
    <w:rsid w:val="00211E22"/>
    <w:rsid w:val="002252B8"/>
    <w:rsid w:val="00233D85"/>
    <w:rsid w:val="002A434F"/>
    <w:rsid w:val="00323BD9"/>
    <w:rsid w:val="00361C4E"/>
    <w:rsid w:val="00380159"/>
    <w:rsid w:val="003A26A6"/>
    <w:rsid w:val="003B4E71"/>
    <w:rsid w:val="0045049C"/>
    <w:rsid w:val="00462E0B"/>
    <w:rsid w:val="00494E2D"/>
    <w:rsid w:val="004E016C"/>
    <w:rsid w:val="004E7A83"/>
    <w:rsid w:val="00585FF8"/>
    <w:rsid w:val="005F0B91"/>
    <w:rsid w:val="00645252"/>
    <w:rsid w:val="006D3D74"/>
    <w:rsid w:val="006F5C4E"/>
    <w:rsid w:val="00751A70"/>
    <w:rsid w:val="00757D75"/>
    <w:rsid w:val="007D01B9"/>
    <w:rsid w:val="00800B21"/>
    <w:rsid w:val="0083569A"/>
    <w:rsid w:val="008726C2"/>
    <w:rsid w:val="008D7FDF"/>
    <w:rsid w:val="00924CF3"/>
    <w:rsid w:val="00A60E6C"/>
    <w:rsid w:val="00A70FAD"/>
    <w:rsid w:val="00A9204E"/>
    <w:rsid w:val="00AB68E6"/>
    <w:rsid w:val="00AC1532"/>
    <w:rsid w:val="00BE6EEE"/>
    <w:rsid w:val="00C05B8C"/>
    <w:rsid w:val="00C53DED"/>
    <w:rsid w:val="00C550A0"/>
    <w:rsid w:val="00CA5901"/>
    <w:rsid w:val="00D259CA"/>
    <w:rsid w:val="00D91568"/>
    <w:rsid w:val="00DA015A"/>
    <w:rsid w:val="00DB4321"/>
    <w:rsid w:val="00DC4A12"/>
    <w:rsid w:val="00DD6BEB"/>
    <w:rsid w:val="00DF2144"/>
    <w:rsid w:val="00E168A2"/>
    <w:rsid w:val="00E168C1"/>
    <w:rsid w:val="00EC6C90"/>
    <w:rsid w:val="00F14943"/>
    <w:rsid w:val="00F25E79"/>
    <w:rsid w:val="00F4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2163"/>
  <w15:chartTrackingRefBased/>
  <w15:docId w15:val="{51B755CF-DAEE-4C9D-A403-7C68F2F8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943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14943"/>
    <w:pPr>
      <w:ind w:left="720"/>
      <w:contextualSpacing/>
    </w:pPr>
  </w:style>
  <w:style w:type="paragraph" w:styleId="NoSpacing">
    <w:name w:val="No Spacing"/>
    <w:uiPriority w:val="1"/>
    <w:qFormat/>
    <w:rsid w:val="00F14943"/>
  </w:style>
  <w:style w:type="paragraph" w:customStyle="1" w:styleId="TableParagraph">
    <w:name w:val="Table Paragraph"/>
    <w:basedOn w:val="Normal"/>
    <w:uiPriority w:val="1"/>
    <w:qFormat/>
    <w:rsid w:val="00751A70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163E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A7E474-631F-4737-9390-D22CA9D946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</TotalTime>
  <Pages>9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sakthivel nadar</cp:lastModifiedBy>
  <cp:revision>9</cp:revision>
  <dcterms:created xsi:type="dcterms:W3CDTF">2025-07-19T09:59:00Z</dcterms:created>
  <dcterms:modified xsi:type="dcterms:W3CDTF">2025-09-17T17:58:00Z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