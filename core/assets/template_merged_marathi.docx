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2AD0" w14:textId="68BD7ACA" w:rsidR="00F44EEC" w:rsidRPr="003A26A6" w:rsidRDefault="00F44EEC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Fund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Head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259CA"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r w:rsidR="00D259CA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259C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t>Ref:</w:t>
      </w:r>
    </w:p>
    <w:p w14:paraId="0B004409" w14:textId="38C14904" w:rsidR="00F44EEC" w:rsidRPr="003A26A6" w:rsidRDefault="00D259CA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{{name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}}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t>Office of the Deputy Engineer</w:t>
      </w:r>
    </w:p>
    <w:p w14:paraId="243EB1E9" w14:textId="434D971A" w:rsidR="00F44EEC" w:rsidRPr="003A26A6" w:rsidRDefault="00F44EEC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Constituency </w:t>
      </w:r>
      <w:r w:rsidRPr="003A26A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59CA">
        <w:rPr>
          <w:b/>
          <w:spacing w:val="-2"/>
          <w:w w:val="105"/>
          <w:sz w:val="23"/>
        </w:rPr>
        <w:t>{{constituency}}</w:t>
      </w:r>
      <w:r w:rsidR="00032D72"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D259C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32D72" w:rsidRPr="003A26A6">
        <w:rPr>
          <w:rFonts w:ascii="Times New Roman" w:hAnsi="Times New Roman" w:cs="Times New Roman"/>
          <w:sz w:val="24"/>
          <w:szCs w:val="24"/>
        </w:rPr>
        <w:t>M.S.I.B. WEST Division</w:t>
      </w:r>
    </w:p>
    <w:p w14:paraId="143C0AAB" w14:textId="1222910B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MHADA, Bandra (E),</w:t>
      </w:r>
    </w:p>
    <w:p w14:paraId="5E71FF7C" w14:textId="6F84BE05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Mumbai-400051.</w:t>
      </w:r>
    </w:p>
    <w:p w14:paraId="56632F2F" w14:textId="22C15FCB" w:rsidR="00F44EEC" w:rsidRPr="003A26A6" w:rsidRDefault="00032D72" w:rsidP="00F44EEC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14:paraId="3615F092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To,</w:t>
      </w:r>
    </w:p>
    <w:p w14:paraId="02BAEA5C" w14:textId="1C63A150" w:rsidR="00F44EEC" w:rsidRPr="003A26A6" w:rsidRDefault="00F44EEC" w:rsidP="00F4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6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259CA" w:rsidRPr="00D259CA">
        <w:rPr>
          <w:rFonts w:ascii="Times New Roman" w:hAnsi="Times New Roman" w:cs="Times New Roman"/>
          <w:b/>
          <w:bCs/>
          <w:sz w:val="24"/>
          <w:szCs w:val="24"/>
        </w:rPr>
        <w:t>send_to</w:t>
      </w:r>
      <w:proofErr w:type="spellEnd"/>
      <w:r w:rsidR="00D259CA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57BD6C50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M.S.I.B. WEST Division</w:t>
      </w:r>
    </w:p>
    <w:p w14:paraId="18F12F4E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MHADA, Mumbai.</w:t>
      </w:r>
    </w:p>
    <w:p w14:paraId="77B07F93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491B2C1A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3277CB78" w14:textId="77777777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</w:p>
    <w:p w14:paraId="0EFBD694" w14:textId="6735C993" w:rsidR="00F44EEC" w:rsidRPr="003A26A6" w:rsidRDefault="00F44EEC" w:rsidP="00D259CA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-  Submission of    </w:t>
      </w:r>
      <w:r w:rsidR="00D259CA">
        <w:rPr>
          <w:rFonts w:ascii="Times New Roman" w:hAnsi="Times New Roman" w:cs="Times New Roman"/>
          <w:b/>
          <w:sz w:val="24"/>
          <w:szCs w:val="24"/>
        </w:rPr>
        <w:t>{{</w:t>
      </w:r>
      <w:r w:rsidR="00D259CA" w:rsidRPr="00D259CA">
        <w:rPr>
          <w:rFonts w:ascii="Times New Roman" w:hAnsi="Times New Roman" w:cs="Times New Roman"/>
          <w:b/>
          <w:sz w:val="24"/>
          <w:szCs w:val="24"/>
        </w:rPr>
        <w:t>subject</w:t>
      </w:r>
      <w:r w:rsidR="00D259CA">
        <w:rPr>
          <w:rFonts w:ascii="Times New Roman" w:hAnsi="Times New Roman" w:cs="Times New Roman"/>
          <w:b/>
          <w:sz w:val="24"/>
          <w:szCs w:val="24"/>
        </w:rPr>
        <w:t>}}</w:t>
      </w:r>
    </w:p>
    <w:p w14:paraId="6E6397D2" w14:textId="77777777" w:rsidR="00F44EEC" w:rsidRPr="003A26A6" w:rsidRDefault="00F44EEC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099142A0" w14:textId="15830304" w:rsidR="00F44EEC" w:rsidRPr="003A26A6" w:rsidRDefault="00D259CA" w:rsidP="00F44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24B5A3A2" w14:textId="77777777" w:rsidR="00F44EEC" w:rsidRPr="003A26A6" w:rsidRDefault="00F44EEC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67533778" w14:textId="6821B7E8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Sir,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</w:r>
    </w:p>
    <w:p w14:paraId="7E83EA94" w14:textId="63DE9C65" w:rsidR="00F44EEC" w:rsidRPr="003A26A6" w:rsidRDefault="00F44EEC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I am submitting herewith the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D259CA">
        <w:rPr>
          <w:rFonts w:ascii="Times New Roman" w:hAnsi="Times New Roman" w:cs="Times New Roman"/>
          <w:b/>
          <w:sz w:val="24"/>
          <w:szCs w:val="24"/>
        </w:rPr>
        <w:t>{</w:t>
      </w:r>
      <w:r w:rsidR="00D259CA" w:rsidRPr="00D259CA">
        <w:rPr>
          <w:rFonts w:ascii="Times New Roman" w:hAnsi="Times New Roman" w:cs="Times New Roman"/>
          <w:b/>
          <w:sz w:val="24"/>
          <w:szCs w:val="24"/>
        </w:rPr>
        <w:t>message</w:t>
      </w:r>
      <w:r w:rsidR="00D259CA">
        <w:rPr>
          <w:rFonts w:ascii="Times New Roman" w:hAnsi="Times New Roman" w:cs="Times New Roman"/>
          <w:b/>
          <w:sz w:val="24"/>
          <w:szCs w:val="24"/>
        </w:rPr>
        <w:t>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>of above work along   with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 site statement &amp;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sz w:val="24"/>
          <w:szCs w:val="24"/>
        </w:rPr>
        <w:t>.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259CA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D259CA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proofErr w:type="gramStart"/>
      <w:r w:rsidR="00D259CA">
        <w:rPr>
          <w:rFonts w:ascii="Times New Roman" w:hAnsi="Times New Roman" w:cs="Times New Roman"/>
          <w:b/>
          <w:sz w:val="24"/>
          <w:szCs w:val="24"/>
        </w:rPr>
        <w:t>}}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for making payment to the contractor </w:t>
      </w:r>
    </w:p>
    <w:p w14:paraId="25CB36DD" w14:textId="14AA4649" w:rsidR="004E7A83" w:rsidRPr="003A26A6" w:rsidRDefault="00D259CA" w:rsidP="00F44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{{</w:t>
      </w:r>
      <w:r w:rsidRPr="00D259CA">
        <w:rPr>
          <w:rFonts w:ascii="Times New Roman" w:hAnsi="Times New Roman" w:cs="Times New Roman"/>
          <w:b/>
          <w:sz w:val="24"/>
          <w:szCs w:val="24"/>
        </w:rPr>
        <w:t>contractor</w:t>
      </w:r>
      <w:r>
        <w:rPr>
          <w:rFonts w:ascii="Times New Roman" w:hAnsi="Times New Roman" w:cs="Times New Roman"/>
          <w:b/>
          <w:sz w:val="24"/>
          <w:szCs w:val="24"/>
        </w:rPr>
        <w:t>}}</w:t>
      </w:r>
    </w:p>
    <w:p w14:paraId="000482F2" w14:textId="0473C94C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>Agreement  No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:-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D259CA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D259CA">
        <w:rPr>
          <w:rFonts w:ascii="Times New Roman" w:hAnsi="Times New Roman" w:cs="Times New Roman"/>
          <w:b/>
          <w:sz w:val="24"/>
          <w:szCs w:val="24"/>
        </w:rPr>
        <w:t>agreement_no</w:t>
      </w:r>
      <w:proofErr w:type="spellEnd"/>
      <w:r w:rsidR="00D259CA">
        <w:rPr>
          <w:rFonts w:ascii="Times New Roman" w:hAnsi="Times New Roman" w:cs="Times New Roman"/>
          <w:b/>
          <w:sz w:val="24"/>
          <w:szCs w:val="24"/>
        </w:rPr>
        <w:t>.}}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48203C67" w14:textId="77777777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17BA27FE" w14:textId="77FEE611" w:rsidR="004E7A83" w:rsidRPr="003A26A6" w:rsidRDefault="00032D72" w:rsidP="00F44EEC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br/>
      </w:r>
    </w:p>
    <w:p w14:paraId="5B9D042D" w14:textId="77777777" w:rsidR="004E7A83" w:rsidRPr="003A26A6" w:rsidRDefault="004E7A83" w:rsidP="00F44EEC">
      <w:pPr>
        <w:rPr>
          <w:rFonts w:ascii="Times New Roman" w:hAnsi="Times New Roman" w:cs="Times New Roman"/>
          <w:b/>
          <w:sz w:val="24"/>
          <w:szCs w:val="24"/>
        </w:rPr>
      </w:pPr>
    </w:p>
    <w:p w14:paraId="31B62870" w14:textId="77777777" w:rsidR="004E7A83" w:rsidRPr="003A26A6" w:rsidRDefault="004E7A83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The budget provision for the year                                                 is </w:t>
      </w:r>
      <w:proofErr w:type="gramStart"/>
      <w:r w:rsidRPr="00757D75">
        <w:rPr>
          <w:rFonts w:ascii="Times New Roman" w:hAnsi="Times New Roman" w:cs="Times New Roman"/>
          <w:bCs/>
          <w:sz w:val="24"/>
          <w:szCs w:val="24"/>
        </w:rPr>
        <w:t xml:space="preserve">Rs </w:t>
      </w:r>
      <w:r w:rsidRPr="003A2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3A0E5B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57F58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314FB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BBFF" w14:textId="62AF2194" w:rsidR="004E7A83" w:rsidRPr="003A26A6" w:rsidRDefault="004E7A83" w:rsidP="00032D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037CBD" w:rsidRPr="003A26A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A26A6">
        <w:rPr>
          <w:rFonts w:ascii="Times New Roman" w:hAnsi="Times New Roman" w:cs="Times New Roman"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>Yours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>faithfully,</w:t>
      </w:r>
    </w:p>
    <w:p w14:paraId="2B11052C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00332A" w14:textId="77777777" w:rsidR="004E7A83" w:rsidRPr="003A26A6" w:rsidRDefault="004E7A83" w:rsidP="004E7A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EE758" w14:textId="22DB90F4" w:rsidR="00037CBD" w:rsidRPr="003A26A6" w:rsidRDefault="004E7A83" w:rsidP="003A26A6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</w:p>
    <w:p w14:paraId="54FDEDD7" w14:textId="0C46C2AD" w:rsidR="004E7A83" w:rsidRPr="003A26A6" w:rsidRDefault="00037CBD" w:rsidP="00037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sz w:val="24"/>
          <w:szCs w:val="24"/>
        </w:rPr>
        <w:t>d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>eputy</w:t>
      </w:r>
      <w:r w:rsidR="00757D75">
        <w:rPr>
          <w:rFonts w:ascii="Times New Roman" w:hAnsi="Times New Roman" w:cs="Times New Roman"/>
          <w:b/>
          <w:sz w:val="24"/>
          <w:szCs w:val="24"/>
        </w:rPr>
        <w:t>_e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>ngineer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C9A26E6" w14:textId="32F7E07E" w:rsidR="00037CBD" w:rsidRPr="003A26A6" w:rsidRDefault="004E7A83" w:rsidP="004E7A83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M.S.I.B.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WEST  </w:t>
      </w:r>
      <w:r w:rsidR="00037CBD" w:rsidRPr="003A26A6">
        <w:rPr>
          <w:rFonts w:ascii="Times New Roman" w:hAnsi="Times New Roman" w:cs="Times New Roman"/>
          <w:sz w:val="24"/>
          <w:szCs w:val="24"/>
        </w:rPr>
        <w:t>Division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CB4E58" w14:textId="0F74532B" w:rsidR="00361C4E" w:rsidRPr="003A26A6" w:rsidRDefault="00037CBD" w:rsidP="00361C4E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MHADA, Mumbai.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4E7A83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361C4E" w:rsidRPr="003A26A6">
        <w:rPr>
          <w:rFonts w:ascii="Times New Roman" w:hAnsi="Times New Roman" w:cs="Times New Roman"/>
          <w:sz w:val="24"/>
          <w:szCs w:val="24"/>
        </w:rPr>
        <w:t xml:space="preserve">D.A.:     </w:t>
      </w:r>
      <w:proofErr w:type="spellStart"/>
      <w:r w:rsidR="00361C4E"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="00361C4E" w:rsidRPr="003A26A6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3C895219" w14:textId="77777777" w:rsidR="00361C4E" w:rsidRPr="003A26A6" w:rsidRDefault="00361C4E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U.S.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R.Statement</w:t>
      </w:r>
      <w:proofErr w:type="spellEnd"/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7B1F5189" w14:textId="77777777" w:rsidR="00361C4E" w:rsidRPr="003A26A6" w:rsidRDefault="00361C4E" w:rsidP="00F44EE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Certificate of Water Connections</w:t>
      </w:r>
    </w:p>
    <w:p w14:paraId="520AB869" w14:textId="37ECF238" w:rsidR="00032D72" w:rsidRPr="003A26A6" w:rsidRDefault="00361C4E" w:rsidP="00361C4E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Certificate of Test Report</w:t>
      </w:r>
      <w:r w:rsidR="004E7A83" w:rsidRPr="003A26A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57D75">
        <w:rPr>
          <w:rFonts w:ascii="Times New Roman" w:hAnsi="Times New Roman" w:cs="Times New Roman"/>
          <w:b/>
          <w:sz w:val="24"/>
          <w:szCs w:val="24"/>
        </w:rPr>
        <w:br/>
      </w:r>
    </w:p>
    <w:p w14:paraId="4FC424E8" w14:textId="77777777" w:rsidR="00032D72" w:rsidRPr="003A26A6" w:rsidRDefault="00032D72" w:rsidP="00361C4E">
      <w:pPr>
        <w:rPr>
          <w:rFonts w:ascii="Times New Roman" w:hAnsi="Times New Roman" w:cs="Times New Roman"/>
          <w:b/>
          <w:sz w:val="24"/>
          <w:szCs w:val="24"/>
        </w:rPr>
      </w:pPr>
    </w:p>
    <w:p w14:paraId="7B87E768" w14:textId="26A67DAB" w:rsidR="00361C4E" w:rsidRPr="003A26A6" w:rsidRDefault="00361C4E" w:rsidP="00361C4E">
      <w:pPr>
        <w:rPr>
          <w:rFonts w:ascii="Times New Roman" w:hAnsi="Times New Roman" w:cs="Times New Roman"/>
          <w:b/>
          <w:sz w:val="24"/>
          <w:szCs w:val="24"/>
        </w:rPr>
      </w:pPr>
    </w:p>
    <w:p w14:paraId="27C57DB0" w14:textId="1198BC12" w:rsidR="00361C4E" w:rsidRPr="003A26A6" w:rsidRDefault="00361C4E" w:rsidP="00361C4E">
      <w:pPr>
        <w:jc w:val="both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lastRenderedPageBreak/>
        <w:t xml:space="preserve">Fund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Head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r w:rsidR="00757D75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   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</w:t>
      </w:r>
      <w:r w:rsidR="003A26A6" w:rsidRPr="003A26A6">
        <w:rPr>
          <w:rFonts w:ascii="Times New Roman" w:hAnsi="Times New Roman" w:cs="Times New Roman"/>
          <w:sz w:val="24"/>
          <w:szCs w:val="24"/>
        </w:rPr>
        <w:t>R</w:t>
      </w:r>
      <w:r w:rsidRPr="003A26A6">
        <w:rPr>
          <w:rFonts w:ascii="Times New Roman" w:hAnsi="Times New Roman" w:cs="Times New Roman"/>
          <w:sz w:val="24"/>
          <w:szCs w:val="24"/>
        </w:rPr>
        <w:t xml:space="preserve">ef: </w:t>
      </w:r>
    </w:p>
    <w:p w14:paraId="08124131" w14:textId="6237684F" w:rsidR="00032D72" w:rsidRPr="003A26A6" w:rsidRDefault="00361C4E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{{name</w:t>
      </w:r>
      <w:proofErr w:type="gramStart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A26A6" w:rsidRPr="003A26A6">
        <w:rPr>
          <w:rFonts w:ascii="Times New Roman" w:hAnsi="Times New Roman" w:cs="Times New Roman"/>
          <w:sz w:val="24"/>
          <w:szCs w:val="24"/>
        </w:rPr>
        <w:t>Office of the Executive Engineer</w:t>
      </w:r>
    </w:p>
    <w:p w14:paraId="3F5BA894" w14:textId="47AAC92C" w:rsidR="00032D72" w:rsidRPr="003A26A6" w:rsidRDefault="00032D72" w:rsidP="00032D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Constituency </w:t>
      </w:r>
      <w:r w:rsidRPr="003A26A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D75">
        <w:rPr>
          <w:b/>
          <w:spacing w:val="-2"/>
          <w:w w:val="105"/>
          <w:sz w:val="23"/>
        </w:rPr>
        <w:t>{{constituency}}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3A26A6" w:rsidRPr="003A26A6">
        <w:rPr>
          <w:rFonts w:ascii="Times New Roman" w:hAnsi="Times New Roman" w:cs="Times New Roman"/>
          <w:sz w:val="24"/>
          <w:szCs w:val="24"/>
        </w:rPr>
        <w:t>M.S.I.B. WEST Division</w:t>
      </w:r>
    </w:p>
    <w:p w14:paraId="0CCF708C" w14:textId="2049E118" w:rsidR="00F44EEC" w:rsidRPr="003A26A6" w:rsidRDefault="003A26A6" w:rsidP="003A26A6">
      <w:pPr>
        <w:tabs>
          <w:tab w:val="left" w:pos="6375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MHADA, Bandra (E),</w:t>
      </w:r>
    </w:p>
    <w:p w14:paraId="0D1D6455" w14:textId="22228559" w:rsidR="00F44EEC" w:rsidRPr="003A26A6" w:rsidRDefault="003A26A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Mumbai-400051.</w:t>
      </w:r>
    </w:p>
    <w:p w14:paraId="3B9ED092" w14:textId="7DB7E80D" w:rsidR="005F0B91" w:rsidRPr="003A26A6" w:rsidRDefault="003A26A6" w:rsidP="005F0B91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3A26A6">
        <w:rPr>
          <w:rFonts w:ascii="Times New Roman" w:hAnsi="Times New Roman" w:cs="Times New Roman"/>
          <w:sz w:val="24"/>
          <w:szCs w:val="24"/>
        </w:rPr>
        <w:t>ate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br/>
      </w:r>
      <w:r w:rsidR="005F0B91" w:rsidRPr="003A26A6">
        <w:rPr>
          <w:rFonts w:ascii="Times New Roman" w:hAnsi="Times New Roman" w:cs="Times New Roman"/>
          <w:sz w:val="24"/>
          <w:szCs w:val="24"/>
        </w:rPr>
        <w:t>To</w:t>
      </w:r>
      <w:r w:rsidRPr="003A26A6">
        <w:rPr>
          <w:rFonts w:ascii="Times New Roman" w:hAnsi="Times New Roman" w:cs="Times New Roman"/>
          <w:sz w:val="24"/>
          <w:szCs w:val="24"/>
        </w:rPr>
        <w:t>,</w:t>
      </w:r>
    </w:p>
    <w:p w14:paraId="5A2E5380" w14:textId="50D910ED" w:rsidR="005F0B91" w:rsidRPr="003A26A6" w:rsidRDefault="00757D75" w:rsidP="005F0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D259CA">
        <w:rPr>
          <w:rFonts w:ascii="Times New Roman" w:hAnsi="Times New Roman" w:cs="Times New Roman"/>
          <w:b/>
          <w:bCs/>
          <w:sz w:val="24"/>
          <w:szCs w:val="24"/>
        </w:rPr>
        <w:t>send_to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5F0B91" w:rsidRPr="003A26A6">
        <w:rPr>
          <w:rFonts w:ascii="Times New Roman" w:hAnsi="Times New Roman" w:cs="Times New Roman"/>
          <w:sz w:val="24"/>
          <w:szCs w:val="24"/>
        </w:rPr>
        <w:t>M.S.I. Board, Mumbai.</w:t>
      </w:r>
    </w:p>
    <w:p w14:paraId="3E463A6E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73C5B24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51812B00" w14:textId="77777777" w:rsidR="00F44EEC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E5A5AB4" w14:textId="5E26C363" w:rsidR="00DB4321" w:rsidRPr="003A26A6" w:rsidRDefault="00DB4321" w:rsidP="00757D75">
      <w:pPr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A26A6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-     Submission 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subject</w:t>
      </w:r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5B566E9A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6413CC37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668E5084" w14:textId="77777777" w:rsidR="004E016C" w:rsidRPr="003A26A6" w:rsidRDefault="004E016C" w:rsidP="004E016C">
      <w:pPr>
        <w:rPr>
          <w:rFonts w:ascii="Times New Roman" w:hAnsi="Times New Roman" w:cs="Times New Roman"/>
          <w:sz w:val="24"/>
          <w:szCs w:val="24"/>
        </w:rPr>
      </w:pPr>
    </w:p>
    <w:p w14:paraId="7CB3BF6D" w14:textId="3AFBB455" w:rsidR="004E016C" w:rsidRPr="003A26A6" w:rsidRDefault="00AB68E6" w:rsidP="004E016C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>Sir,</w:t>
      </w:r>
      <w:r w:rsidR="003A26A6" w:rsidRPr="003A26A6">
        <w:rPr>
          <w:rFonts w:ascii="Times New Roman" w:hAnsi="Times New Roman" w:cs="Times New Roman"/>
          <w:sz w:val="24"/>
          <w:szCs w:val="24"/>
        </w:rPr>
        <w:br/>
      </w:r>
    </w:p>
    <w:p w14:paraId="7FCADBAA" w14:textId="77777777" w:rsidR="00757D75" w:rsidRDefault="00AB68E6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I am submitting herewith the 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proofErr w:type="gramEnd"/>
      <w:r w:rsidR="00757D75">
        <w:rPr>
          <w:rFonts w:ascii="Times New Roman" w:hAnsi="Times New Roman" w:cs="Times New Roman"/>
          <w:b/>
          <w:sz w:val="24"/>
          <w:szCs w:val="24"/>
        </w:rPr>
        <w:t>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message</w:t>
      </w:r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of above work along   with   site statement </w:t>
      </w:r>
    </w:p>
    <w:p w14:paraId="16C3B2E2" w14:textId="17534F66" w:rsidR="00AB68E6" w:rsidRPr="003A26A6" w:rsidRDefault="00AB68E6" w:rsidP="00032D72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&amp;     </w:t>
      </w:r>
      <w:r w:rsidR="0075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sz w:val="24"/>
          <w:szCs w:val="24"/>
        </w:rPr>
        <w:t xml:space="preserve">.   </w:t>
      </w:r>
      <w:proofErr w:type="gramStart"/>
      <w:r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57D75" w:rsidRPr="003A26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proofErr w:type="gramStart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      for making payment to the contractor </w:t>
      </w:r>
    </w:p>
    <w:p w14:paraId="6CB24C5C" w14:textId="1E531A91" w:rsidR="00AB68E6" w:rsidRPr="003A26A6" w:rsidRDefault="00AB68E6" w:rsidP="00032D72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r w:rsidR="00757D75" w:rsidRPr="00D259CA">
        <w:rPr>
          <w:rFonts w:ascii="Times New Roman" w:hAnsi="Times New Roman" w:cs="Times New Roman"/>
          <w:b/>
          <w:sz w:val="24"/>
          <w:szCs w:val="24"/>
        </w:rPr>
        <w:t>contractor</w:t>
      </w:r>
      <w:r w:rsidR="00757D75">
        <w:rPr>
          <w:rFonts w:ascii="Times New Roman" w:hAnsi="Times New Roman" w:cs="Times New Roman"/>
          <w:b/>
          <w:sz w:val="24"/>
          <w:szCs w:val="24"/>
        </w:rPr>
        <w:t>}}</w:t>
      </w:r>
    </w:p>
    <w:p w14:paraId="0F285179" w14:textId="6A6E11B0" w:rsidR="00AB68E6" w:rsidRPr="003A26A6" w:rsidRDefault="00AB68E6" w:rsidP="00032D72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6A6">
        <w:rPr>
          <w:rFonts w:ascii="Times New Roman" w:hAnsi="Times New Roman" w:cs="Times New Roman"/>
          <w:sz w:val="24"/>
          <w:szCs w:val="24"/>
        </w:rPr>
        <w:t>Agreement  No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:-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>
        <w:rPr>
          <w:rFonts w:ascii="Times New Roman" w:hAnsi="Times New Roman" w:cs="Times New Roman"/>
          <w:b/>
          <w:sz w:val="24"/>
          <w:szCs w:val="24"/>
        </w:rPr>
        <w:t>agreement_no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.}}</w:t>
      </w:r>
      <w:r w:rsidR="00757D75"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CA3FBD" w14:textId="77777777" w:rsidR="00AB68E6" w:rsidRPr="003A26A6" w:rsidRDefault="00AB68E6" w:rsidP="004E016C">
      <w:pPr>
        <w:rPr>
          <w:rFonts w:ascii="Times New Roman" w:hAnsi="Times New Roman" w:cs="Times New Roman"/>
          <w:sz w:val="24"/>
          <w:szCs w:val="24"/>
        </w:rPr>
      </w:pPr>
    </w:p>
    <w:p w14:paraId="21FBF2A7" w14:textId="77777777" w:rsidR="004E016C" w:rsidRPr="003A26A6" w:rsidRDefault="004E016C" w:rsidP="00DB4321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998C4F6" w14:textId="77777777" w:rsidR="004E016C" w:rsidRPr="003A26A6" w:rsidRDefault="004E016C" w:rsidP="00757D75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4C8F878" w14:textId="179CDE0A" w:rsidR="00DB4321" w:rsidRPr="003A26A6" w:rsidRDefault="00DB4321" w:rsidP="003A26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0EB09" w14:textId="77777777" w:rsidR="00AB68E6" w:rsidRPr="003A26A6" w:rsidRDefault="00AB68E6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 xml:space="preserve">The budget provision for the year                                                 is </w:t>
      </w:r>
      <w:proofErr w:type="gramStart"/>
      <w:r w:rsidRPr="00757D75">
        <w:rPr>
          <w:rFonts w:ascii="Times New Roman" w:hAnsi="Times New Roman" w:cs="Times New Roman"/>
          <w:bCs/>
          <w:sz w:val="24"/>
          <w:szCs w:val="24"/>
        </w:rPr>
        <w:t>Rs .</w:t>
      </w:r>
      <w:proofErr w:type="gramEnd"/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759123" w14:textId="77777777" w:rsidR="00DB4321" w:rsidRPr="003A26A6" w:rsidRDefault="00DB4321" w:rsidP="00F44EEC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64DAF87" w14:textId="77777777" w:rsidR="00A9204E" w:rsidRPr="003A26A6" w:rsidRDefault="00F44EEC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49D2EF03" w14:textId="77777777" w:rsidR="00AB68E6" w:rsidRPr="003A26A6" w:rsidRDefault="00AB68E6" w:rsidP="00032D72">
      <w:pPr>
        <w:rPr>
          <w:rFonts w:ascii="Times New Roman" w:hAnsi="Times New Roman" w:cs="Times New Roman"/>
          <w:sz w:val="24"/>
          <w:szCs w:val="24"/>
        </w:rPr>
      </w:pPr>
    </w:p>
    <w:p w14:paraId="3C2827F2" w14:textId="34FF06B8" w:rsidR="00AB68E6" w:rsidRPr="003A26A6" w:rsidRDefault="00AB68E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</w:t>
      </w:r>
      <w:r w:rsidRPr="003A26A6">
        <w:rPr>
          <w:rFonts w:ascii="Times New Roman" w:hAnsi="Times New Roman" w:cs="Times New Roman"/>
          <w:sz w:val="24"/>
          <w:szCs w:val="24"/>
        </w:rPr>
        <w:t>Yours faithfully</w:t>
      </w:r>
      <w:r w:rsidR="00032D72" w:rsidRPr="003A26A6">
        <w:rPr>
          <w:rFonts w:ascii="Times New Roman" w:hAnsi="Times New Roman" w:cs="Times New Roman"/>
          <w:sz w:val="24"/>
          <w:szCs w:val="24"/>
        </w:rPr>
        <w:t>,</w:t>
      </w:r>
      <w:r w:rsidR="00032D72" w:rsidRPr="003A26A6">
        <w:rPr>
          <w:rFonts w:ascii="Times New Roman" w:hAnsi="Times New Roman" w:cs="Times New Roman"/>
          <w:sz w:val="24"/>
          <w:szCs w:val="24"/>
        </w:rPr>
        <w:br/>
      </w:r>
    </w:p>
    <w:p w14:paraId="6B91514B" w14:textId="77777777" w:rsidR="00AB68E6" w:rsidRPr="003A26A6" w:rsidRDefault="00AB68E6" w:rsidP="00F44EEC">
      <w:pPr>
        <w:ind w:left="2160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35F750F2" w14:textId="65940EED" w:rsidR="00AB68E6" w:rsidRPr="003A26A6" w:rsidRDefault="00757D75" w:rsidP="00757D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Pr="003A26A6">
        <w:rPr>
          <w:rFonts w:ascii="Times New Roman" w:hAnsi="Times New Roman" w:cs="Times New Roman"/>
          <w:b/>
          <w:sz w:val="24"/>
          <w:szCs w:val="24"/>
        </w:rPr>
        <w:t>eputy</w:t>
      </w:r>
      <w:r>
        <w:rPr>
          <w:rFonts w:ascii="Times New Roman" w:hAnsi="Times New Roman" w:cs="Times New Roman"/>
          <w:b/>
          <w:sz w:val="24"/>
          <w:szCs w:val="24"/>
        </w:rPr>
        <w:t>_e</w:t>
      </w:r>
      <w:r w:rsidRPr="003A26A6">
        <w:rPr>
          <w:rFonts w:ascii="Times New Roman" w:hAnsi="Times New Roman" w:cs="Times New Roman"/>
          <w:b/>
          <w:sz w:val="24"/>
          <w:szCs w:val="24"/>
        </w:rPr>
        <w:t>ngineer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M.S.I.B. WEST Division </w:t>
      </w:r>
    </w:p>
    <w:p w14:paraId="6A764354" w14:textId="54DBA3D7" w:rsidR="00AB68E6" w:rsidRPr="003A26A6" w:rsidRDefault="00AB68E6" w:rsidP="00032D7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MHADA, Mumbai</w:t>
      </w:r>
    </w:p>
    <w:p w14:paraId="5601D717" w14:textId="549A20E6" w:rsidR="00AB68E6" w:rsidRPr="003A26A6" w:rsidRDefault="00AB68E6" w:rsidP="00AB68E6">
      <w:pPr>
        <w:rPr>
          <w:rFonts w:ascii="Times New Roman" w:hAnsi="Times New Roman" w:cs="Times New Roman"/>
          <w:b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D.A.: </w:t>
      </w:r>
      <w:proofErr w:type="spellStart"/>
      <w:r w:rsidRPr="003A26A6">
        <w:rPr>
          <w:rFonts w:ascii="Times New Roman" w:hAnsi="Times New Roman" w:cs="Times New Roman"/>
          <w:sz w:val="24"/>
          <w:szCs w:val="24"/>
        </w:rPr>
        <w:t>M.B.No</w:t>
      </w:r>
      <w:proofErr w:type="spellEnd"/>
      <w:r w:rsidRPr="003A26A6">
        <w:rPr>
          <w:rFonts w:ascii="Times New Roman" w:hAnsi="Times New Roman" w:cs="Times New Roman"/>
          <w:b/>
          <w:sz w:val="24"/>
          <w:szCs w:val="24"/>
        </w:rPr>
        <w:t xml:space="preserve">.   </w:t>
      </w:r>
      <w:r w:rsidR="00757D7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757D75" w:rsidRPr="00D259CA">
        <w:rPr>
          <w:rFonts w:ascii="Times New Roman" w:hAnsi="Times New Roman" w:cs="Times New Roman"/>
          <w:b/>
          <w:sz w:val="24"/>
          <w:szCs w:val="24"/>
        </w:rPr>
        <w:t>mb_no</w:t>
      </w:r>
      <w:proofErr w:type="spellEnd"/>
      <w:r w:rsidR="00757D75">
        <w:rPr>
          <w:rFonts w:ascii="Times New Roman" w:hAnsi="Times New Roman" w:cs="Times New Roman"/>
          <w:b/>
          <w:sz w:val="24"/>
          <w:szCs w:val="24"/>
        </w:rPr>
        <w:t>}}</w:t>
      </w:r>
      <w:r w:rsidR="00757D75" w:rsidRPr="003A26A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FA56493" w14:textId="2C82D3FF" w:rsidR="00AB68E6" w:rsidRPr="003A26A6" w:rsidRDefault="00032D72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8E6" w:rsidRPr="003A26A6">
        <w:rPr>
          <w:rFonts w:ascii="Times New Roman" w:hAnsi="Times New Roman" w:cs="Times New Roman"/>
          <w:sz w:val="24"/>
          <w:szCs w:val="24"/>
        </w:rPr>
        <w:t>U.S.</w:t>
      </w:r>
      <w:proofErr w:type="gramStart"/>
      <w:r w:rsidR="00AB68E6" w:rsidRPr="003A26A6">
        <w:rPr>
          <w:rFonts w:ascii="Times New Roman" w:hAnsi="Times New Roman" w:cs="Times New Roman"/>
          <w:sz w:val="24"/>
          <w:szCs w:val="24"/>
        </w:rPr>
        <w:t>R.Statement</w:t>
      </w:r>
      <w:proofErr w:type="spellEnd"/>
      <w:proofErr w:type="gramEnd"/>
      <w:r w:rsidR="00AB68E6" w:rsidRPr="003A2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01F5D" w14:textId="3568B482" w:rsidR="00AB68E6" w:rsidRPr="003A26A6" w:rsidRDefault="00032D72" w:rsidP="00AB68E6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="00AB68E6" w:rsidRPr="003A26A6">
        <w:rPr>
          <w:rFonts w:ascii="Times New Roman" w:hAnsi="Times New Roman" w:cs="Times New Roman"/>
          <w:sz w:val="24"/>
          <w:szCs w:val="24"/>
        </w:rPr>
        <w:t xml:space="preserve"> Certificate of Water Connections</w:t>
      </w:r>
    </w:p>
    <w:p w14:paraId="309002F6" w14:textId="7D5B0661" w:rsidR="00037CBD" w:rsidRPr="003A26A6" w:rsidRDefault="00751A70" w:rsidP="00037CBD">
      <w:pPr>
        <w:rPr>
          <w:rFonts w:ascii="Times New Roman" w:hAnsi="Times New Roman" w:cs="Times New Roman"/>
          <w:sz w:val="24"/>
          <w:szCs w:val="24"/>
        </w:rPr>
        <w:sectPr w:rsidR="00037CBD" w:rsidRPr="003A26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A26A6">
        <w:rPr>
          <w:rFonts w:ascii="Times New Roman" w:hAnsi="Times New Roman" w:cs="Times New Roman"/>
          <w:sz w:val="24"/>
          <w:szCs w:val="24"/>
        </w:rPr>
        <w:t xml:space="preserve"> </w:t>
      </w:r>
      <w:r w:rsidR="00032D72" w:rsidRPr="003A26A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26A6">
        <w:rPr>
          <w:rFonts w:ascii="Times New Roman" w:hAnsi="Times New Roman" w:cs="Times New Roman"/>
          <w:sz w:val="24"/>
          <w:szCs w:val="24"/>
        </w:rPr>
        <w:t>Certificate of Test Re</w:t>
      </w:r>
      <w:r w:rsidR="00032D72" w:rsidRPr="003A26A6">
        <w:rPr>
          <w:rFonts w:ascii="Times New Roman" w:hAnsi="Times New Roman" w:cs="Times New Roman"/>
          <w:sz w:val="24"/>
          <w:szCs w:val="24"/>
        </w:rPr>
        <w:t>port</w:t>
      </w:r>
    </w:p>
    <w:p w14:paraId="1FCE587B" w14:textId="0CE1BD31" w:rsidR="00F14943" w:rsidRPr="003A26A6" w:rsidRDefault="00032D72" w:rsidP="00751A70">
      <w:pPr>
        <w:rPr>
          <w:rFonts w:ascii="Times New Roman" w:hAnsi="Times New Roman" w:cs="Times New Roman"/>
          <w:sz w:val="24"/>
          <w:szCs w:val="24"/>
        </w:rPr>
      </w:pPr>
      <w:r w:rsidRPr="003A26A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pPr w:leftFromText="180" w:rightFromText="180" w:vertAnchor="page" w:horzAnchor="margin" w:tblpXSpec="center" w:tblpY="616"/>
        <w:tblW w:w="100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172"/>
        <w:gridCol w:w="1511"/>
        <w:gridCol w:w="1015"/>
        <w:gridCol w:w="1594"/>
        <w:gridCol w:w="2007"/>
      </w:tblGrid>
      <w:tr w:rsidR="00751A70" w14:paraId="66C07373" w14:textId="77777777" w:rsidTr="00BE6EEE">
        <w:trPr>
          <w:trHeight w:val="315"/>
        </w:trPr>
        <w:tc>
          <w:tcPr>
            <w:tcW w:w="1707" w:type="dxa"/>
          </w:tcPr>
          <w:p w14:paraId="4A253A9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146109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47F676B9" w14:textId="77777777" w:rsidR="00751A70" w:rsidRDefault="00751A70" w:rsidP="000F585E">
            <w:pPr>
              <w:pStyle w:val="TableParagraph"/>
              <w:spacing w:line="223" w:lineRule="exact"/>
              <w:ind w:left="36"/>
              <w:rPr>
                <w:sz w:val="20"/>
              </w:rPr>
            </w:pPr>
            <w:proofErr w:type="gramStart"/>
            <w:r>
              <w:rPr>
                <w:sz w:val="20"/>
              </w:rPr>
              <w:t>Division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607" w:type="dxa"/>
            <w:gridSpan w:val="2"/>
          </w:tcPr>
          <w:p w14:paraId="55356E33" w14:textId="77777777" w:rsidR="00751A70" w:rsidRDefault="00751A70" w:rsidP="000F585E">
            <w:pPr>
              <w:pStyle w:val="TableParagraph"/>
              <w:spacing w:line="223" w:lineRule="exact"/>
              <w:ind w:left="39"/>
              <w:rPr>
                <w:sz w:val="20"/>
              </w:rPr>
            </w:pPr>
            <w:r>
              <w:rPr>
                <w:sz w:val="20"/>
              </w:rPr>
              <w:t>MSIB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007" w:type="dxa"/>
          </w:tcPr>
          <w:p w14:paraId="7DD16FF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C26D5B3" w14:textId="77777777" w:rsidTr="00BE6EEE">
        <w:trPr>
          <w:trHeight w:val="532"/>
        </w:trPr>
        <w:tc>
          <w:tcPr>
            <w:tcW w:w="1707" w:type="dxa"/>
          </w:tcPr>
          <w:p w14:paraId="0019E93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7D14555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bottom w:val="double" w:sz="8" w:space="0" w:color="000000"/>
            </w:tcBorders>
          </w:tcPr>
          <w:p w14:paraId="101AE891" w14:textId="77777777" w:rsidR="00751A70" w:rsidRDefault="00751A70" w:rsidP="000F585E">
            <w:pPr>
              <w:pStyle w:val="TableParagraph"/>
              <w:spacing w:before="135"/>
              <w:ind w:left="36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607" w:type="dxa"/>
            <w:gridSpan w:val="2"/>
            <w:tcBorders>
              <w:bottom w:val="double" w:sz="8" w:space="0" w:color="000000"/>
            </w:tcBorders>
          </w:tcPr>
          <w:p w14:paraId="7358AA76" w14:textId="77777777" w:rsidR="00751A70" w:rsidRDefault="00751A70" w:rsidP="000F585E">
            <w:pPr>
              <w:pStyle w:val="TableParagraph"/>
              <w:spacing w:before="135"/>
              <w:ind w:left="39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2007" w:type="dxa"/>
            <w:tcBorders>
              <w:bottom w:val="double" w:sz="8" w:space="0" w:color="000000"/>
            </w:tcBorders>
          </w:tcPr>
          <w:p w14:paraId="2B905C0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08B22D68" w14:textId="77777777" w:rsidTr="00BE6EEE">
        <w:trPr>
          <w:trHeight w:val="193"/>
        </w:trPr>
        <w:tc>
          <w:tcPr>
            <w:tcW w:w="1707" w:type="dxa"/>
          </w:tcPr>
          <w:p w14:paraId="58E12278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171" w:type="dxa"/>
          </w:tcPr>
          <w:p w14:paraId="4FF44BC1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11" w:type="dxa"/>
            <w:tcBorders>
              <w:top w:val="double" w:sz="8" w:space="0" w:color="000000"/>
            </w:tcBorders>
          </w:tcPr>
          <w:p w14:paraId="6A0B161C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014" w:type="dxa"/>
            <w:tcBorders>
              <w:top w:val="double" w:sz="8" w:space="0" w:color="000000"/>
            </w:tcBorders>
          </w:tcPr>
          <w:p w14:paraId="465C18B2" w14:textId="77777777" w:rsidR="00751A70" w:rsidRDefault="00751A70" w:rsidP="000F585E">
            <w:pPr>
              <w:pStyle w:val="TableParagraph"/>
              <w:spacing w:line="206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593" w:type="dxa"/>
            <w:tcBorders>
              <w:top w:val="double" w:sz="8" w:space="0" w:color="000000"/>
            </w:tcBorders>
          </w:tcPr>
          <w:p w14:paraId="562C4D6A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007" w:type="dxa"/>
            <w:tcBorders>
              <w:top w:val="double" w:sz="8" w:space="0" w:color="000000"/>
            </w:tcBorders>
          </w:tcPr>
          <w:p w14:paraId="7CA2B2CC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  <w:tr w:rsidR="00751A70" w14:paraId="1740A772" w14:textId="77777777" w:rsidTr="00BE6EEE">
        <w:trPr>
          <w:trHeight w:val="273"/>
        </w:trPr>
        <w:tc>
          <w:tcPr>
            <w:tcW w:w="10006" w:type="dxa"/>
            <w:gridSpan w:val="6"/>
          </w:tcPr>
          <w:p w14:paraId="36849479" w14:textId="77777777" w:rsidR="00751A70" w:rsidRDefault="00751A70" w:rsidP="000F585E">
            <w:pPr>
              <w:pStyle w:val="TableParagraph"/>
              <w:spacing w:before="3" w:line="294" w:lineRule="exact"/>
              <w:ind w:left="3905"/>
              <w:rPr>
                <w:b/>
                <w:sz w:val="26"/>
              </w:rPr>
            </w:pPr>
            <w:r>
              <w:rPr>
                <w:b/>
                <w:sz w:val="26"/>
              </w:rPr>
              <w:t>RUNNING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ACCOUNT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BILL</w:t>
            </w:r>
          </w:p>
        </w:tc>
      </w:tr>
      <w:tr w:rsidR="00751A70" w14:paraId="7B145194" w14:textId="77777777" w:rsidTr="00BE6EEE">
        <w:trPr>
          <w:trHeight w:val="437"/>
        </w:trPr>
        <w:tc>
          <w:tcPr>
            <w:tcW w:w="10006" w:type="dxa"/>
            <w:gridSpan w:val="6"/>
          </w:tcPr>
          <w:p w14:paraId="266490D0" w14:textId="77777777" w:rsidR="00751A70" w:rsidRDefault="00751A70" w:rsidP="000F585E">
            <w:pPr>
              <w:pStyle w:val="TableParagraph"/>
              <w:spacing w:before="8"/>
              <w:ind w:left="3898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Refered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10,2,1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M.P.W.A.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Code)</w:t>
            </w:r>
          </w:p>
        </w:tc>
      </w:tr>
      <w:tr w:rsidR="00751A70" w14:paraId="27B420A6" w14:textId="77777777" w:rsidTr="00BE6EEE">
        <w:trPr>
          <w:trHeight w:val="547"/>
        </w:trPr>
        <w:tc>
          <w:tcPr>
            <w:tcW w:w="1707" w:type="dxa"/>
          </w:tcPr>
          <w:p w14:paraId="558A88A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EAA8D6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2FFF4425" w14:textId="77777777" w:rsidR="00751A70" w:rsidRDefault="00751A70" w:rsidP="000F585E"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 w14:paraId="6EE5FADB" w14:textId="77777777" w:rsidR="00751A70" w:rsidRDefault="00751A70" w:rsidP="000F585E">
            <w:pPr>
              <w:pStyle w:val="TableParagraph"/>
              <w:spacing w:before="1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Cash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- </w:t>
            </w:r>
            <w:r>
              <w:rPr>
                <w:b/>
                <w:spacing w:val="-4"/>
                <w:sz w:val="20"/>
              </w:rPr>
              <w:t>Book</w:t>
            </w:r>
          </w:p>
        </w:tc>
        <w:tc>
          <w:tcPr>
            <w:tcW w:w="1014" w:type="dxa"/>
          </w:tcPr>
          <w:p w14:paraId="07D5A55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14:paraId="2A349ECC" w14:textId="77777777" w:rsidR="00751A70" w:rsidRDefault="00751A70" w:rsidP="000F585E">
            <w:pPr>
              <w:pStyle w:val="TableParagraph"/>
              <w:spacing w:before="32"/>
              <w:rPr>
                <w:rFonts w:ascii="Arial"/>
                <w:b/>
                <w:sz w:val="20"/>
              </w:rPr>
            </w:pPr>
          </w:p>
          <w:p w14:paraId="3FBCC7AF" w14:textId="77777777" w:rsidR="00751A70" w:rsidRDefault="00751A70" w:rsidP="000F585E">
            <w:pPr>
              <w:pStyle w:val="TableParagraph"/>
              <w:spacing w:before="1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Voucher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007" w:type="dxa"/>
          </w:tcPr>
          <w:p w14:paraId="48455AAB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009B332" w14:textId="77777777" w:rsidTr="00BE6EEE">
        <w:trPr>
          <w:trHeight w:val="544"/>
        </w:trPr>
        <w:tc>
          <w:tcPr>
            <w:tcW w:w="1707" w:type="dxa"/>
          </w:tcPr>
          <w:p w14:paraId="4455419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5C1398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bottom w:val="single" w:sz="8" w:space="0" w:color="000000"/>
            </w:tcBorders>
          </w:tcPr>
          <w:p w14:paraId="30C8F8CA" w14:textId="77777777" w:rsidR="00751A70" w:rsidRDefault="00751A70" w:rsidP="000F585E">
            <w:pPr>
              <w:pStyle w:val="TableParagraph"/>
              <w:spacing w:before="135"/>
              <w:ind w:left="36"/>
              <w:rPr>
                <w:sz w:val="20"/>
              </w:rPr>
            </w:pPr>
            <w:r>
              <w:rPr>
                <w:spacing w:val="-5"/>
                <w:sz w:val="20"/>
              </w:rPr>
              <w:t>for</w:t>
            </w:r>
          </w:p>
        </w:tc>
        <w:tc>
          <w:tcPr>
            <w:tcW w:w="1014" w:type="dxa"/>
            <w:tcBorders>
              <w:bottom w:val="single" w:sz="8" w:space="0" w:color="000000"/>
            </w:tcBorders>
          </w:tcPr>
          <w:p w14:paraId="28FD23D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bottom w:val="single" w:sz="8" w:space="0" w:color="000000"/>
            </w:tcBorders>
          </w:tcPr>
          <w:p w14:paraId="1253D8E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  <w:tcBorders>
              <w:bottom w:val="single" w:sz="8" w:space="0" w:color="000000"/>
            </w:tcBorders>
          </w:tcPr>
          <w:p w14:paraId="35B3DBF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000A54D0" w14:textId="77777777" w:rsidTr="00BE6EEE">
        <w:trPr>
          <w:trHeight w:val="423"/>
        </w:trPr>
        <w:tc>
          <w:tcPr>
            <w:tcW w:w="10006" w:type="dxa"/>
            <w:gridSpan w:val="6"/>
          </w:tcPr>
          <w:p w14:paraId="1F2C6EAA" w14:textId="77777777" w:rsidR="00751A70" w:rsidRDefault="00751A70" w:rsidP="000F585E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</w:p>
          <w:p w14:paraId="069E4003" w14:textId="77777777" w:rsidR="00751A70" w:rsidRDefault="00751A70" w:rsidP="000F585E">
            <w:pPr>
              <w:pStyle w:val="TableParagraph"/>
              <w:spacing w:line="226" w:lineRule="exact"/>
              <w:ind w:left="676" w:right="28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Supplier</w:t>
            </w:r>
          </w:p>
        </w:tc>
      </w:tr>
      <w:tr w:rsidR="00751A70" w14:paraId="4FB719A3" w14:textId="77777777" w:rsidTr="00BE6EEE">
        <w:trPr>
          <w:trHeight w:val="344"/>
        </w:trPr>
        <w:tc>
          <w:tcPr>
            <w:tcW w:w="10006" w:type="dxa"/>
            <w:gridSpan w:val="6"/>
          </w:tcPr>
          <w:p w14:paraId="4C6E4CA5" w14:textId="2D48C4F3" w:rsidR="0045049C" w:rsidRPr="003A26A6" w:rsidRDefault="0045049C" w:rsidP="004504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r w:rsidRPr="00D259CA">
              <w:rPr>
                <w:rFonts w:ascii="Times New Roman" w:hAnsi="Times New Roman" w:cs="Times New Roman"/>
                <w:b/>
                <w:sz w:val="24"/>
                <w:szCs w:val="24"/>
              </w:rPr>
              <w:t>contractor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  <w:p w14:paraId="27645900" w14:textId="038FCA5D" w:rsidR="00751A70" w:rsidRDefault="0045049C" w:rsidP="0045049C">
            <w:pPr>
              <w:pStyle w:val="TableParagraph"/>
              <w:spacing w:before="6"/>
              <w:ind w:left="391" w:right="676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  <w:tr w:rsidR="00751A70" w14:paraId="28E4A4B3" w14:textId="77777777" w:rsidTr="00BE6EEE">
        <w:trPr>
          <w:trHeight w:val="332"/>
        </w:trPr>
        <w:tc>
          <w:tcPr>
            <w:tcW w:w="1707" w:type="dxa"/>
          </w:tcPr>
          <w:p w14:paraId="3E5F520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69DA2816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7140BC84" w14:textId="77777777" w:rsidR="00751A70" w:rsidRDefault="00751A70" w:rsidP="000F585E">
            <w:pPr>
              <w:pStyle w:val="TableParagraph"/>
              <w:spacing w:before="133"/>
              <w:ind w:left="3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5B8CFCB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14:paraId="4AC75C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</w:tcPr>
          <w:p w14:paraId="5D41303E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D2EDF0F" w14:textId="77777777" w:rsidTr="00BE6EEE">
        <w:trPr>
          <w:trHeight w:val="668"/>
        </w:trPr>
        <w:tc>
          <w:tcPr>
            <w:tcW w:w="10006" w:type="dxa"/>
            <w:gridSpan w:val="6"/>
          </w:tcPr>
          <w:p w14:paraId="668F2943" w14:textId="2DA83FAD" w:rsidR="00751A70" w:rsidRDefault="00163E0E" w:rsidP="000F585E">
            <w:pPr>
              <w:pStyle w:val="TableParagraph"/>
              <w:spacing w:before="14"/>
              <w:ind w:left="3901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name_work</w:t>
            </w:r>
            <w:proofErr w:type="spellEnd"/>
            <w:r>
              <w:rPr>
                <w:b/>
              </w:rPr>
              <w:t>}}</w:t>
            </w:r>
          </w:p>
        </w:tc>
      </w:tr>
      <w:tr w:rsidR="00751A70" w14:paraId="0F2A3753" w14:textId="77777777" w:rsidTr="00BE6EEE">
        <w:trPr>
          <w:trHeight w:val="659"/>
        </w:trPr>
        <w:tc>
          <w:tcPr>
            <w:tcW w:w="1707" w:type="dxa"/>
          </w:tcPr>
          <w:p w14:paraId="2A30159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11BA401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526" w:type="dxa"/>
            <w:gridSpan w:val="2"/>
          </w:tcPr>
          <w:p w14:paraId="313894B5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ADB6FF" w14:textId="77777777" w:rsidR="00751A70" w:rsidRDefault="00751A70" w:rsidP="000F585E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</w:p>
          <w:p w14:paraId="3D524D46" w14:textId="77777777" w:rsidR="00751A70" w:rsidRDefault="00751A70" w:rsidP="000F585E">
            <w:pPr>
              <w:pStyle w:val="TableParagraph"/>
              <w:spacing w:before="1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Serial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this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3600" w:type="dxa"/>
            <w:gridSpan w:val="2"/>
          </w:tcPr>
          <w:p w14:paraId="085418C5" w14:textId="77777777" w:rsidR="00751A70" w:rsidRDefault="00751A70" w:rsidP="00163E0E">
            <w:pPr>
              <w:pStyle w:val="TableParagraph"/>
              <w:spacing w:line="247" w:lineRule="exact"/>
              <w:rPr>
                <w:rFonts w:ascii="Arial"/>
                <w:b/>
              </w:rPr>
            </w:pPr>
          </w:p>
          <w:p w14:paraId="4820C792" w14:textId="77777777" w:rsidR="00163E0E" w:rsidRDefault="00163E0E" w:rsidP="00163E0E">
            <w:pPr>
              <w:pStyle w:val="TableParagraph"/>
              <w:spacing w:line="247" w:lineRule="exact"/>
              <w:rPr>
                <w:rFonts w:ascii="Arial"/>
                <w:b/>
              </w:rPr>
            </w:pPr>
          </w:p>
          <w:p w14:paraId="41BD1DBA" w14:textId="2C94FEE9" w:rsidR="00163E0E" w:rsidRDefault="00163E0E" w:rsidP="00163E0E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sz w:val="24"/>
                <w:szCs w:val="24"/>
              </w:rPr>
              <w:t>{{</w:t>
            </w:r>
            <w:r w:rsidRPr="00D259CA">
              <w:rPr>
                <w:b/>
                <w:sz w:val="24"/>
                <w:szCs w:val="24"/>
              </w:rPr>
              <w:t>message</w:t>
            </w:r>
            <w:proofErr w:type="gramStart"/>
            <w:r>
              <w:rPr>
                <w:b/>
                <w:sz w:val="24"/>
                <w:szCs w:val="24"/>
              </w:rPr>
              <w:t>}}</w:t>
            </w:r>
            <w:r w:rsidRPr="003A26A6">
              <w:rPr>
                <w:b/>
                <w:sz w:val="24"/>
                <w:szCs w:val="24"/>
              </w:rPr>
              <w:t xml:space="preserve">   </w:t>
            </w:r>
            <w:proofErr w:type="gramEnd"/>
            <w:r w:rsidRPr="003A26A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51A70" w14:paraId="49ABFE7F" w14:textId="77777777" w:rsidTr="00BE6EEE">
        <w:trPr>
          <w:trHeight w:val="217"/>
        </w:trPr>
        <w:tc>
          <w:tcPr>
            <w:tcW w:w="10006" w:type="dxa"/>
            <w:gridSpan w:val="6"/>
          </w:tcPr>
          <w:p w14:paraId="61991AF4" w14:textId="77777777" w:rsidR="00751A70" w:rsidRDefault="00751A70" w:rsidP="000F585E">
            <w:pPr>
              <w:pStyle w:val="TableParagraph"/>
              <w:spacing w:before="6" w:line="226" w:lineRule="exact"/>
              <w:ind w:left="528" w:right="285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</w:tr>
      <w:tr w:rsidR="00751A70" w14:paraId="43560E66" w14:textId="77777777" w:rsidTr="00BE6EEE">
        <w:trPr>
          <w:trHeight w:val="235"/>
        </w:trPr>
        <w:tc>
          <w:tcPr>
            <w:tcW w:w="1707" w:type="dxa"/>
          </w:tcPr>
          <w:p w14:paraId="664F31A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073042D0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526" w:type="dxa"/>
            <w:gridSpan w:val="2"/>
          </w:tcPr>
          <w:p w14:paraId="617FDE0F" w14:textId="77777777" w:rsidR="00751A70" w:rsidRDefault="00751A70" w:rsidP="000F585E">
            <w:pPr>
              <w:pStyle w:val="TableParagraph"/>
              <w:spacing w:before="25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agreement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3600" w:type="dxa"/>
            <w:gridSpan w:val="2"/>
          </w:tcPr>
          <w:p w14:paraId="0176BDA5" w14:textId="5DF2DC7F" w:rsidR="00751A70" w:rsidRDefault="00757D75" w:rsidP="000F585E">
            <w:pPr>
              <w:pStyle w:val="TableParagraph"/>
              <w:spacing w:before="6" w:line="246" w:lineRule="exact"/>
              <w:ind w:left="159"/>
              <w:rPr>
                <w:b/>
              </w:rPr>
            </w:pPr>
            <w:r>
              <w:rPr>
                <w:b/>
                <w:sz w:val="24"/>
                <w:szCs w:val="24"/>
              </w:rPr>
              <w:t>{{</w:t>
            </w:r>
            <w:proofErr w:type="spellStart"/>
            <w:r>
              <w:rPr>
                <w:b/>
                <w:sz w:val="24"/>
                <w:szCs w:val="24"/>
              </w:rPr>
              <w:t>agreement_no</w:t>
            </w:r>
            <w:proofErr w:type="spellEnd"/>
            <w:r>
              <w:rPr>
                <w:b/>
                <w:sz w:val="24"/>
                <w:szCs w:val="24"/>
              </w:rPr>
              <w:t>.}}</w:t>
            </w:r>
            <w:r w:rsidRPr="003A26A6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751A70" w14:paraId="35945F81" w14:textId="77777777" w:rsidTr="00BE6EEE">
        <w:trPr>
          <w:trHeight w:val="233"/>
        </w:trPr>
        <w:tc>
          <w:tcPr>
            <w:tcW w:w="1707" w:type="dxa"/>
          </w:tcPr>
          <w:p w14:paraId="5773466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7C5FEF0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07628A36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Acceptance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6A5CEDFD" w14:textId="77777777" w:rsidR="00751A70" w:rsidRDefault="00751A70" w:rsidP="000F585E">
            <w:pPr>
              <w:pStyle w:val="TableParagraph"/>
              <w:spacing w:before="4" w:line="246" w:lineRule="exact"/>
              <w:ind w:right="155"/>
              <w:jc w:val="right"/>
              <w:rPr>
                <w:b/>
              </w:rPr>
            </w:pPr>
            <w:r>
              <w:rPr>
                <w:b/>
                <w:spacing w:val="-2"/>
              </w:rPr>
              <w:t>12345</w:t>
            </w:r>
          </w:p>
        </w:tc>
        <w:tc>
          <w:tcPr>
            <w:tcW w:w="1593" w:type="dxa"/>
          </w:tcPr>
          <w:p w14:paraId="0A2301D8" w14:textId="77777777" w:rsidR="00751A70" w:rsidRDefault="00751A70" w:rsidP="000F585E">
            <w:pPr>
              <w:pStyle w:val="TableParagraph"/>
              <w:spacing w:before="23" w:line="228" w:lineRule="exact"/>
              <w:ind w:left="954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2007" w:type="dxa"/>
          </w:tcPr>
          <w:p w14:paraId="7C0A6367" w14:textId="40FDA8BB" w:rsidR="00751A70" w:rsidRDefault="00757D75" w:rsidP="00757D75">
            <w:pPr>
              <w:pStyle w:val="TableParagraph"/>
              <w:spacing w:before="4" w:line="246" w:lineRule="exact"/>
              <w:rPr>
                <w:b/>
              </w:rPr>
            </w:pPr>
            <w:r>
              <w:rPr>
                <w:b/>
              </w:rPr>
              <w:t>{{date}}</w:t>
            </w:r>
          </w:p>
        </w:tc>
      </w:tr>
      <w:tr w:rsidR="00751A70" w14:paraId="76767DC0" w14:textId="77777777" w:rsidTr="00BE6EEE">
        <w:trPr>
          <w:trHeight w:val="233"/>
        </w:trPr>
        <w:tc>
          <w:tcPr>
            <w:tcW w:w="1707" w:type="dxa"/>
          </w:tcPr>
          <w:p w14:paraId="18209FB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69C371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</w:tcPr>
          <w:p w14:paraId="21FAB172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No.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1014" w:type="dxa"/>
          </w:tcPr>
          <w:p w14:paraId="29762374" w14:textId="77777777" w:rsidR="00751A70" w:rsidRDefault="00751A70" w:rsidP="000F585E">
            <w:pPr>
              <w:pStyle w:val="TableParagraph"/>
              <w:spacing w:before="4" w:line="246" w:lineRule="exact"/>
              <w:ind w:right="155"/>
              <w:jc w:val="right"/>
              <w:rPr>
                <w:b/>
              </w:rPr>
            </w:pPr>
            <w:r>
              <w:rPr>
                <w:b/>
                <w:spacing w:val="-2"/>
              </w:rPr>
              <w:t>67890</w:t>
            </w:r>
          </w:p>
        </w:tc>
        <w:tc>
          <w:tcPr>
            <w:tcW w:w="1593" w:type="dxa"/>
          </w:tcPr>
          <w:p w14:paraId="343AE61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</w:tcPr>
          <w:p w14:paraId="5299EF1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5BF21F7" w14:textId="77777777" w:rsidTr="00BE6EEE">
        <w:trPr>
          <w:trHeight w:val="233"/>
        </w:trPr>
        <w:tc>
          <w:tcPr>
            <w:tcW w:w="1707" w:type="dxa"/>
          </w:tcPr>
          <w:p w14:paraId="3AC32FA1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6D06F72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3F444778" w14:textId="77777777" w:rsidR="00751A70" w:rsidRDefault="00751A70" w:rsidP="000F585E">
            <w:pPr>
              <w:pStyle w:val="TableParagraph"/>
              <w:spacing w:before="23" w:line="228" w:lineRule="exact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commence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39769857" w14:textId="7E65003C" w:rsidR="00751A70" w:rsidRDefault="00757D75" w:rsidP="000F585E">
            <w:pPr>
              <w:pStyle w:val="TableParagraph"/>
              <w:spacing w:before="4" w:line="246" w:lineRule="exact"/>
              <w:ind w:left="83"/>
              <w:rPr>
                <w:b/>
              </w:rPr>
            </w:pPr>
            <w:r>
              <w:rPr>
                <w:b/>
              </w:rPr>
              <w:t>{{date}}</w:t>
            </w:r>
          </w:p>
        </w:tc>
      </w:tr>
      <w:tr w:rsidR="00751A70" w14:paraId="0BACD268" w14:textId="77777777" w:rsidTr="00BE6EEE">
        <w:trPr>
          <w:trHeight w:val="343"/>
        </w:trPr>
        <w:tc>
          <w:tcPr>
            <w:tcW w:w="1707" w:type="dxa"/>
          </w:tcPr>
          <w:p w14:paraId="6086CA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2E203FD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263F1678" w14:textId="77777777" w:rsidR="00751A70" w:rsidRDefault="00751A70" w:rsidP="000F585E">
            <w:pPr>
              <w:pStyle w:val="TableParagraph"/>
              <w:spacing w:before="23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stipulated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contract:</w:t>
            </w:r>
          </w:p>
        </w:tc>
        <w:tc>
          <w:tcPr>
            <w:tcW w:w="2007" w:type="dxa"/>
          </w:tcPr>
          <w:p w14:paraId="5D4DC5DF" w14:textId="656D1405" w:rsidR="00751A70" w:rsidRDefault="00F25E79" w:rsidP="000F585E">
            <w:pPr>
              <w:pStyle w:val="TableParagraph"/>
              <w:spacing w:before="4"/>
              <w:ind w:left="83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end_date</w:t>
            </w:r>
            <w:proofErr w:type="spellEnd"/>
            <w:r>
              <w:rPr>
                <w:b/>
              </w:rPr>
              <w:t>}}</w:t>
            </w:r>
          </w:p>
        </w:tc>
      </w:tr>
      <w:tr w:rsidR="00751A70" w14:paraId="19D2F65C" w14:textId="77777777" w:rsidTr="00BE6EEE">
        <w:trPr>
          <w:trHeight w:val="326"/>
        </w:trPr>
        <w:tc>
          <w:tcPr>
            <w:tcW w:w="3879" w:type="dxa"/>
            <w:gridSpan w:val="2"/>
          </w:tcPr>
          <w:p w14:paraId="0010A3D2" w14:textId="77777777" w:rsidR="00751A70" w:rsidRDefault="00751A70" w:rsidP="000F585E">
            <w:pPr>
              <w:pStyle w:val="TableParagraph"/>
              <w:spacing w:before="134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roadside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material's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entered</w:t>
            </w:r>
          </w:p>
        </w:tc>
        <w:tc>
          <w:tcPr>
            <w:tcW w:w="4119" w:type="dxa"/>
            <w:gridSpan w:val="3"/>
          </w:tcPr>
          <w:p w14:paraId="19696012" w14:textId="77777777" w:rsidR="00751A70" w:rsidRDefault="00751A70" w:rsidP="000F585E">
            <w:pPr>
              <w:pStyle w:val="TableParagraph"/>
              <w:spacing w:before="134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granted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upto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7A974F87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560CC741" w14:textId="77777777" w:rsidTr="00BE6EEE">
        <w:trPr>
          <w:trHeight w:val="218"/>
        </w:trPr>
        <w:tc>
          <w:tcPr>
            <w:tcW w:w="3879" w:type="dxa"/>
            <w:gridSpan w:val="2"/>
          </w:tcPr>
          <w:p w14:paraId="4D41E2B1" w14:textId="77777777" w:rsidR="00751A70" w:rsidRDefault="00751A70" w:rsidP="000F585E">
            <w:pPr>
              <w:pStyle w:val="TableParagraph"/>
              <w:spacing w:before="8" w:line="226" w:lineRule="exact"/>
              <w:ind w:left="35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receipt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balance</w:t>
            </w:r>
          </w:p>
        </w:tc>
        <w:tc>
          <w:tcPr>
            <w:tcW w:w="4119" w:type="dxa"/>
            <w:gridSpan w:val="3"/>
          </w:tcPr>
          <w:p w14:paraId="73A26DC6" w14:textId="77777777" w:rsidR="00751A70" w:rsidRDefault="00751A70" w:rsidP="000F585E">
            <w:pPr>
              <w:pStyle w:val="TableParagraph"/>
              <w:spacing w:before="8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395A3E17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</w:tr>
      <w:tr w:rsidR="00751A70" w14:paraId="3E54A8F9" w14:textId="77777777" w:rsidTr="00BE6EEE">
        <w:trPr>
          <w:trHeight w:val="328"/>
        </w:trPr>
        <w:tc>
          <w:tcPr>
            <w:tcW w:w="7999" w:type="dxa"/>
            <w:gridSpan w:val="5"/>
          </w:tcPr>
          <w:p w14:paraId="4344ECB8" w14:textId="77777777" w:rsidR="00751A70" w:rsidRDefault="00751A70" w:rsidP="000F585E">
            <w:pPr>
              <w:pStyle w:val="TableParagraph"/>
              <w:spacing w:before="8"/>
              <w:ind w:left="35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road </w:t>
            </w:r>
            <w:r>
              <w:rPr>
                <w:spacing w:val="-2"/>
                <w:sz w:val="20"/>
              </w:rPr>
              <w:t>metal.</w:t>
            </w:r>
          </w:p>
        </w:tc>
        <w:tc>
          <w:tcPr>
            <w:tcW w:w="2007" w:type="dxa"/>
          </w:tcPr>
          <w:p w14:paraId="463A1C1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9DC1764" w14:textId="77777777" w:rsidTr="00BE6EEE">
        <w:trPr>
          <w:trHeight w:val="328"/>
        </w:trPr>
        <w:tc>
          <w:tcPr>
            <w:tcW w:w="1707" w:type="dxa"/>
          </w:tcPr>
          <w:p w14:paraId="50E333A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</w:tcPr>
          <w:p w14:paraId="37411CF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4119" w:type="dxa"/>
            <w:gridSpan w:val="3"/>
          </w:tcPr>
          <w:p w14:paraId="58009894" w14:textId="77777777" w:rsidR="00751A70" w:rsidRDefault="00751A70" w:rsidP="000F585E">
            <w:pPr>
              <w:pStyle w:val="TableParagraph"/>
              <w:spacing w:before="135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Contractor's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ledger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  <w:proofErr w:type="gramEnd"/>
          </w:p>
        </w:tc>
        <w:tc>
          <w:tcPr>
            <w:tcW w:w="2007" w:type="dxa"/>
          </w:tcPr>
          <w:p w14:paraId="29EA3AB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66A36457" w14:textId="77777777" w:rsidTr="00BE6EEE">
        <w:trPr>
          <w:trHeight w:val="218"/>
        </w:trPr>
        <w:tc>
          <w:tcPr>
            <w:tcW w:w="1707" w:type="dxa"/>
          </w:tcPr>
          <w:p w14:paraId="2B7A09AE" w14:textId="77777777" w:rsidR="00751A70" w:rsidRDefault="00751A70" w:rsidP="000F585E">
            <w:pPr>
              <w:pStyle w:val="TableParagraph"/>
              <w:spacing w:before="8" w:line="226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Clerk</w:t>
            </w:r>
          </w:p>
        </w:tc>
        <w:tc>
          <w:tcPr>
            <w:tcW w:w="2171" w:type="dxa"/>
          </w:tcPr>
          <w:p w14:paraId="03D23474" w14:textId="77777777" w:rsidR="00751A70" w:rsidRDefault="00751A70" w:rsidP="000F585E">
            <w:pPr>
              <w:pStyle w:val="TableParagraph"/>
              <w:spacing w:before="8" w:line="226" w:lineRule="exact"/>
              <w:ind w:left="407"/>
              <w:rPr>
                <w:sz w:val="20"/>
              </w:rPr>
            </w:pPr>
            <w:r>
              <w:rPr>
                <w:spacing w:val="-2"/>
                <w:sz w:val="20"/>
              </w:rPr>
              <w:t>Accountant</w:t>
            </w:r>
          </w:p>
        </w:tc>
        <w:tc>
          <w:tcPr>
            <w:tcW w:w="4119" w:type="dxa"/>
            <w:gridSpan w:val="3"/>
          </w:tcPr>
          <w:p w14:paraId="3232EA42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  <w:tc>
          <w:tcPr>
            <w:tcW w:w="2007" w:type="dxa"/>
          </w:tcPr>
          <w:p w14:paraId="6651AE94" w14:textId="77777777" w:rsidR="00751A70" w:rsidRDefault="00751A70" w:rsidP="000F585E">
            <w:pPr>
              <w:pStyle w:val="TableParagraph"/>
              <w:rPr>
                <w:sz w:val="18"/>
              </w:rPr>
            </w:pPr>
          </w:p>
        </w:tc>
      </w:tr>
      <w:tr w:rsidR="00751A70" w14:paraId="0515E904" w14:textId="77777777" w:rsidTr="00BE6EEE">
        <w:trPr>
          <w:trHeight w:val="435"/>
        </w:trPr>
        <w:tc>
          <w:tcPr>
            <w:tcW w:w="3879" w:type="dxa"/>
            <w:gridSpan w:val="2"/>
            <w:tcBorders>
              <w:bottom w:val="single" w:sz="8" w:space="0" w:color="000000"/>
            </w:tcBorders>
          </w:tcPr>
          <w:p w14:paraId="254D521F" w14:textId="77777777" w:rsidR="00751A70" w:rsidRDefault="00751A70" w:rsidP="000F585E">
            <w:pPr>
              <w:pStyle w:val="TableParagraph"/>
              <w:spacing w:before="8"/>
              <w:ind w:left="480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office)</w:t>
            </w:r>
          </w:p>
        </w:tc>
        <w:tc>
          <w:tcPr>
            <w:tcW w:w="4119" w:type="dxa"/>
            <w:gridSpan w:val="3"/>
            <w:tcBorders>
              <w:bottom w:val="single" w:sz="8" w:space="0" w:color="000000"/>
            </w:tcBorders>
          </w:tcPr>
          <w:p w14:paraId="2254340C" w14:textId="77777777" w:rsidR="00751A70" w:rsidRDefault="00751A70" w:rsidP="000F585E">
            <w:pPr>
              <w:pStyle w:val="TableParagraph"/>
              <w:spacing w:before="8"/>
              <w:ind w:left="3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General's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</w:tcPr>
          <w:p w14:paraId="135D8076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6031F403" w14:textId="77777777" w:rsidTr="00BE6EEE">
        <w:trPr>
          <w:trHeight w:val="860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3498F022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A410C3C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7F495D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1A2E6063" w14:textId="77777777" w:rsidR="00751A70" w:rsidRDefault="00751A70" w:rsidP="000F585E">
            <w:pPr>
              <w:pStyle w:val="TableParagraph"/>
              <w:spacing w:line="223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Checked</w:t>
            </w: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00346327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CC7095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20804C8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68AC503C" w14:textId="77777777" w:rsidR="00751A70" w:rsidRDefault="00751A70" w:rsidP="000F585E">
            <w:pPr>
              <w:pStyle w:val="TableParagraph"/>
              <w:spacing w:line="223" w:lineRule="exact"/>
              <w:ind w:left="1385"/>
              <w:rPr>
                <w:sz w:val="20"/>
              </w:rPr>
            </w:pPr>
            <w:r>
              <w:rPr>
                <w:spacing w:val="-2"/>
                <w:sz w:val="20"/>
              </w:rPr>
              <w:t>Audited</w:t>
            </w: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358EF6FF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8A66F60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340B8E71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A64535A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5DE766B" w14:textId="77777777" w:rsidR="00751A70" w:rsidRDefault="00751A70" w:rsidP="000F585E">
            <w:pPr>
              <w:pStyle w:val="TableParagraph"/>
              <w:spacing w:before="65"/>
              <w:rPr>
                <w:rFonts w:ascii="Arial"/>
                <w:b/>
                <w:sz w:val="20"/>
              </w:rPr>
            </w:pPr>
          </w:p>
          <w:p w14:paraId="3271AEBA" w14:textId="77777777" w:rsidR="00751A70" w:rsidRDefault="00751A70" w:rsidP="000F585E">
            <w:pPr>
              <w:pStyle w:val="TableParagraph"/>
              <w:spacing w:line="223" w:lineRule="exact"/>
              <w:ind w:left="611"/>
              <w:rPr>
                <w:sz w:val="20"/>
              </w:rPr>
            </w:pP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4E48F6D4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75857698" w14:textId="77777777" w:rsidTr="00BE6EEE">
        <w:trPr>
          <w:trHeight w:val="859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776AFE7D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5EB1F4B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6C064C06" w14:textId="77777777" w:rsidR="00751A70" w:rsidRDefault="00AC1532" w:rsidP="000F58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89F74D2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285172D5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57AF2759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A804F2A" w14:textId="77777777" w:rsidTr="00BE6EEE">
        <w:trPr>
          <w:trHeight w:val="1146"/>
        </w:trPr>
        <w:tc>
          <w:tcPr>
            <w:tcW w:w="1707" w:type="dxa"/>
            <w:tcBorders>
              <w:top w:val="single" w:sz="8" w:space="0" w:color="000000"/>
              <w:bottom w:val="single" w:sz="8" w:space="0" w:color="000000"/>
            </w:tcBorders>
          </w:tcPr>
          <w:p w14:paraId="1C238953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2171" w:type="dxa"/>
            <w:tcBorders>
              <w:top w:val="single" w:sz="8" w:space="0" w:color="000000"/>
              <w:bottom w:val="single" w:sz="8" w:space="0" w:color="000000"/>
            </w:tcBorders>
          </w:tcPr>
          <w:p w14:paraId="1A580268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11" w:type="dxa"/>
            <w:tcBorders>
              <w:top w:val="single" w:sz="8" w:space="0" w:color="000000"/>
              <w:bottom w:val="single" w:sz="8" w:space="0" w:color="000000"/>
            </w:tcBorders>
          </w:tcPr>
          <w:p w14:paraId="3D610DA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014" w:type="dxa"/>
            <w:tcBorders>
              <w:top w:val="single" w:sz="8" w:space="0" w:color="000000"/>
              <w:bottom w:val="single" w:sz="8" w:space="0" w:color="000000"/>
            </w:tcBorders>
          </w:tcPr>
          <w:p w14:paraId="4F565AAC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8" w:space="0" w:color="000000"/>
              <w:bottom w:val="single" w:sz="8" w:space="0" w:color="000000"/>
            </w:tcBorders>
          </w:tcPr>
          <w:p w14:paraId="3EE1547F" w14:textId="77777777" w:rsidR="00751A70" w:rsidRDefault="00751A70" w:rsidP="000F585E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5736812" w14:textId="77777777" w:rsidR="00751A70" w:rsidRDefault="00751A70" w:rsidP="000F585E"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 w14:paraId="176C75E0" w14:textId="77777777" w:rsidR="00751A70" w:rsidRDefault="00751A70" w:rsidP="000F585E">
            <w:pPr>
              <w:pStyle w:val="TableParagraph"/>
              <w:ind w:left="157"/>
              <w:rPr>
                <w:sz w:val="20"/>
              </w:rPr>
            </w:pPr>
            <w:r>
              <w:rPr>
                <w:spacing w:val="-2"/>
                <w:sz w:val="20"/>
              </w:rPr>
              <w:t>Superintendent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</w:tcPr>
          <w:p w14:paraId="36F2C51A" w14:textId="77777777" w:rsidR="00751A70" w:rsidRDefault="00751A70" w:rsidP="000F585E">
            <w:pPr>
              <w:pStyle w:val="TableParagraph"/>
              <w:rPr>
                <w:sz w:val="20"/>
              </w:rPr>
            </w:pPr>
          </w:p>
        </w:tc>
      </w:tr>
      <w:tr w:rsidR="00751A70" w14:paraId="10F985DA" w14:textId="77777777" w:rsidTr="00BE6EEE">
        <w:trPr>
          <w:trHeight w:val="204"/>
        </w:trPr>
        <w:tc>
          <w:tcPr>
            <w:tcW w:w="1707" w:type="dxa"/>
            <w:tcBorders>
              <w:top w:val="single" w:sz="8" w:space="0" w:color="000000"/>
            </w:tcBorders>
          </w:tcPr>
          <w:p w14:paraId="4769B422" w14:textId="77777777" w:rsidR="00751A70" w:rsidRDefault="00751A70" w:rsidP="000F585E">
            <w:pPr>
              <w:pStyle w:val="TableParagraph"/>
              <w:spacing w:line="218" w:lineRule="exact"/>
              <w:ind w:left="35"/>
              <w:rPr>
                <w:sz w:val="20"/>
              </w:rPr>
            </w:pPr>
            <w:r>
              <w:rPr>
                <w:sz w:val="20"/>
              </w:rPr>
              <w:t>Accounts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Clerk</w:t>
            </w:r>
          </w:p>
        </w:tc>
        <w:tc>
          <w:tcPr>
            <w:tcW w:w="2171" w:type="dxa"/>
            <w:tcBorders>
              <w:top w:val="single" w:sz="8" w:space="0" w:color="000000"/>
            </w:tcBorders>
          </w:tcPr>
          <w:p w14:paraId="3D3046D5" w14:textId="77777777" w:rsidR="00751A70" w:rsidRPr="006B16E9" w:rsidRDefault="00751A70" w:rsidP="000F585E">
            <w:pPr>
              <w:pStyle w:val="TableParagraph"/>
              <w:spacing w:line="218" w:lineRule="exact"/>
              <w:ind w:left="813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Diviosnal</w:t>
            </w:r>
            <w:proofErr w:type="spellEnd"/>
          </w:p>
        </w:tc>
        <w:tc>
          <w:tcPr>
            <w:tcW w:w="1511" w:type="dxa"/>
            <w:tcBorders>
              <w:top w:val="single" w:sz="8" w:space="0" w:color="000000"/>
            </w:tcBorders>
          </w:tcPr>
          <w:p w14:paraId="001A21FD" w14:textId="77777777" w:rsidR="00751A70" w:rsidRDefault="00751A70" w:rsidP="000F585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</w:t>
            </w:r>
          </w:p>
        </w:tc>
        <w:tc>
          <w:tcPr>
            <w:tcW w:w="1014" w:type="dxa"/>
            <w:tcBorders>
              <w:top w:val="single" w:sz="8" w:space="0" w:color="000000"/>
            </w:tcBorders>
          </w:tcPr>
          <w:p w14:paraId="05969AC4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93" w:type="dxa"/>
            <w:tcBorders>
              <w:top w:val="single" w:sz="8" w:space="0" w:color="000000"/>
            </w:tcBorders>
          </w:tcPr>
          <w:p w14:paraId="7DBBF8FD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007" w:type="dxa"/>
            <w:tcBorders>
              <w:top w:val="single" w:sz="8" w:space="0" w:color="000000"/>
            </w:tcBorders>
          </w:tcPr>
          <w:p w14:paraId="2F4BFB6E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  <w:tr w:rsidR="00751A70" w14:paraId="1B5D2A4C" w14:textId="77777777" w:rsidTr="00BE6EEE">
        <w:trPr>
          <w:trHeight w:val="68"/>
        </w:trPr>
        <w:tc>
          <w:tcPr>
            <w:tcW w:w="1707" w:type="dxa"/>
          </w:tcPr>
          <w:p w14:paraId="4F90BC55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2171" w:type="dxa"/>
          </w:tcPr>
          <w:p w14:paraId="7E95F54C" w14:textId="77777777" w:rsidR="00751A70" w:rsidRDefault="00751A70" w:rsidP="000F585E">
            <w:pPr>
              <w:pStyle w:val="TableParagraph"/>
              <w:spacing w:before="8"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   Accountant</w:t>
            </w:r>
          </w:p>
        </w:tc>
        <w:tc>
          <w:tcPr>
            <w:tcW w:w="1511" w:type="dxa"/>
          </w:tcPr>
          <w:p w14:paraId="59F05E71" w14:textId="77777777" w:rsidR="00751A70" w:rsidRDefault="00751A70" w:rsidP="000F585E">
            <w:pPr>
              <w:pStyle w:val="TableParagraph"/>
              <w:spacing w:before="8"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    Auditor</w:t>
            </w:r>
          </w:p>
        </w:tc>
        <w:tc>
          <w:tcPr>
            <w:tcW w:w="1014" w:type="dxa"/>
          </w:tcPr>
          <w:p w14:paraId="7563FC60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  <w:tc>
          <w:tcPr>
            <w:tcW w:w="1593" w:type="dxa"/>
          </w:tcPr>
          <w:p w14:paraId="17D5DB39" w14:textId="77777777" w:rsidR="00751A70" w:rsidRDefault="00751A70" w:rsidP="000F585E">
            <w:pPr>
              <w:pStyle w:val="TableParagraph"/>
              <w:spacing w:before="8" w:line="210" w:lineRule="exact"/>
              <w:ind w:left="157"/>
              <w:rPr>
                <w:sz w:val="20"/>
              </w:rPr>
            </w:pPr>
            <w:proofErr w:type="spellStart"/>
            <w:r>
              <w:rPr>
                <w:sz w:val="20"/>
              </w:rPr>
              <w:t>Gazetted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Officer</w:t>
            </w:r>
          </w:p>
        </w:tc>
        <w:tc>
          <w:tcPr>
            <w:tcW w:w="2007" w:type="dxa"/>
          </w:tcPr>
          <w:p w14:paraId="0247E65D" w14:textId="77777777" w:rsidR="00751A70" w:rsidRDefault="00751A70" w:rsidP="000F585E">
            <w:pPr>
              <w:pStyle w:val="TableParagraph"/>
              <w:rPr>
                <w:sz w:val="16"/>
              </w:rPr>
            </w:pPr>
          </w:p>
        </w:tc>
      </w:tr>
    </w:tbl>
    <w:p w14:paraId="602C550A" w14:textId="77777777" w:rsidR="00751A70" w:rsidRDefault="00751A70" w:rsidP="00751A70"/>
    <w:p w14:paraId="1FC750A7" w14:textId="77777777" w:rsidR="00F14943" w:rsidRDefault="00F14943" w:rsidP="00037CBD"/>
    <w:p w14:paraId="3C6DDF59" w14:textId="77777777" w:rsidR="00F14943" w:rsidRDefault="00F14943" w:rsidP="00037CBD"/>
    <w:p w14:paraId="5E1E3A83" w14:textId="77777777" w:rsidR="00F14943" w:rsidRDefault="00F14943" w:rsidP="00037CBD"/>
    <w:p w14:paraId="48B7A3FB" w14:textId="77777777" w:rsidR="00F14943" w:rsidRDefault="00F14943" w:rsidP="00037CBD"/>
    <w:p w14:paraId="481ABFB5" w14:textId="77777777" w:rsidR="00F14943" w:rsidRDefault="00F14943" w:rsidP="00037CBD"/>
    <w:p w14:paraId="45394F55" w14:textId="77777777" w:rsidR="00F14943" w:rsidRDefault="00F14943" w:rsidP="00037CBD"/>
    <w:p w14:paraId="42A53BC8" w14:textId="77777777" w:rsidR="00BE6EEE" w:rsidRPr="00233D85" w:rsidRDefault="00BE6EEE" w:rsidP="00BE6E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3D85">
        <w:rPr>
          <w:rFonts w:ascii="Times New Roman" w:hAnsi="Times New Roman" w:cs="Times New Roman"/>
          <w:b/>
          <w:bCs/>
          <w:sz w:val="24"/>
          <w:szCs w:val="24"/>
          <w:u w:val="single"/>
        </w:rPr>
        <w:t>Annexure – I</w:t>
      </w:r>
      <w:r w:rsidRPr="00233D85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57F34192" w14:textId="42E2CACC" w:rsidR="00BE6EEE" w:rsidRPr="00233D85" w:rsidRDefault="00BE6EEE" w:rsidP="00BE6EEE">
      <w:pPr>
        <w:rPr>
          <w:rFonts w:ascii="Times New Roman" w:hAnsi="Times New Roman" w:cs="Times New Roman"/>
          <w:sz w:val="24"/>
          <w:szCs w:val="24"/>
        </w:rPr>
      </w:pPr>
      <w:r w:rsidRPr="00233D85">
        <w:rPr>
          <w:rFonts w:ascii="Times New Roman" w:hAnsi="Times New Roman" w:cs="Times New Roman"/>
          <w:sz w:val="24"/>
          <w:szCs w:val="24"/>
        </w:rPr>
        <w:t>Name</w:t>
      </w:r>
      <w:r w:rsidRPr="00233D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33D85">
        <w:rPr>
          <w:rFonts w:ascii="Times New Roman" w:hAnsi="Times New Roman" w:cs="Times New Roman"/>
          <w:sz w:val="24"/>
          <w:szCs w:val="24"/>
        </w:rPr>
        <w:t>of</w:t>
      </w:r>
      <w:r w:rsidRPr="00233D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233D85">
        <w:rPr>
          <w:rFonts w:ascii="Times New Roman" w:hAnsi="Times New Roman" w:cs="Times New Roman"/>
          <w:sz w:val="24"/>
          <w:szCs w:val="24"/>
        </w:rPr>
        <w:t>Work</w:t>
      </w:r>
      <w:r w:rsidRPr="00233D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33D85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 w:rsidRPr="00233D85">
        <w:rPr>
          <w:rFonts w:ascii="Times New Roman" w:hAnsi="Times New Roman" w:cs="Times New Roman"/>
          <w:spacing w:val="-10"/>
          <w:sz w:val="24"/>
          <w:szCs w:val="24"/>
        </w:rPr>
        <w:t xml:space="preserve">         </w:t>
      </w:r>
      <w:r w:rsidR="00A70FAD" w:rsidRPr="00233D8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A70FAD" w:rsidRPr="00233D85">
        <w:rPr>
          <w:rFonts w:ascii="Times New Roman" w:hAnsi="Times New Roman" w:cs="Times New Roman"/>
          <w:b/>
          <w:sz w:val="24"/>
          <w:szCs w:val="24"/>
        </w:rPr>
        <w:t>name_work</w:t>
      </w:r>
      <w:proofErr w:type="spellEnd"/>
      <w:r w:rsidR="00A70FAD" w:rsidRPr="00233D85">
        <w:rPr>
          <w:rFonts w:ascii="Times New Roman" w:hAnsi="Times New Roman" w:cs="Times New Roman"/>
          <w:b/>
          <w:sz w:val="24"/>
          <w:szCs w:val="24"/>
        </w:rPr>
        <w:t>}}</w:t>
      </w:r>
      <w:r w:rsidRPr="00233D85">
        <w:rPr>
          <w:rFonts w:ascii="Times New Roman" w:hAnsi="Times New Roman" w:cs="Times New Roman"/>
          <w:b/>
          <w:spacing w:val="-5"/>
          <w:sz w:val="24"/>
          <w:szCs w:val="24"/>
        </w:rPr>
        <w:br/>
      </w:r>
    </w:p>
    <w:p w14:paraId="2A2756AE" w14:textId="284724AC" w:rsidR="00BE6EEE" w:rsidRPr="00233D85" w:rsidRDefault="00BE6EEE" w:rsidP="00BE6EEE">
      <w:pPr>
        <w:pStyle w:val="TableParagraph"/>
        <w:spacing w:before="166"/>
        <w:rPr>
          <w:b/>
          <w:spacing w:val="-5"/>
          <w:sz w:val="24"/>
          <w:szCs w:val="24"/>
        </w:rPr>
      </w:pPr>
      <w:r w:rsidRPr="00233D85">
        <w:rPr>
          <w:sz w:val="24"/>
          <w:szCs w:val="24"/>
        </w:rPr>
        <w:t>Fund</w:t>
      </w:r>
      <w:r w:rsidRPr="00233D85">
        <w:rPr>
          <w:spacing w:val="-3"/>
          <w:sz w:val="24"/>
          <w:szCs w:val="24"/>
        </w:rPr>
        <w:t xml:space="preserve"> </w:t>
      </w:r>
      <w:proofErr w:type="gramStart"/>
      <w:r w:rsidRPr="00233D85">
        <w:rPr>
          <w:sz w:val="24"/>
          <w:szCs w:val="24"/>
        </w:rPr>
        <w:t>Head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10"/>
          <w:sz w:val="24"/>
          <w:szCs w:val="24"/>
        </w:rPr>
        <w:t>:</w:t>
      </w:r>
      <w:proofErr w:type="gramEnd"/>
      <w:r w:rsidRPr="00233D85">
        <w:rPr>
          <w:spacing w:val="-10"/>
          <w:sz w:val="24"/>
          <w:szCs w:val="24"/>
        </w:rPr>
        <w:t xml:space="preserve">               </w:t>
      </w:r>
      <w:r w:rsidR="00A70FAD" w:rsidRPr="00233D85">
        <w:rPr>
          <w:b/>
          <w:sz w:val="24"/>
          <w:szCs w:val="24"/>
        </w:rPr>
        <w:t>{{</w:t>
      </w:r>
      <w:proofErr w:type="spellStart"/>
      <w:r w:rsidR="00A70FAD" w:rsidRPr="00233D85">
        <w:rPr>
          <w:b/>
          <w:sz w:val="24"/>
          <w:szCs w:val="24"/>
        </w:rPr>
        <w:t>fund_head</w:t>
      </w:r>
      <w:proofErr w:type="spellEnd"/>
      <w:r w:rsidR="00A70FAD" w:rsidRPr="00233D85">
        <w:rPr>
          <w:b/>
          <w:sz w:val="24"/>
          <w:szCs w:val="24"/>
        </w:rPr>
        <w:t>}}</w:t>
      </w:r>
    </w:p>
    <w:p w14:paraId="4235267B" w14:textId="320F7DA1" w:rsidR="00BE6EEE" w:rsidRPr="00233D85" w:rsidRDefault="00BE6EEE" w:rsidP="00BE6EEE">
      <w:pPr>
        <w:pStyle w:val="TableParagraph"/>
        <w:spacing w:before="166"/>
        <w:rPr>
          <w:b/>
          <w:spacing w:val="-2"/>
          <w:sz w:val="24"/>
          <w:szCs w:val="24"/>
        </w:rPr>
      </w:pPr>
      <w:proofErr w:type="gramStart"/>
      <w:r w:rsidRPr="00233D85">
        <w:rPr>
          <w:sz w:val="24"/>
          <w:szCs w:val="24"/>
        </w:rPr>
        <w:t>Constituency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pacing w:val="-10"/>
          <w:sz w:val="24"/>
          <w:szCs w:val="24"/>
        </w:rPr>
        <w:t>:</w:t>
      </w:r>
      <w:proofErr w:type="gramEnd"/>
      <w:r w:rsidRPr="00233D85">
        <w:rPr>
          <w:spacing w:val="-10"/>
          <w:sz w:val="24"/>
          <w:szCs w:val="24"/>
        </w:rPr>
        <w:t xml:space="preserve">           </w:t>
      </w:r>
      <w:r w:rsidR="00233D85" w:rsidRPr="00233D85">
        <w:rPr>
          <w:b/>
          <w:sz w:val="24"/>
          <w:szCs w:val="24"/>
        </w:rPr>
        <w:t>{{</w:t>
      </w:r>
      <w:r w:rsidR="00233D85" w:rsidRPr="00233D85">
        <w:rPr>
          <w:b/>
          <w:sz w:val="24"/>
          <w:szCs w:val="24"/>
        </w:rPr>
        <w:t>constituency</w:t>
      </w:r>
      <w:r w:rsidR="00233D85" w:rsidRPr="00233D85">
        <w:rPr>
          <w:b/>
          <w:sz w:val="24"/>
          <w:szCs w:val="24"/>
        </w:rPr>
        <w:t>}}</w:t>
      </w:r>
    </w:p>
    <w:p w14:paraId="0C120B49" w14:textId="7B03F527" w:rsidR="00BE6EEE" w:rsidRPr="00233D85" w:rsidRDefault="00BE6EEE" w:rsidP="00BE6EEE">
      <w:pPr>
        <w:pStyle w:val="TableParagraph"/>
        <w:spacing w:before="142"/>
        <w:ind w:right="-15"/>
        <w:rPr>
          <w:b/>
          <w:spacing w:val="-2"/>
          <w:sz w:val="24"/>
          <w:szCs w:val="24"/>
        </w:rPr>
      </w:pPr>
      <w:r w:rsidRPr="00233D85">
        <w:rPr>
          <w:sz w:val="24"/>
          <w:szCs w:val="24"/>
        </w:rPr>
        <w:t>Name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3"/>
          <w:sz w:val="24"/>
          <w:szCs w:val="24"/>
        </w:rPr>
        <w:t xml:space="preserve"> </w:t>
      </w:r>
      <w:proofErr w:type="gramStart"/>
      <w:r w:rsidRPr="00233D85">
        <w:rPr>
          <w:sz w:val="24"/>
          <w:szCs w:val="24"/>
        </w:rPr>
        <w:t>Agency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:</w:t>
      </w:r>
      <w:proofErr w:type="gramEnd"/>
      <w:r w:rsidRPr="00233D85">
        <w:rPr>
          <w:spacing w:val="-5"/>
          <w:sz w:val="24"/>
          <w:szCs w:val="24"/>
        </w:rPr>
        <w:t xml:space="preserve">-  </w:t>
      </w:r>
      <w:r w:rsidR="00233D85" w:rsidRPr="00233D85">
        <w:rPr>
          <w:b/>
          <w:sz w:val="24"/>
          <w:szCs w:val="24"/>
        </w:rPr>
        <w:t>{{contractor}}</w:t>
      </w:r>
    </w:p>
    <w:p w14:paraId="2B47B7C1" w14:textId="79957F6B" w:rsidR="00BE6EEE" w:rsidRPr="00233D85" w:rsidRDefault="00BE6EEE" w:rsidP="00BE6EEE">
      <w:pPr>
        <w:pStyle w:val="TableParagraph"/>
        <w:spacing w:before="142"/>
        <w:ind w:right="-15"/>
        <w:rPr>
          <w:b/>
          <w:spacing w:val="-5"/>
          <w:sz w:val="24"/>
          <w:szCs w:val="24"/>
        </w:rPr>
      </w:pPr>
      <w:r w:rsidRPr="00233D85">
        <w:rPr>
          <w:sz w:val="24"/>
          <w:szCs w:val="24"/>
        </w:rPr>
        <w:t>Agreement</w:t>
      </w:r>
      <w:r w:rsidRPr="00233D85">
        <w:rPr>
          <w:spacing w:val="-8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 xml:space="preserve">No.         </w:t>
      </w:r>
      <w:r w:rsidR="00233D85" w:rsidRPr="00233D85">
        <w:rPr>
          <w:b/>
          <w:sz w:val="24"/>
          <w:szCs w:val="24"/>
        </w:rPr>
        <w:t>{{</w:t>
      </w:r>
      <w:proofErr w:type="spellStart"/>
      <w:r w:rsidR="00233D85" w:rsidRPr="00233D85">
        <w:rPr>
          <w:b/>
          <w:sz w:val="24"/>
          <w:szCs w:val="24"/>
        </w:rPr>
        <w:t>agreement_no</w:t>
      </w:r>
      <w:proofErr w:type="spellEnd"/>
      <w:r w:rsidR="00233D85" w:rsidRPr="00233D85">
        <w:rPr>
          <w:b/>
          <w:sz w:val="24"/>
          <w:szCs w:val="24"/>
        </w:rPr>
        <w:t xml:space="preserve">.}}   </w:t>
      </w:r>
    </w:p>
    <w:p w14:paraId="79611E7B" w14:textId="77777777" w:rsidR="00BE6EEE" w:rsidRPr="00233D85" w:rsidRDefault="00BE6EEE" w:rsidP="00BE6EEE">
      <w:pPr>
        <w:pStyle w:val="TableParagraph"/>
        <w:spacing w:before="142"/>
        <w:ind w:right="-15"/>
        <w:rPr>
          <w:b/>
          <w:spacing w:val="-5"/>
          <w:sz w:val="24"/>
          <w:szCs w:val="24"/>
        </w:rPr>
      </w:pPr>
    </w:p>
    <w:p w14:paraId="1DDB5DCE" w14:textId="77777777" w:rsidR="00BE6EEE" w:rsidRPr="00233D85" w:rsidRDefault="00BE6EEE" w:rsidP="00BE6EEE">
      <w:pPr>
        <w:pStyle w:val="TableParagraph"/>
        <w:spacing w:before="142"/>
        <w:ind w:right="-15"/>
        <w:jc w:val="center"/>
        <w:rPr>
          <w:b/>
          <w:spacing w:val="-2"/>
          <w:sz w:val="24"/>
          <w:szCs w:val="24"/>
          <w:u w:val="single"/>
        </w:rPr>
      </w:pPr>
      <w:r w:rsidRPr="00233D85">
        <w:rPr>
          <w:b/>
          <w:spacing w:val="-2"/>
          <w:sz w:val="24"/>
          <w:szCs w:val="24"/>
          <w:u w:val="single"/>
        </w:rPr>
        <w:t>CERTIFICATE</w:t>
      </w:r>
    </w:p>
    <w:p w14:paraId="03AA6AE7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Materials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are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used in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are as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per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specifications.</w:t>
      </w:r>
    </w:p>
    <w:p w14:paraId="3BD3C2D6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Construction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material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has been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tested and test reports are found </w:t>
      </w:r>
      <w:r w:rsidRPr="00233D85">
        <w:rPr>
          <w:spacing w:val="-2"/>
          <w:sz w:val="24"/>
          <w:szCs w:val="24"/>
        </w:rPr>
        <w:t>satisfactory.</w:t>
      </w:r>
    </w:p>
    <w:p w14:paraId="45E657F2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 subjected site is not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ins </w:t>
      </w:r>
      <w:proofErr w:type="spellStart"/>
      <w:r w:rsidRPr="00233D85">
        <w:rPr>
          <w:sz w:val="24"/>
          <w:szCs w:val="24"/>
        </w:rPr>
        <w:t>pected</w:t>
      </w:r>
      <w:proofErr w:type="spellEnd"/>
      <w:r w:rsidRPr="00233D85">
        <w:rPr>
          <w:sz w:val="24"/>
          <w:szCs w:val="24"/>
        </w:rPr>
        <w:t xml:space="preserve"> 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Vigilance and Quality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Control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/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A </w:t>
      </w:r>
      <w:r w:rsidRPr="00233D85">
        <w:rPr>
          <w:spacing w:val="-5"/>
          <w:sz w:val="24"/>
          <w:szCs w:val="24"/>
        </w:rPr>
        <w:t xml:space="preserve">and </w:t>
      </w:r>
      <w:r w:rsidRPr="00233D85">
        <w:rPr>
          <w:sz w:val="24"/>
          <w:szCs w:val="24"/>
        </w:rPr>
        <w:t>hence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 question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of pending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remarks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does not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arise</w:t>
      </w:r>
      <w:r w:rsidRPr="00233D85">
        <w:rPr>
          <w:sz w:val="24"/>
          <w:szCs w:val="24"/>
        </w:rPr>
        <w:t>.</w:t>
      </w:r>
      <w:r w:rsidRPr="00233D85">
        <w:rPr>
          <w:sz w:val="24"/>
          <w:szCs w:val="24"/>
        </w:rPr>
        <w:br/>
        <w:t xml:space="preserve">                                                                              </w:t>
      </w:r>
      <w:r w:rsidRPr="00233D85">
        <w:rPr>
          <w:b/>
          <w:bCs/>
          <w:sz w:val="24"/>
          <w:szCs w:val="24"/>
        </w:rPr>
        <w:t>OR</w:t>
      </w:r>
      <w:r w:rsidRPr="00233D85">
        <w:rPr>
          <w:b/>
          <w:sz w:val="24"/>
          <w:szCs w:val="24"/>
        </w:rPr>
        <w:br/>
      </w: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site is inspected 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Vigilance and Quality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Control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/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A. The O.M. is closed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vide</w:t>
      </w:r>
      <w:r w:rsidRPr="00233D85">
        <w:rPr>
          <w:sz w:val="24"/>
          <w:szCs w:val="24"/>
        </w:rPr>
        <w:br/>
        <w:t xml:space="preserve">letter No ……………… </w:t>
      </w:r>
      <w:r w:rsidRPr="00233D85">
        <w:rPr>
          <w:spacing w:val="-5"/>
          <w:sz w:val="24"/>
          <w:szCs w:val="24"/>
        </w:rPr>
        <w:t>Dt</w:t>
      </w:r>
      <w:r w:rsidRPr="00233D85">
        <w:rPr>
          <w:sz w:val="24"/>
          <w:szCs w:val="24"/>
        </w:rPr>
        <w:tab/>
        <w:t>(Xerox copy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enclosed here with for your ready</w:t>
      </w:r>
      <w:r w:rsidRPr="00233D85">
        <w:rPr>
          <w:spacing w:val="-2"/>
          <w:sz w:val="24"/>
          <w:szCs w:val="24"/>
        </w:rPr>
        <w:t xml:space="preserve"> reference)</w:t>
      </w:r>
    </w:p>
    <w:p w14:paraId="30C8AE57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Nothing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is outstanding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r w:rsidRPr="00233D85">
        <w:rPr>
          <w:spacing w:val="-2"/>
          <w:sz w:val="24"/>
          <w:szCs w:val="24"/>
        </w:rPr>
        <w:t>contractor.</w:t>
      </w:r>
    </w:p>
    <w:p w14:paraId="1DD507C4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It is to certify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that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proofErr w:type="spellStart"/>
      <w:r w:rsidRPr="00233D85">
        <w:rPr>
          <w:sz w:val="24"/>
          <w:szCs w:val="24"/>
        </w:rPr>
        <w:t>contractos</w:t>
      </w:r>
      <w:proofErr w:type="spellEnd"/>
      <w:r w:rsidRPr="00233D85">
        <w:rPr>
          <w:sz w:val="24"/>
          <w:szCs w:val="24"/>
        </w:rPr>
        <w:t xml:space="preserve"> have not put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aby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sort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of claim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subjected </w:t>
      </w:r>
      <w:r w:rsidRPr="00233D85">
        <w:rPr>
          <w:spacing w:val="-2"/>
          <w:sz w:val="24"/>
          <w:szCs w:val="24"/>
        </w:rPr>
        <w:t>work.</w:t>
      </w:r>
    </w:p>
    <w:p w14:paraId="10979A9C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debris are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removed from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site of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work.</w:t>
      </w:r>
    </w:p>
    <w:p w14:paraId="23131330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Potable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water</w:t>
      </w:r>
      <w:r w:rsidRPr="00233D85">
        <w:rPr>
          <w:spacing w:val="2"/>
          <w:sz w:val="24"/>
          <w:szCs w:val="24"/>
        </w:rPr>
        <w:t xml:space="preserve"> </w:t>
      </w:r>
      <w:r w:rsidRPr="00233D85">
        <w:rPr>
          <w:sz w:val="24"/>
          <w:szCs w:val="24"/>
        </w:rPr>
        <w:t>used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work.</w:t>
      </w:r>
    </w:p>
    <w:p w14:paraId="2DD3DAFA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Ex.</w:t>
      </w:r>
      <w:r w:rsidRPr="00233D85">
        <w:rPr>
          <w:spacing w:val="-2"/>
          <w:sz w:val="24"/>
          <w:szCs w:val="24"/>
        </w:rPr>
        <w:t xml:space="preserve"> </w:t>
      </w:r>
      <w:proofErr w:type="spellStart"/>
      <w:r w:rsidRPr="00233D85">
        <w:rPr>
          <w:sz w:val="24"/>
          <w:szCs w:val="24"/>
        </w:rPr>
        <w:t>Enger</w:t>
      </w:r>
      <w:proofErr w:type="spellEnd"/>
      <w:r w:rsidRPr="00233D85">
        <w:rPr>
          <w:sz w:val="24"/>
          <w:szCs w:val="24"/>
        </w:rPr>
        <w:t>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Has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checked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5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% of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measurement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…………In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item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And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Dy.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Engr.</w:t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Has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checked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10%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measurement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No…………….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item</w:t>
      </w:r>
      <w:r w:rsidRPr="00233D85">
        <w:rPr>
          <w:spacing w:val="-6"/>
          <w:sz w:val="24"/>
          <w:szCs w:val="24"/>
        </w:rPr>
        <w:t xml:space="preserve"> </w:t>
      </w:r>
      <w:r w:rsidRPr="00233D85">
        <w:rPr>
          <w:sz w:val="24"/>
          <w:szCs w:val="24"/>
        </w:rPr>
        <w:t>No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………….</w:t>
      </w:r>
    </w:p>
    <w:p w14:paraId="338467B0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Since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 subjected work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is entirely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new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hence question of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deduction of salvage does </w:t>
      </w:r>
      <w:r w:rsidRPr="00233D85">
        <w:rPr>
          <w:spacing w:val="-5"/>
          <w:sz w:val="24"/>
          <w:szCs w:val="24"/>
        </w:rPr>
        <w:t>not</w:t>
      </w:r>
      <w:r w:rsidRPr="00233D85">
        <w:rPr>
          <w:spacing w:val="-5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t>arise.</w:t>
      </w:r>
      <w:r w:rsidRPr="00233D85">
        <w:rPr>
          <w:sz w:val="24"/>
          <w:szCs w:val="24"/>
        </w:rPr>
        <w:br/>
        <w:t xml:space="preserve">                                                                            </w:t>
      </w:r>
      <w:r w:rsidRPr="00233D85">
        <w:rPr>
          <w:b/>
          <w:bCs/>
          <w:sz w:val="24"/>
          <w:szCs w:val="24"/>
        </w:rPr>
        <w:t xml:space="preserve">  OR</w:t>
      </w:r>
      <w:r w:rsidRPr="00233D85">
        <w:rPr>
          <w:b/>
          <w:bCs/>
          <w:sz w:val="24"/>
          <w:szCs w:val="24"/>
        </w:rPr>
        <w:br/>
      </w:r>
      <w:r w:rsidRPr="00233D85">
        <w:rPr>
          <w:sz w:val="24"/>
          <w:szCs w:val="24"/>
        </w:rPr>
        <w:t>Since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is reconstruction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work</w:t>
      </w:r>
      <w:r w:rsidRPr="00233D85">
        <w:rPr>
          <w:spacing w:val="-3"/>
          <w:sz w:val="24"/>
          <w:szCs w:val="24"/>
        </w:rPr>
        <w:t xml:space="preserve"> </w:t>
      </w:r>
      <w:proofErr w:type="spellStart"/>
      <w:r w:rsidRPr="00233D85">
        <w:rPr>
          <w:sz w:val="24"/>
          <w:szCs w:val="24"/>
        </w:rPr>
        <w:t>amd</w:t>
      </w:r>
      <w:proofErr w:type="spellEnd"/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hence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salvage of amounting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to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Rs. </w:t>
      </w:r>
      <w:r w:rsidRPr="00233D85">
        <w:rPr>
          <w:spacing w:val="-2"/>
          <w:sz w:val="24"/>
          <w:szCs w:val="24"/>
        </w:rPr>
        <w:t>………………</w:t>
      </w:r>
      <w:r w:rsidRPr="00233D85">
        <w:rPr>
          <w:sz w:val="24"/>
          <w:szCs w:val="24"/>
        </w:rPr>
        <w:br/>
        <w:t>Is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deducted from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contractor's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bill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against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materials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obtained from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old </w:t>
      </w:r>
      <w:r w:rsidRPr="00233D85">
        <w:rPr>
          <w:spacing w:val="-2"/>
          <w:sz w:val="24"/>
          <w:szCs w:val="24"/>
        </w:rPr>
        <w:t>work.</w:t>
      </w:r>
      <w:r w:rsidRPr="00233D85">
        <w:rPr>
          <w:spacing w:val="-2"/>
          <w:sz w:val="24"/>
          <w:szCs w:val="24"/>
        </w:rPr>
        <w:br/>
      </w:r>
    </w:p>
    <w:p w14:paraId="798A8D9F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This is to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certify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that</w:t>
      </w:r>
      <w:r w:rsidRPr="00233D85">
        <w:rPr>
          <w:spacing w:val="2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the </w:t>
      </w:r>
      <w:proofErr w:type="spellStart"/>
      <w:r w:rsidRPr="00233D85">
        <w:rPr>
          <w:sz w:val="24"/>
          <w:szCs w:val="24"/>
        </w:rPr>
        <w:t>contractro</w:t>
      </w:r>
      <w:proofErr w:type="spellEnd"/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M/s………………………</w:t>
      </w:r>
      <w:proofErr w:type="gramStart"/>
      <w:r w:rsidRPr="00233D85">
        <w:rPr>
          <w:spacing w:val="-5"/>
          <w:sz w:val="24"/>
          <w:szCs w:val="24"/>
        </w:rPr>
        <w:t>….</w:t>
      </w:r>
      <w:r w:rsidRPr="00233D85">
        <w:rPr>
          <w:sz w:val="24"/>
          <w:szCs w:val="24"/>
        </w:rPr>
        <w:t>Has</w:t>
      </w:r>
      <w:proofErr w:type="gramEnd"/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completed the subjected work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on</w:t>
      </w:r>
      <w:r w:rsidRPr="00233D85">
        <w:rPr>
          <w:spacing w:val="-5"/>
          <w:sz w:val="24"/>
          <w:szCs w:val="24"/>
        </w:rPr>
        <w:br/>
      </w:r>
      <w:r w:rsidRPr="00233D85">
        <w:rPr>
          <w:sz w:val="24"/>
          <w:szCs w:val="24"/>
        </w:rPr>
        <w:t>……………………In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satisfactory</w:t>
      </w:r>
      <w:r w:rsidRPr="00233D85">
        <w:rPr>
          <w:spacing w:val="-4"/>
          <w:sz w:val="24"/>
          <w:szCs w:val="24"/>
        </w:rPr>
        <w:t xml:space="preserve"> </w:t>
      </w:r>
      <w:r w:rsidRPr="00233D85">
        <w:rPr>
          <w:sz w:val="24"/>
          <w:szCs w:val="24"/>
        </w:rPr>
        <w:t>manner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within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scope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 xml:space="preserve">of </w:t>
      </w:r>
      <w:r w:rsidRPr="00233D85">
        <w:rPr>
          <w:spacing w:val="-2"/>
          <w:sz w:val="24"/>
          <w:szCs w:val="24"/>
        </w:rPr>
        <w:t>contract.</w:t>
      </w:r>
    </w:p>
    <w:p w14:paraId="5367FFED" w14:textId="77777777" w:rsidR="00BE6EEE" w:rsidRPr="00233D85" w:rsidRDefault="00BE6EEE" w:rsidP="00BE6EEE">
      <w:pPr>
        <w:pStyle w:val="TableParagraph"/>
        <w:numPr>
          <w:ilvl w:val="0"/>
          <w:numId w:val="24"/>
        </w:numPr>
        <w:spacing w:before="145"/>
        <w:rPr>
          <w:sz w:val="24"/>
          <w:szCs w:val="24"/>
        </w:rPr>
      </w:pPr>
      <w:r w:rsidRPr="00233D85">
        <w:rPr>
          <w:sz w:val="24"/>
          <w:szCs w:val="24"/>
        </w:rPr>
        <w:t>It is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to that the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entry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of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subjected work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has been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made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z w:val="24"/>
          <w:szCs w:val="24"/>
        </w:rPr>
        <w:t>in</w:t>
      </w:r>
      <w:r w:rsidRPr="00233D85">
        <w:rPr>
          <w:spacing w:val="4"/>
          <w:sz w:val="24"/>
          <w:szCs w:val="24"/>
        </w:rPr>
        <w:t xml:space="preserve"> </w:t>
      </w:r>
      <w:r w:rsidRPr="00233D85">
        <w:rPr>
          <w:b/>
          <w:sz w:val="24"/>
          <w:szCs w:val="24"/>
        </w:rPr>
        <w:t>"</w:t>
      </w:r>
      <w:r w:rsidRPr="00233D85">
        <w:rPr>
          <w:b/>
          <w:sz w:val="24"/>
          <w:szCs w:val="24"/>
          <w:u w:val="single"/>
        </w:rPr>
        <w:t>Asset Register</w:t>
      </w:r>
      <w:r w:rsidRPr="00233D85">
        <w:rPr>
          <w:b/>
          <w:sz w:val="24"/>
          <w:szCs w:val="24"/>
        </w:rPr>
        <w:t xml:space="preserve">" </w:t>
      </w:r>
      <w:r w:rsidRPr="00233D85">
        <w:rPr>
          <w:spacing w:val="-5"/>
          <w:sz w:val="24"/>
          <w:szCs w:val="24"/>
        </w:rPr>
        <w:t>at</w:t>
      </w:r>
      <w:r w:rsidRPr="00233D85">
        <w:rPr>
          <w:spacing w:val="-5"/>
          <w:sz w:val="24"/>
          <w:szCs w:val="24"/>
        </w:rPr>
        <w:br/>
      </w:r>
      <w:proofErr w:type="spellStart"/>
      <w:r w:rsidRPr="00233D85">
        <w:rPr>
          <w:sz w:val="24"/>
          <w:szCs w:val="24"/>
        </w:rPr>
        <w:t>S.R.No</w:t>
      </w:r>
      <w:proofErr w:type="spellEnd"/>
      <w:r w:rsidRPr="00233D85">
        <w:rPr>
          <w:sz w:val="24"/>
          <w:szCs w:val="24"/>
        </w:rPr>
        <w:t>.</w:t>
      </w:r>
      <w:r w:rsidRPr="00233D85">
        <w:rPr>
          <w:spacing w:val="-3"/>
          <w:sz w:val="24"/>
          <w:szCs w:val="24"/>
        </w:rPr>
        <w:t xml:space="preserve"> </w:t>
      </w:r>
      <w:r w:rsidRPr="00233D85">
        <w:rPr>
          <w:sz w:val="24"/>
          <w:szCs w:val="24"/>
        </w:rPr>
        <w:t>………</w:t>
      </w:r>
      <w:proofErr w:type="gramStart"/>
      <w:r w:rsidRPr="00233D85">
        <w:rPr>
          <w:sz w:val="24"/>
          <w:szCs w:val="24"/>
        </w:rPr>
        <w:t>…..</w:t>
      </w:r>
      <w:proofErr w:type="gramEnd"/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page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No…</w:t>
      </w:r>
      <w:r w:rsidRPr="00233D85">
        <w:rPr>
          <w:sz w:val="24"/>
          <w:szCs w:val="24"/>
        </w:rPr>
        <w:tab/>
      </w:r>
      <w:proofErr w:type="spellStart"/>
      <w:r w:rsidRPr="00233D85">
        <w:rPr>
          <w:sz w:val="24"/>
          <w:szCs w:val="24"/>
        </w:rPr>
        <w:t>Mantained</w:t>
      </w:r>
      <w:proofErr w:type="spellEnd"/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under the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contract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z w:val="24"/>
          <w:szCs w:val="24"/>
        </w:rPr>
        <w:t>of Ex.</w:t>
      </w:r>
      <w:r w:rsidRPr="00233D85">
        <w:rPr>
          <w:spacing w:val="1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>Engr.</w:t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J.E./S.E./Asst.</w:t>
      </w:r>
      <w:r w:rsidRPr="00233D85">
        <w:rPr>
          <w:spacing w:val="3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 xml:space="preserve">Engineer                       </w:t>
      </w:r>
      <w:r w:rsidRPr="00233D85">
        <w:rPr>
          <w:sz w:val="24"/>
          <w:szCs w:val="24"/>
        </w:rPr>
        <w:t>Dy.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pacing w:val="-2"/>
          <w:sz w:val="24"/>
          <w:szCs w:val="24"/>
        </w:rPr>
        <w:t xml:space="preserve">Engineer                                          </w:t>
      </w:r>
      <w:r w:rsidRPr="00233D85">
        <w:rPr>
          <w:sz w:val="24"/>
          <w:szCs w:val="24"/>
        </w:rPr>
        <w:t>Executive</w:t>
      </w:r>
      <w:r w:rsidRPr="00233D85">
        <w:rPr>
          <w:spacing w:val="-2"/>
          <w:sz w:val="24"/>
          <w:szCs w:val="24"/>
        </w:rPr>
        <w:t xml:space="preserve"> Engineer</w:t>
      </w:r>
      <w:r w:rsidRPr="00233D85">
        <w:rPr>
          <w:spacing w:val="-2"/>
          <w:sz w:val="24"/>
          <w:szCs w:val="24"/>
        </w:rPr>
        <w:br/>
      </w:r>
      <w:r w:rsidRPr="00233D85">
        <w:rPr>
          <w:sz w:val="24"/>
          <w:szCs w:val="24"/>
        </w:rPr>
        <w:t>M.S.I.B.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proofErr w:type="spellStart"/>
      <w:r w:rsidRPr="00233D85">
        <w:rPr>
          <w:spacing w:val="-4"/>
          <w:sz w:val="24"/>
          <w:szCs w:val="24"/>
        </w:rPr>
        <w:t>Div</w:t>
      </w:r>
      <w:proofErr w:type="spellEnd"/>
      <w:r w:rsidRPr="00233D85">
        <w:rPr>
          <w:spacing w:val="-4"/>
          <w:sz w:val="24"/>
          <w:szCs w:val="24"/>
        </w:rPr>
        <w:t xml:space="preserve">                                 </w:t>
      </w:r>
      <w:r w:rsidRPr="00233D85">
        <w:rPr>
          <w:sz w:val="24"/>
          <w:szCs w:val="24"/>
        </w:rPr>
        <w:t>M.S.I.B.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proofErr w:type="spellStart"/>
      <w:r w:rsidRPr="00233D85">
        <w:rPr>
          <w:spacing w:val="-4"/>
          <w:sz w:val="24"/>
          <w:szCs w:val="24"/>
        </w:rPr>
        <w:t>Div</w:t>
      </w:r>
      <w:proofErr w:type="spellEnd"/>
      <w:r w:rsidRPr="00233D85">
        <w:rPr>
          <w:spacing w:val="-4"/>
          <w:sz w:val="24"/>
          <w:szCs w:val="24"/>
        </w:rPr>
        <w:t xml:space="preserve">                                  </w:t>
      </w:r>
      <w:r w:rsidRPr="00233D85">
        <w:rPr>
          <w:sz w:val="24"/>
          <w:szCs w:val="24"/>
        </w:rPr>
        <w:t>M.S.I.B</w:t>
      </w:r>
      <w:r w:rsidRPr="00233D85">
        <w:rPr>
          <w:spacing w:val="-5"/>
          <w:sz w:val="24"/>
          <w:szCs w:val="24"/>
        </w:rPr>
        <w:t xml:space="preserve"> </w:t>
      </w:r>
      <w:r w:rsidRPr="00233D85">
        <w:rPr>
          <w:sz w:val="24"/>
          <w:szCs w:val="24"/>
        </w:rPr>
        <w:t>West</w:t>
      </w:r>
      <w:r w:rsidRPr="00233D85">
        <w:rPr>
          <w:spacing w:val="-1"/>
          <w:sz w:val="24"/>
          <w:szCs w:val="24"/>
        </w:rPr>
        <w:t xml:space="preserve"> </w:t>
      </w:r>
      <w:r w:rsidRPr="00233D85">
        <w:rPr>
          <w:spacing w:val="-4"/>
          <w:sz w:val="24"/>
          <w:szCs w:val="24"/>
        </w:rPr>
        <w:t>Div.</w:t>
      </w:r>
      <w:r w:rsidRPr="00233D85">
        <w:rPr>
          <w:spacing w:val="-4"/>
          <w:sz w:val="24"/>
          <w:szCs w:val="24"/>
        </w:rPr>
        <w:br/>
      </w:r>
      <w:r w:rsidRPr="00233D85">
        <w:rPr>
          <w:sz w:val="24"/>
          <w:szCs w:val="24"/>
        </w:rPr>
        <w:t>Sub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Division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 xml:space="preserve">No.                                    </w:t>
      </w:r>
      <w:r w:rsidRPr="00233D85">
        <w:rPr>
          <w:sz w:val="24"/>
          <w:szCs w:val="24"/>
        </w:rPr>
        <w:t>Sub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z w:val="24"/>
          <w:szCs w:val="24"/>
        </w:rPr>
        <w:t>Division</w:t>
      </w:r>
      <w:r w:rsidRPr="00233D85">
        <w:rPr>
          <w:spacing w:val="-2"/>
          <w:sz w:val="24"/>
          <w:szCs w:val="24"/>
        </w:rPr>
        <w:t xml:space="preserve"> </w:t>
      </w:r>
      <w:r w:rsidRPr="00233D85">
        <w:rPr>
          <w:spacing w:val="-5"/>
          <w:sz w:val="24"/>
          <w:szCs w:val="24"/>
        </w:rPr>
        <w:t>No.</w:t>
      </w:r>
    </w:p>
    <w:p w14:paraId="57D207FB" w14:textId="77777777" w:rsidR="00BE6EEE" w:rsidRPr="00233D85" w:rsidRDefault="00BE6EEE" w:rsidP="00BE6EEE">
      <w:pPr>
        <w:pStyle w:val="TableParagraph"/>
        <w:spacing w:before="7" w:line="249" w:lineRule="exact"/>
        <w:rPr>
          <w:sz w:val="24"/>
          <w:szCs w:val="24"/>
        </w:rPr>
      </w:pPr>
      <w:r w:rsidRPr="00233D85">
        <w:rPr>
          <w:sz w:val="24"/>
          <w:szCs w:val="24"/>
        </w:rPr>
        <w:lastRenderedPageBreak/>
        <w:t xml:space="preserve"> </w:t>
      </w:r>
    </w:p>
    <w:p w14:paraId="3E09F289" w14:textId="6F4470E4" w:rsidR="00163E0E" w:rsidRPr="00163E0E" w:rsidRDefault="00163E0E" w:rsidP="00163E0E">
      <w:pPr>
        <w:tabs>
          <w:tab w:val="left" w:pos="1650"/>
          <w:tab w:val="left" w:pos="7090"/>
          <w:tab w:val="left" w:pos="9067"/>
        </w:tabs>
        <w:spacing w:before="69"/>
        <w:ind w:left="131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sz w:val="24"/>
          <w:szCs w:val="24"/>
        </w:rPr>
        <w:t>Fund</w:t>
      </w:r>
      <w:r w:rsidRPr="00163E0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63E0E">
        <w:rPr>
          <w:rFonts w:ascii="Times New Roman" w:hAnsi="Times New Roman" w:cs="Times New Roman"/>
          <w:sz w:val="24"/>
          <w:szCs w:val="24"/>
        </w:rPr>
        <w:t>Head</w:t>
      </w:r>
      <w:r w:rsidRPr="00163E0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63E0E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 w:rsidRPr="00163E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fund_head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3A26A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63E0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{{name}}</w:t>
      </w:r>
    </w:p>
    <w:p w14:paraId="04DD2FFD" w14:textId="1538891F" w:rsidR="00163E0E" w:rsidRPr="00163E0E" w:rsidRDefault="00163E0E" w:rsidP="001112D5">
      <w:pPr>
        <w:tabs>
          <w:tab w:val="left" w:pos="1650"/>
        </w:tabs>
        <w:spacing w:before="26"/>
        <w:ind w:left="13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3E0E">
        <w:rPr>
          <w:rFonts w:ascii="Times New Roman" w:hAnsi="Times New Roman" w:cs="Times New Roman"/>
          <w:spacing w:val="-2"/>
          <w:sz w:val="24"/>
          <w:szCs w:val="24"/>
        </w:rPr>
        <w:t>Constituency</w:t>
      </w:r>
      <w:r w:rsidRPr="00163E0E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63E0E">
        <w:rPr>
          <w:rFonts w:ascii="Times New Roman" w:hAnsi="Times New Roman" w:cs="Times New Roman"/>
          <w:spacing w:val="-12"/>
          <w:sz w:val="24"/>
          <w:szCs w:val="24"/>
        </w:rPr>
        <w:t>:</w:t>
      </w:r>
      <w:proofErr w:type="gramEnd"/>
      <w:r w:rsidRPr="00163E0E">
        <w:rPr>
          <w:rFonts w:ascii="Times New Roman" w:hAnsi="Times New Roman" w:cs="Times New Roman"/>
          <w:sz w:val="24"/>
          <w:szCs w:val="24"/>
        </w:rPr>
        <w:tab/>
      </w:r>
      <w:r>
        <w:rPr>
          <w:b/>
          <w:spacing w:val="-2"/>
          <w:w w:val="105"/>
          <w:sz w:val="23"/>
        </w:rPr>
        <w:t>{{constituency}}</w:t>
      </w:r>
      <w:r w:rsidRPr="003A26A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3486B3D5" w14:textId="77777777" w:rsidR="00163E0E" w:rsidRPr="00163E0E" w:rsidRDefault="00163E0E" w:rsidP="00163E0E">
      <w:pPr>
        <w:ind w:left="586" w:right="11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Check</w:t>
      </w:r>
      <w:r w:rsidRPr="00163E0E"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List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be</w:t>
      </w:r>
      <w:r w:rsidRPr="00163E0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Attached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Bills</w:t>
      </w:r>
      <w:r w:rsidRPr="00163E0E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Contractor.</w:t>
      </w:r>
    </w:p>
    <w:p w14:paraId="2EADD1B0" w14:textId="77777777" w:rsidR="00163E0E" w:rsidRPr="00163E0E" w:rsidRDefault="00163E0E" w:rsidP="00163E0E">
      <w:pPr>
        <w:spacing w:before="26"/>
        <w:ind w:left="593" w:right="11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First</w:t>
      </w:r>
      <w:r w:rsidRPr="00163E0E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  <w:r w:rsidRPr="00163E0E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163E0E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>Bill</w:t>
      </w:r>
    </w:p>
    <w:p w14:paraId="5D522893" w14:textId="77777777" w:rsidR="00163E0E" w:rsidRPr="00163E0E" w:rsidRDefault="00163E0E" w:rsidP="00163E0E">
      <w:pPr>
        <w:pStyle w:val="BodyText"/>
        <w:spacing w:before="63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3207"/>
        <w:gridCol w:w="256"/>
        <w:gridCol w:w="503"/>
        <w:gridCol w:w="925"/>
        <w:gridCol w:w="180"/>
        <w:gridCol w:w="1633"/>
        <w:gridCol w:w="605"/>
        <w:gridCol w:w="276"/>
        <w:gridCol w:w="2455"/>
      </w:tblGrid>
      <w:tr w:rsidR="00163E0E" w:rsidRPr="00163E0E" w14:paraId="42BC4511" w14:textId="77777777" w:rsidTr="00494E2D">
        <w:trPr>
          <w:trHeight w:val="1178"/>
        </w:trPr>
        <w:tc>
          <w:tcPr>
            <w:tcW w:w="479" w:type="dxa"/>
          </w:tcPr>
          <w:p w14:paraId="33EB6EDD" w14:textId="77777777" w:rsidR="00163E0E" w:rsidRPr="00163E0E" w:rsidRDefault="00163E0E" w:rsidP="001A263E">
            <w:pPr>
              <w:pStyle w:val="TableParagraph"/>
              <w:spacing w:line="25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207" w:type="dxa"/>
          </w:tcPr>
          <w:p w14:paraId="6A08D77E" w14:textId="77777777" w:rsidR="00163E0E" w:rsidRPr="00163E0E" w:rsidRDefault="00163E0E" w:rsidP="001A263E">
            <w:pPr>
              <w:pStyle w:val="TableParagraph"/>
              <w:spacing w:line="263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Name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Work</w:t>
            </w:r>
          </w:p>
        </w:tc>
        <w:tc>
          <w:tcPr>
            <w:tcW w:w="256" w:type="dxa"/>
          </w:tcPr>
          <w:p w14:paraId="703FFA5A" w14:textId="77777777" w:rsidR="00163E0E" w:rsidRPr="00163E0E" w:rsidRDefault="00163E0E" w:rsidP="001A263E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61743904" w14:textId="7CE83419" w:rsidR="00163E0E" w:rsidRPr="00163E0E" w:rsidRDefault="00163E0E" w:rsidP="001A263E">
            <w:pPr>
              <w:pStyle w:val="TableParagraph"/>
              <w:spacing w:before="3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</w:t>
            </w:r>
            <w:proofErr w:type="spellStart"/>
            <w:r>
              <w:rPr>
                <w:b/>
                <w:sz w:val="24"/>
                <w:szCs w:val="24"/>
              </w:rPr>
              <w:t>name_work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39DE33B2" w14:textId="77777777" w:rsidTr="00494E2D">
        <w:trPr>
          <w:trHeight w:val="261"/>
        </w:trPr>
        <w:tc>
          <w:tcPr>
            <w:tcW w:w="479" w:type="dxa"/>
            <w:vMerge w:val="restart"/>
          </w:tcPr>
          <w:p w14:paraId="4BB26542" w14:textId="77777777" w:rsidR="001112D5" w:rsidRPr="00163E0E" w:rsidRDefault="001112D5" w:rsidP="001112D5">
            <w:pPr>
              <w:pStyle w:val="TableParagraph"/>
              <w:spacing w:line="24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207" w:type="dxa"/>
            <w:vMerge w:val="restart"/>
          </w:tcPr>
          <w:p w14:paraId="15E364C7" w14:textId="77777777" w:rsidR="001112D5" w:rsidRPr="00163E0E" w:rsidRDefault="001112D5" w:rsidP="001112D5">
            <w:pPr>
              <w:pStyle w:val="TableParagraph"/>
              <w:spacing w:before="1" w:line="261" w:lineRule="auto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Administrative Approval Accorded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by</w:t>
            </w:r>
            <w:r w:rsidRPr="00163E0E">
              <w:rPr>
                <w:spacing w:val="-1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the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collector</w:t>
            </w:r>
          </w:p>
        </w:tc>
        <w:tc>
          <w:tcPr>
            <w:tcW w:w="256" w:type="dxa"/>
            <w:vMerge w:val="restart"/>
          </w:tcPr>
          <w:p w14:paraId="4F9DEAED" w14:textId="77777777" w:rsidR="001112D5" w:rsidRPr="00163E0E" w:rsidRDefault="001112D5" w:rsidP="001112D5">
            <w:pPr>
              <w:pStyle w:val="TableParagraph"/>
              <w:spacing w:line="24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</w:tcPr>
          <w:p w14:paraId="784A6E9F" w14:textId="77777777" w:rsidR="001112D5" w:rsidRPr="00163E0E" w:rsidRDefault="001112D5" w:rsidP="001112D5">
            <w:pPr>
              <w:pStyle w:val="TableParagraph"/>
              <w:spacing w:line="230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13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5A82B283" w14:textId="77777777" w:rsidR="001112D5" w:rsidRPr="00163E0E" w:rsidRDefault="001112D5" w:rsidP="001112D5">
            <w:pPr>
              <w:pStyle w:val="TableParagraph"/>
              <w:spacing w:line="230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63072308" w14:textId="3468B104" w:rsidR="001112D5" w:rsidRPr="001112D5" w:rsidRDefault="001112D5" w:rsidP="001112D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{{</w:t>
            </w:r>
            <w:proofErr w:type="spellStart"/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amt_rupes</w:t>
            </w:r>
            <w:proofErr w:type="spellEnd"/>
            <w:r w:rsidRPr="001112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}}  </w:t>
            </w: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23D7C2C6" w14:textId="6431965D" w:rsidR="001112D5" w:rsidRPr="001112D5" w:rsidRDefault="001112D5" w:rsidP="001112D5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bottom w:val="nil"/>
              <w:right w:val="nil"/>
            </w:tcBorders>
          </w:tcPr>
          <w:p w14:paraId="2757E9BE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nil"/>
            </w:tcBorders>
          </w:tcPr>
          <w:p w14:paraId="72AEE042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6D50C27A" w14:textId="77777777" w:rsidTr="00494E2D">
        <w:trPr>
          <w:trHeight w:val="286"/>
        </w:trPr>
        <w:tc>
          <w:tcPr>
            <w:tcW w:w="479" w:type="dxa"/>
            <w:vMerge/>
            <w:tcBorders>
              <w:top w:val="nil"/>
            </w:tcBorders>
          </w:tcPr>
          <w:p w14:paraId="1C7206E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5D7FEAE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0F63FDC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bottom w:val="nil"/>
              <w:right w:val="nil"/>
            </w:tcBorders>
          </w:tcPr>
          <w:p w14:paraId="0A0BB548" w14:textId="77777777" w:rsidR="001112D5" w:rsidRPr="00163E0E" w:rsidRDefault="001112D5" w:rsidP="001112D5">
            <w:pPr>
              <w:pStyle w:val="TableParagraph"/>
              <w:spacing w:line="254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Letter</w:t>
            </w:r>
            <w:r w:rsidRPr="00163E0E">
              <w:rPr>
                <w:spacing w:val="-12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7E36338A" w14:textId="77777777" w:rsidR="001112D5" w:rsidRPr="00163E0E" w:rsidRDefault="001112D5" w:rsidP="001112D5">
            <w:pPr>
              <w:pStyle w:val="TableParagraph"/>
              <w:spacing w:line="254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06431AB" w14:textId="2F5BB80D" w:rsidR="001112D5" w:rsidRPr="00163E0E" w:rsidRDefault="001112D5" w:rsidP="001112D5">
            <w:pPr>
              <w:pStyle w:val="TableParagraph"/>
              <w:spacing w:line="25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letter_no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1ED21C67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7D98667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5AA0FE83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250504B1" w14:textId="77777777" w:rsidTr="00494E2D">
        <w:trPr>
          <w:trHeight w:val="290"/>
        </w:trPr>
        <w:tc>
          <w:tcPr>
            <w:tcW w:w="479" w:type="dxa"/>
            <w:vMerge/>
            <w:tcBorders>
              <w:top w:val="nil"/>
            </w:tcBorders>
          </w:tcPr>
          <w:p w14:paraId="4E41A8D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47F66CB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53B5559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right w:val="nil"/>
            </w:tcBorders>
          </w:tcPr>
          <w:p w14:paraId="6EA142AA" w14:textId="77777777" w:rsidR="001112D5" w:rsidRPr="00163E0E" w:rsidRDefault="001112D5" w:rsidP="001112D5">
            <w:pPr>
              <w:pStyle w:val="TableParagraph"/>
              <w:spacing w:before="6" w:line="252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14:paraId="3B877888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5727CE26" w14:textId="77777777" w:rsidR="001112D5" w:rsidRPr="00163E0E" w:rsidRDefault="001112D5" w:rsidP="001112D5">
            <w:pPr>
              <w:pStyle w:val="TableParagraph"/>
              <w:spacing w:before="6" w:line="252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2D1C725B" w14:textId="6CB09D24" w:rsidR="001112D5" w:rsidRPr="00163E0E" w:rsidRDefault="00494E2D" w:rsidP="00494E2D">
            <w:pPr>
              <w:pStyle w:val="TableParagraph"/>
              <w:spacing w:before="1" w:line="257" w:lineRule="exact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 xml:space="preserve">  </w:t>
            </w:r>
            <w:r w:rsidR="001112D5">
              <w:rPr>
                <w:b/>
                <w:spacing w:val="-2"/>
                <w:sz w:val="24"/>
                <w:szCs w:val="24"/>
              </w:rPr>
              <w:t>{{date}}</w:t>
            </w: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</w:tcPr>
          <w:p w14:paraId="375BCBC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14:paraId="57A5460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7A7CE90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47E894C2" w14:textId="77777777" w:rsidTr="00494E2D">
        <w:trPr>
          <w:trHeight w:val="271"/>
        </w:trPr>
        <w:tc>
          <w:tcPr>
            <w:tcW w:w="479" w:type="dxa"/>
            <w:vMerge w:val="restart"/>
          </w:tcPr>
          <w:p w14:paraId="4C91CF0B" w14:textId="77777777" w:rsidR="001112D5" w:rsidRPr="00163E0E" w:rsidRDefault="001112D5" w:rsidP="001112D5">
            <w:pPr>
              <w:pStyle w:val="TableParagraph"/>
              <w:spacing w:line="251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207" w:type="dxa"/>
            <w:vMerge w:val="restart"/>
          </w:tcPr>
          <w:p w14:paraId="10C0C38C" w14:textId="77777777" w:rsidR="001112D5" w:rsidRPr="00163E0E" w:rsidRDefault="001112D5" w:rsidP="001112D5">
            <w:pPr>
              <w:pStyle w:val="TableParagraph"/>
              <w:spacing w:line="261" w:lineRule="auto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Technical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Sanction</w:t>
            </w:r>
            <w:r w:rsidRPr="00163E0E">
              <w:rPr>
                <w:spacing w:val="-1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accorded</w:t>
            </w:r>
            <w:r w:rsidRPr="00163E0E">
              <w:rPr>
                <w:spacing w:val="-1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by Executive Engineer</w:t>
            </w:r>
          </w:p>
        </w:tc>
        <w:tc>
          <w:tcPr>
            <w:tcW w:w="256" w:type="dxa"/>
            <w:vMerge w:val="restart"/>
          </w:tcPr>
          <w:p w14:paraId="4E1A9093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</w:tcPr>
          <w:p w14:paraId="6C293283" w14:textId="77777777" w:rsidR="001112D5" w:rsidRPr="00163E0E" w:rsidRDefault="001112D5" w:rsidP="001112D5">
            <w:pPr>
              <w:pStyle w:val="TableParagraph"/>
              <w:spacing w:line="240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Vide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letter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0383C700" w14:textId="77777777" w:rsidR="001112D5" w:rsidRPr="00163E0E" w:rsidRDefault="001112D5" w:rsidP="001112D5">
            <w:pPr>
              <w:pStyle w:val="TableParagraph"/>
              <w:spacing w:line="240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717604C4" w14:textId="4D782537" w:rsidR="001112D5" w:rsidRPr="00163E0E" w:rsidRDefault="001112D5" w:rsidP="001112D5">
            <w:pPr>
              <w:pStyle w:val="TableParagraph"/>
              <w:spacing w:line="240" w:lineRule="exact"/>
              <w:ind w:left="67"/>
              <w:rPr>
                <w:b/>
                <w:sz w:val="24"/>
                <w:szCs w:val="24"/>
              </w:rPr>
            </w:pPr>
            <w:r w:rsidRPr="001112D5"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pacing w:val="-2"/>
                <w:sz w:val="24"/>
                <w:szCs w:val="24"/>
              </w:rPr>
              <w:t>vide_letter_no</w:t>
            </w:r>
            <w:proofErr w:type="spellEnd"/>
            <w:r w:rsidRPr="001112D5">
              <w:rPr>
                <w:b/>
                <w:spacing w:val="-2"/>
                <w:sz w:val="24"/>
                <w:szCs w:val="24"/>
              </w:rPr>
              <w:t>}}</w:t>
            </w: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57A1D521" w14:textId="77777777" w:rsidR="001112D5" w:rsidRPr="00163E0E" w:rsidRDefault="001112D5" w:rsidP="001112D5">
            <w:pPr>
              <w:pStyle w:val="TableParagraph"/>
              <w:spacing w:line="240" w:lineRule="exact"/>
              <w:ind w:left="-8"/>
              <w:rPr>
                <w:sz w:val="24"/>
                <w:szCs w:val="24"/>
              </w:rPr>
            </w:pPr>
            <w:proofErr w:type="gramStart"/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1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2731" w:type="dxa"/>
            <w:gridSpan w:val="2"/>
            <w:tcBorders>
              <w:left w:val="nil"/>
              <w:bottom w:val="nil"/>
            </w:tcBorders>
          </w:tcPr>
          <w:p w14:paraId="767A2BA0" w14:textId="39A37840" w:rsidR="001112D5" w:rsidRPr="00163E0E" w:rsidRDefault="001112D5" w:rsidP="001112D5">
            <w:pPr>
              <w:pStyle w:val="TableParagraph"/>
              <w:spacing w:line="240" w:lineRule="exact"/>
              <w:ind w:left="65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{{date}}</w:t>
            </w:r>
          </w:p>
        </w:tc>
      </w:tr>
      <w:tr w:rsidR="001112D5" w:rsidRPr="00163E0E" w14:paraId="2AF04DDE" w14:textId="77777777" w:rsidTr="00494E2D">
        <w:trPr>
          <w:trHeight w:val="283"/>
        </w:trPr>
        <w:tc>
          <w:tcPr>
            <w:tcW w:w="479" w:type="dxa"/>
            <w:vMerge/>
            <w:tcBorders>
              <w:top w:val="nil"/>
            </w:tcBorders>
          </w:tcPr>
          <w:p w14:paraId="409FA53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4792783D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591B91A7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bottom w:val="nil"/>
              <w:right w:val="nil"/>
            </w:tcBorders>
          </w:tcPr>
          <w:p w14:paraId="11AF972D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13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Rs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8475538" w14:textId="77777777" w:rsidR="001112D5" w:rsidRPr="00163E0E" w:rsidRDefault="001112D5" w:rsidP="001112D5">
            <w:pPr>
              <w:pStyle w:val="TableParagraph"/>
              <w:spacing w:line="251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039CFDD8" w14:textId="7EE03472" w:rsidR="001112D5" w:rsidRPr="00163E0E" w:rsidRDefault="001112D5" w:rsidP="001112D5">
            <w:pPr>
              <w:pStyle w:val="TableParagraph"/>
              <w:spacing w:line="251" w:lineRule="exact"/>
              <w:ind w:right="-2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amt_rupes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8C2F94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2AE2AA6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54B1254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2FC8A39" w14:textId="77777777" w:rsidTr="00494E2D">
        <w:trPr>
          <w:trHeight w:val="294"/>
        </w:trPr>
        <w:tc>
          <w:tcPr>
            <w:tcW w:w="479" w:type="dxa"/>
            <w:vMerge/>
            <w:tcBorders>
              <w:top w:val="nil"/>
            </w:tcBorders>
          </w:tcPr>
          <w:p w14:paraId="5FE80A26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63DA3F1A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46B3A67B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dxa"/>
            <w:gridSpan w:val="2"/>
            <w:tcBorders>
              <w:top w:val="nil"/>
              <w:right w:val="nil"/>
            </w:tcBorders>
          </w:tcPr>
          <w:p w14:paraId="750694F2" w14:textId="77777777" w:rsidR="001112D5" w:rsidRPr="00163E0E" w:rsidRDefault="001112D5" w:rsidP="001112D5">
            <w:pPr>
              <w:pStyle w:val="TableParagraph"/>
              <w:spacing w:line="261" w:lineRule="exact"/>
              <w:ind w:left="37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Sr.</w:t>
            </w:r>
            <w:r w:rsidRPr="00163E0E">
              <w:rPr>
                <w:spacing w:val="-2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188D0712" w14:textId="77777777" w:rsidR="001112D5" w:rsidRPr="00163E0E" w:rsidRDefault="001112D5" w:rsidP="001112D5">
            <w:pPr>
              <w:pStyle w:val="TableParagraph"/>
              <w:spacing w:line="261" w:lineRule="exact"/>
              <w:ind w:left="10"/>
              <w:jc w:val="center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7554FA74" w14:textId="29B62D16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right w:val="nil"/>
            </w:tcBorders>
          </w:tcPr>
          <w:p w14:paraId="581927D4" w14:textId="77777777" w:rsidR="001112D5" w:rsidRPr="00163E0E" w:rsidRDefault="001112D5" w:rsidP="001112D5">
            <w:pPr>
              <w:pStyle w:val="TableParagraph"/>
              <w:spacing w:line="261" w:lineRule="exact"/>
              <w:ind w:left="-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In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163E0E">
              <w:rPr>
                <w:sz w:val="24"/>
                <w:szCs w:val="24"/>
              </w:rPr>
              <w:t>Year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pacing w:val="-10"/>
                <w:sz w:val="24"/>
                <w:szCs w:val="24"/>
              </w:rPr>
              <w:t>:</w:t>
            </w:r>
            <w:proofErr w:type="gramEnd"/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5819DB3D" w14:textId="31DD999A" w:rsidR="001112D5" w:rsidRPr="00163E0E" w:rsidRDefault="001112D5" w:rsidP="001112D5">
            <w:pPr>
              <w:pStyle w:val="TableParagraph"/>
              <w:spacing w:line="261" w:lineRule="exact"/>
              <w:ind w:left="75"/>
              <w:rPr>
                <w:b/>
                <w:sz w:val="24"/>
                <w:szCs w:val="24"/>
              </w:rPr>
            </w:pPr>
            <w:r w:rsidRPr="001112D5">
              <w:rPr>
                <w:b/>
                <w:spacing w:val="-2"/>
                <w:sz w:val="24"/>
                <w:szCs w:val="24"/>
              </w:rPr>
              <w:t>{{year}}</w:t>
            </w:r>
          </w:p>
        </w:tc>
      </w:tr>
      <w:tr w:rsidR="001112D5" w:rsidRPr="00163E0E" w14:paraId="2B3B22AC" w14:textId="77777777" w:rsidTr="00494E2D">
        <w:trPr>
          <w:trHeight w:val="283"/>
        </w:trPr>
        <w:tc>
          <w:tcPr>
            <w:tcW w:w="479" w:type="dxa"/>
          </w:tcPr>
          <w:p w14:paraId="5D4FAF75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207" w:type="dxa"/>
          </w:tcPr>
          <w:p w14:paraId="550AF3F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Estimated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cost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put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to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tender</w:t>
            </w:r>
          </w:p>
        </w:tc>
        <w:tc>
          <w:tcPr>
            <w:tcW w:w="256" w:type="dxa"/>
          </w:tcPr>
          <w:p w14:paraId="203F44F9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645B4F0" w14:textId="3A10EEE7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z w:val="24"/>
                <w:szCs w:val="24"/>
              </w:rPr>
              <w:t>est_cost</w:t>
            </w:r>
            <w:proofErr w:type="spellEnd"/>
            <w:r w:rsidRPr="00924CF3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66012868" w14:textId="77777777" w:rsidTr="00494E2D">
        <w:trPr>
          <w:trHeight w:val="283"/>
        </w:trPr>
        <w:tc>
          <w:tcPr>
            <w:tcW w:w="479" w:type="dxa"/>
          </w:tcPr>
          <w:p w14:paraId="16ADDEE7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207" w:type="dxa"/>
          </w:tcPr>
          <w:p w14:paraId="274D0329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Name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Agency</w:t>
            </w:r>
          </w:p>
        </w:tc>
        <w:tc>
          <w:tcPr>
            <w:tcW w:w="256" w:type="dxa"/>
          </w:tcPr>
          <w:p w14:paraId="507EFB0F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2724D03" w14:textId="10B0C47F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</w:t>
            </w:r>
            <w:r w:rsidRPr="00F25E79">
              <w:rPr>
                <w:b/>
                <w:sz w:val="24"/>
                <w:szCs w:val="24"/>
              </w:rPr>
              <w:t>contractor</w:t>
            </w:r>
            <w:r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444B40F2" w14:textId="77777777" w:rsidTr="00494E2D">
        <w:trPr>
          <w:trHeight w:val="283"/>
        </w:trPr>
        <w:tc>
          <w:tcPr>
            <w:tcW w:w="479" w:type="dxa"/>
          </w:tcPr>
          <w:p w14:paraId="55780016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207" w:type="dxa"/>
          </w:tcPr>
          <w:p w14:paraId="77A831D1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Percentage</w:t>
            </w:r>
            <w:r w:rsidRPr="00163E0E">
              <w:rPr>
                <w:spacing w:val="4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Quoted</w:t>
            </w:r>
          </w:p>
        </w:tc>
        <w:tc>
          <w:tcPr>
            <w:tcW w:w="256" w:type="dxa"/>
          </w:tcPr>
          <w:p w14:paraId="0A8C195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BB5B0C5" w14:textId="12253463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1112D5">
              <w:rPr>
                <w:b/>
                <w:sz w:val="24"/>
                <w:szCs w:val="24"/>
              </w:rPr>
              <w:t>{{</w:t>
            </w:r>
            <w:proofErr w:type="spellStart"/>
            <w:r w:rsidRPr="001112D5">
              <w:rPr>
                <w:b/>
                <w:sz w:val="24"/>
                <w:szCs w:val="24"/>
              </w:rPr>
              <w:t>percentage_quoted</w:t>
            </w:r>
            <w:proofErr w:type="spellEnd"/>
            <w:r w:rsidRPr="001112D5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30FC6758" w14:textId="77777777" w:rsidTr="00494E2D">
        <w:trPr>
          <w:trHeight w:val="283"/>
        </w:trPr>
        <w:tc>
          <w:tcPr>
            <w:tcW w:w="479" w:type="dxa"/>
          </w:tcPr>
          <w:p w14:paraId="1607536A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3207" w:type="dxa"/>
          </w:tcPr>
          <w:p w14:paraId="3217D8A2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Tender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Cost</w:t>
            </w:r>
          </w:p>
        </w:tc>
        <w:tc>
          <w:tcPr>
            <w:tcW w:w="256" w:type="dxa"/>
          </w:tcPr>
          <w:p w14:paraId="57DE917F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10809C64" w14:textId="2D2BB9D0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z w:val="24"/>
                <w:szCs w:val="24"/>
              </w:rPr>
              <w:t>est_cost</w:t>
            </w:r>
            <w:proofErr w:type="spellEnd"/>
            <w:r w:rsidRPr="00924CF3">
              <w:rPr>
                <w:b/>
                <w:sz w:val="24"/>
                <w:szCs w:val="24"/>
              </w:rPr>
              <w:t>}}</w:t>
            </w:r>
          </w:p>
        </w:tc>
      </w:tr>
      <w:tr w:rsidR="001112D5" w:rsidRPr="00163E0E" w14:paraId="4BF63A0C" w14:textId="77777777" w:rsidTr="00494E2D">
        <w:trPr>
          <w:trHeight w:val="283"/>
        </w:trPr>
        <w:tc>
          <w:tcPr>
            <w:tcW w:w="479" w:type="dxa"/>
          </w:tcPr>
          <w:p w14:paraId="5E156B97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3207" w:type="dxa"/>
          </w:tcPr>
          <w:p w14:paraId="76CD6AC6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Agreement</w:t>
            </w:r>
            <w:r w:rsidRPr="00163E0E">
              <w:rPr>
                <w:spacing w:val="-1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56" w:type="dxa"/>
          </w:tcPr>
          <w:p w14:paraId="418635DA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4CCB2DA" w14:textId="7125A15C" w:rsidR="001112D5" w:rsidRPr="00163E0E" w:rsidRDefault="00924CF3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 w:rsidRPr="00924CF3"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 w:rsidRPr="00924CF3">
              <w:rPr>
                <w:b/>
                <w:spacing w:val="-2"/>
                <w:sz w:val="24"/>
                <w:szCs w:val="24"/>
              </w:rPr>
              <w:t>agreement_no</w:t>
            </w:r>
            <w:proofErr w:type="spellEnd"/>
            <w:r w:rsidRPr="00924CF3"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4EA68795" w14:textId="77777777" w:rsidTr="00494E2D">
        <w:trPr>
          <w:trHeight w:val="283"/>
        </w:trPr>
        <w:tc>
          <w:tcPr>
            <w:tcW w:w="479" w:type="dxa"/>
          </w:tcPr>
          <w:p w14:paraId="401DCAEE" w14:textId="77777777" w:rsidR="001112D5" w:rsidRPr="00163E0E" w:rsidRDefault="001112D5" w:rsidP="001112D5">
            <w:pPr>
              <w:pStyle w:val="TableParagraph"/>
              <w:spacing w:line="250" w:lineRule="exact"/>
              <w:ind w:right="19"/>
              <w:jc w:val="right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3207" w:type="dxa"/>
          </w:tcPr>
          <w:p w14:paraId="51FEEDD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5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3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start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4"/>
                <w:sz w:val="24"/>
                <w:szCs w:val="24"/>
              </w:rPr>
              <w:t xml:space="preserve"> work</w:t>
            </w:r>
          </w:p>
        </w:tc>
        <w:tc>
          <w:tcPr>
            <w:tcW w:w="256" w:type="dxa"/>
          </w:tcPr>
          <w:p w14:paraId="3BF83C95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3D38FF4A" w14:textId="0B24933E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start_date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12163C6F" w14:textId="77777777" w:rsidTr="00494E2D">
        <w:trPr>
          <w:trHeight w:val="283"/>
        </w:trPr>
        <w:tc>
          <w:tcPr>
            <w:tcW w:w="479" w:type="dxa"/>
          </w:tcPr>
          <w:p w14:paraId="65AC46D4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3207" w:type="dxa"/>
          </w:tcPr>
          <w:p w14:paraId="1D261BD8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Stipulated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completion</w:t>
            </w:r>
          </w:p>
        </w:tc>
        <w:tc>
          <w:tcPr>
            <w:tcW w:w="256" w:type="dxa"/>
          </w:tcPr>
          <w:p w14:paraId="5A06E55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59A0DF4" w14:textId="15CDBD72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b/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{{</w:t>
            </w:r>
            <w:proofErr w:type="spellStart"/>
            <w:r>
              <w:rPr>
                <w:b/>
                <w:spacing w:val="-2"/>
                <w:sz w:val="24"/>
                <w:szCs w:val="24"/>
              </w:rPr>
              <w:t>end_date</w:t>
            </w:r>
            <w:proofErr w:type="spellEnd"/>
            <w:r>
              <w:rPr>
                <w:b/>
                <w:spacing w:val="-2"/>
                <w:sz w:val="24"/>
                <w:szCs w:val="24"/>
              </w:rPr>
              <w:t>}}</w:t>
            </w:r>
          </w:p>
        </w:tc>
      </w:tr>
      <w:tr w:rsidR="001112D5" w:rsidRPr="00163E0E" w14:paraId="4014FD81" w14:textId="77777777" w:rsidTr="00494E2D">
        <w:trPr>
          <w:trHeight w:val="283"/>
        </w:trPr>
        <w:tc>
          <w:tcPr>
            <w:tcW w:w="479" w:type="dxa"/>
          </w:tcPr>
          <w:p w14:paraId="7A192C49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11</w:t>
            </w:r>
          </w:p>
        </w:tc>
        <w:tc>
          <w:tcPr>
            <w:tcW w:w="3207" w:type="dxa"/>
          </w:tcPr>
          <w:p w14:paraId="32C4F50A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Actual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date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4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completion</w:t>
            </w:r>
          </w:p>
        </w:tc>
        <w:tc>
          <w:tcPr>
            <w:tcW w:w="256" w:type="dxa"/>
          </w:tcPr>
          <w:p w14:paraId="48F958AC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20CBA8B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06B8CB5F" w14:textId="77777777" w:rsidTr="00494E2D">
        <w:trPr>
          <w:trHeight w:val="271"/>
        </w:trPr>
        <w:tc>
          <w:tcPr>
            <w:tcW w:w="479" w:type="dxa"/>
            <w:vMerge w:val="restart"/>
          </w:tcPr>
          <w:p w14:paraId="004E031A" w14:textId="77777777" w:rsidR="001112D5" w:rsidRPr="00163E0E" w:rsidRDefault="001112D5" w:rsidP="001112D5">
            <w:pPr>
              <w:pStyle w:val="TableParagraph"/>
              <w:spacing w:line="251" w:lineRule="exact"/>
              <w:ind w:left="198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12</w:t>
            </w:r>
          </w:p>
        </w:tc>
        <w:tc>
          <w:tcPr>
            <w:tcW w:w="3207" w:type="dxa"/>
            <w:vMerge w:val="restart"/>
          </w:tcPr>
          <w:p w14:paraId="4BD9A9A0" w14:textId="77777777" w:rsidR="001112D5" w:rsidRPr="00163E0E" w:rsidRDefault="001112D5" w:rsidP="001112D5">
            <w:pPr>
              <w:pStyle w:val="TableParagraph"/>
              <w:spacing w:line="251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Extension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granted,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  <w:vMerge w:val="restart"/>
          </w:tcPr>
          <w:p w14:paraId="784D4D45" w14:textId="77777777" w:rsidR="001112D5" w:rsidRPr="00163E0E" w:rsidRDefault="001112D5" w:rsidP="001112D5">
            <w:pPr>
              <w:pStyle w:val="TableParagraph"/>
              <w:spacing w:line="25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503" w:type="dxa"/>
            <w:tcBorders>
              <w:bottom w:val="nil"/>
              <w:right w:val="nil"/>
            </w:tcBorders>
          </w:tcPr>
          <w:p w14:paraId="489A38BE" w14:textId="77777777" w:rsidR="001112D5" w:rsidRPr="00163E0E" w:rsidRDefault="001112D5" w:rsidP="001112D5">
            <w:pPr>
              <w:pStyle w:val="TableParagraph"/>
              <w:spacing w:line="240" w:lineRule="exact"/>
              <w:ind w:left="37"/>
              <w:rPr>
                <w:sz w:val="24"/>
                <w:szCs w:val="24"/>
              </w:rPr>
            </w:pPr>
            <w:proofErr w:type="spellStart"/>
            <w:r w:rsidRPr="00163E0E">
              <w:rPr>
                <w:spacing w:val="-5"/>
                <w:sz w:val="24"/>
                <w:szCs w:val="24"/>
              </w:rPr>
              <w:t>i</w:t>
            </w:r>
            <w:proofErr w:type="spellEnd"/>
            <w:r w:rsidRPr="00163E0E">
              <w:rPr>
                <w:spacing w:val="-5"/>
                <w:sz w:val="24"/>
                <w:szCs w:val="24"/>
              </w:rPr>
              <w:t>)</w:t>
            </w:r>
          </w:p>
        </w:tc>
        <w:tc>
          <w:tcPr>
            <w:tcW w:w="925" w:type="dxa"/>
            <w:tcBorders>
              <w:left w:val="nil"/>
              <w:bottom w:val="nil"/>
              <w:right w:val="nil"/>
            </w:tcBorders>
          </w:tcPr>
          <w:p w14:paraId="5F7FA16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left w:val="nil"/>
              <w:bottom w:val="nil"/>
              <w:right w:val="nil"/>
            </w:tcBorders>
          </w:tcPr>
          <w:p w14:paraId="3E608241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left w:val="nil"/>
              <w:bottom w:val="nil"/>
              <w:right w:val="nil"/>
            </w:tcBorders>
          </w:tcPr>
          <w:p w14:paraId="1771BF2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left w:val="nil"/>
              <w:bottom w:val="nil"/>
              <w:right w:val="nil"/>
            </w:tcBorders>
          </w:tcPr>
          <w:p w14:paraId="01BFC05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bottom w:val="nil"/>
              <w:right w:val="nil"/>
            </w:tcBorders>
          </w:tcPr>
          <w:p w14:paraId="3443B7A2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  <w:bottom w:val="nil"/>
            </w:tcBorders>
          </w:tcPr>
          <w:p w14:paraId="24E8816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03BA930C" w14:textId="77777777" w:rsidTr="00494E2D">
        <w:trPr>
          <w:trHeight w:val="283"/>
        </w:trPr>
        <w:tc>
          <w:tcPr>
            <w:tcW w:w="479" w:type="dxa"/>
            <w:vMerge/>
            <w:tcBorders>
              <w:top w:val="nil"/>
            </w:tcBorders>
          </w:tcPr>
          <w:p w14:paraId="7A5EC084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200C935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1D7C84F0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D049DFD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ii)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14:paraId="452DD298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9F4E957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13A8531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B88AB2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051B563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nil"/>
            </w:tcBorders>
          </w:tcPr>
          <w:p w14:paraId="04C7E57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59B2679D" w14:textId="77777777" w:rsidTr="00494E2D">
        <w:trPr>
          <w:trHeight w:val="294"/>
        </w:trPr>
        <w:tc>
          <w:tcPr>
            <w:tcW w:w="479" w:type="dxa"/>
            <w:vMerge/>
            <w:tcBorders>
              <w:top w:val="nil"/>
            </w:tcBorders>
          </w:tcPr>
          <w:p w14:paraId="27A7E929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7" w:type="dxa"/>
            <w:vMerge/>
            <w:tcBorders>
              <w:top w:val="nil"/>
            </w:tcBorders>
          </w:tcPr>
          <w:p w14:paraId="6FA88D67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" w:type="dxa"/>
            <w:vMerge/>
            <w:tcBorders>
              <w:top w:val="nil"/>
            </w:tcBorders>
          </w:tcPr>
          <w:p w14:paraId="30459B82" w14:textId="77777777" w:rsidR="001112D5" w:rsidRPr="00163E0E" w:rsidRDefault="001112D5" w:rsidP="00111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tcBorders>
              <w:top w:val="nil"/>
              <w:right w:val="nil"/>
            </w:tcBorders>
          </w:tcPr>
          <w:p w14:paraId="796BA410" w14:textId="77777777" w:rsidR="001112D5" w:rsidRPr="00163E0E" w:rsidRDefault="001112D5" w:rsidP="001112D5">
            <w:pPr>
              <w:pStyle w:val="TableParagraph"/>
              <w:spacing w:line="26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4"/>
                <w:sz w:val="24"/>
                <w:szCs w:val="24"/>
              </w:rPr>
              <w:t>iii)</w:t>
            </w:r>
          </w:p>
        </w:tc>
        <w:tc>
          <w:tcPr>
            <w:tcW w:w="925" w:type="dxa"/>
            <w:tcBorders>
              <w:top w:val="nil"/>
              <w:left w:val="nil"/>
              <w:right w:val="nil"/>
            </w:tcBorders>
          </w:tcPr>
          <w:p w14:paraId="3181F1D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 w14:paraId="6127EB5F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</w:tcPr>
          <w:p w14:paraId="537D77A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nil"/>
              <w:left w:val="nil"/>
              <w:right w:val="nil"/>
            </w:tcBorders>
          </w:tcPr>
          <w:p w14:paraId="0F64EB5D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right w:val="nil"/>
            </w:tcBorders>
          </w:tcPr>
          <w:p w14:paraId="2DA5F52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nil"/>
              <w:left w:val="nil"/>
            </w:tcBorders>
          </w:tcPr>
          <w:p w14:paraId="52BA8CA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424A203" w14:textId="77777777" w:rsidTr="00494E2D">
        <w:trPr>
          <w:trHeight w:val="577"/>
        </w:trPr>
        <w:tc>
          <w:tcPr>
            <w:tcW w:w="479" w:type="dxa"/>
          </w:tcPr>
          <w:p w14:paraId="2C3DCB6D" w14:textId="77777777" w:rsidR="001112D5" w:rsidRPr="00163E0E" w:rsidRDefault="001112D5" w:rsidP="001112D5">
            <w:pPr>
              <w:pStyle w:val="TableParagraph"/>
              <w:spacing w:line="241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13</w:t>
            </w:r>
          </w:p>
        </w:tc>
        <w:tc>
          <w:tcPr>
            <w:tcW w:w="3207" w:type="dxa"/>
          </w:tcPr>
          <w:p w14:paraId="59B1E2D2" w14:textId="77777777" w:rsidR="001112D5" w:rsidRPr="00163E0E" w:rsidRDefault="001112D5" w:rsidP="001112D5">
            <w:pPr>
              <w:pStyle w:val="TableParagraph"/>
              <w:spacing w:before="1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Panel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action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taken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against</w:t>
            </w:r>
          </w:p>
          <w:p w14:paraId="18578468" w14:textId="77777777" w:rsidR="001112D5" w:rsidRPr="00163E0E" w:rsidRDefault="001112D5" w:rsidP="001112D5">
            <w:pPr>
              <w:pStyle w:val="TableParagraph"/>
              <w:spacing w:before="23" w:line="242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contractor,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</w:tcPr>
          <w:p w14:paraId="707F55C2" w14:textId="77777777" w:rsidR="001112D5" w:rsidRPr="00163E0E" w:rsidRDefault="001112D5" w:rsidP="001112D5">
            <w:pPr>
              <w:pStyle w:val="TableParagraph"/>
              <w:spacing w:line="241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6009D45B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66609EDA" w14:textId="77777777" w:rsidTr="00494E2D">
        <w:trPr>
          <w:trHeight w:val="283"/>
        </w:trPr>
        <w:tc>
          <w:tcPr>
            <w:tcW w:w="479" w:type="dxa"/>
          </w:tcPr>
          <w:p w14:paraId="3C685011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14</w:t>
            </w:r>
          </w:p>
        </w:tc>
        <w:tc>
          <w:tcPr>
            <w:tcW w:w="3207" w:type="dxa"/>
          </w:tcPr>
          <w:p w14:paraId="08D46323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Amount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of</w:t>
            </w:r>
            <w:r w:rsidRPr="00163E0E">
              <w:rPr>
                <w:spacing w:val="-6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First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&amp;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Final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pacing w:val="-4"/>
                <w:sz w:val="24"/>
                <w:szCs w:val="24"/>
              </w:rPr>
              <w:t>Bill</w:t>
            </w:r>
          </w:p>
        </w:tc>
        <w:tc>
          <w:tcPr>
            <w:tcW w:w="256" w:type="dxa"/>
          </w:tcPr>
          <w:p w14:paraId="56EBE9B7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503" w:type="dxa"/>
            <w:tcBorders>
              <w:right w:val="nil"/>
            </w:tcBorders>
          </w:tcPr>
          <w:p w14:paraId="3371ED92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  <w:tc>
          <w:tcPr>
            <w:tcW w:w="2738" w:type="dxa"/>
            <w:gridSpan w:val="3"/>
            <w:tcBorders>
              <w:left w:val="nil"/>
              <w:right w:val="nil"/>
            </w:tcBorders>
          </w:tcPr>
          <w:p w14:paraId="34B3B695" w14:textId="77777777" w:rsidR="001112D5" w:rsidRPr="00163E0E" w:rsidRDefault="001112D5" w:rsidP="001112D5">
            <w:pPr>
              <w:pStyle w:val="TableParagraph"/>
              <w:spacing w:line="250" w:lineRule="exact"/>
              <w:ind w:left="80"/>
              <w:rPr>
                <w:b/>
                <w:sz w:val="24"/>
                <w:szCs w:val="24"/>
              </w:rPr>
            </w:pPr>
            <w:r w:rsidRPr="00163E0E">
              <w:rPr>
                <w:b/>
                <w:sz w:val="24"/>
                <w:szCs w:val="24"/>
              </w:rPr>
              <w:t>₹</w:t>
            </w:r>
            <w:r w:rsidRPr="00163E0E">
              <w:rPr>
                <w:b/>
                <w:spacing w:val="-2"/>
                <w:sz w:val="24"/>
                <w:szCs w:val="24"/>
              </w:rPr>
              <w:t xml:space="preserve"> 12,40,182.32</w:t>
            </w:r>
          </w:p>
        </w:tc>
        <w:tc>
          <w:tcPr>
            <w:tcW w:w="605" w:type="dxa"/>
            <w:tcBorders>
              <w:left w:val="nil"/>
              <w:right w:val="nil"/>
            </w:tcBorders>
          </w:tcPr>
          <w:p w14:paraId="6D7042F9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6C64A4A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001CA7DE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112D5" w:rsidRPr="00163E0E" w14:paraId="76D5BAE4" w14:textId="77777777" w:rsidTr="00494E2D">
        <w:trPr>
          <w:trHeight w:val="283"/>
        </w:trPr>
        <w:tc>
          <w:tcPr>
            <w:tcW w:w="479" w:type="dxa"/>
          </w:tcPr>
          <w:p w14:paraId="23BAFBAC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15</w:t>
            </w:r>
          </w:p>
        </w:tc>
        <w:tc>
          <w:tcPr>
            <w:tcW w:w="3207" w:type="dxa"/>
          </w:tcPr>
          <w:p w14:paraId="5755BB9E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pacing w:val="-2"/>
                <w:sz w:val="24"/>
                <w:szCs w:val="24"/>
              </w:rPr>
              <w:t>Expenditure</w:t>
            </w:r>
            <w:r w:rsidRPr="00163E0E">
              <w:rPr>
                <w:spacing w:val="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Incurred</w:t>
            </w:r>
            <w:r w:rsidRPr="00163E0E">
              <w:rPr>
                <w:spacing w:val="7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(K-Value)</w:t>
            </w:r>
          </w:p>
        </w:tc>
        <w:tc>
          <w:tcPr>
            <w:tcW w:w="256" w:type="dxa"/>
          </w:tcPr>
          <w:p w14:paraId="0F0B76D7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45DAD2CC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</w:tr>
      <w:tr w:rsidR="001112D5" w:rsidRPr="00163E0E" w14:paraId="5D12E702" w14:textId="77777777" w:rsidTr="00494E2D">
        <w:trPr>
          <w:trHeight w:val="283"/>
        </w:trPr>
        <w:tc>
          <w:tcPr>
            <w:tcW w:w="479" w:type="dxa"/>
          </w:tcPr>
          <w:p w14:paraId="006FB46B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16</w:t>
            </w:r>
          </w:p>
        </w:tc>
        <w:tc>
          <w:tcPr>
            <w:tcW w:w="3207" w:type="dxa"/>
          </w:tcPr>
          <w:p w14:paraId="58691C73" w14:textId="77777777" w:rsidR="001112D5" w:rsidRPr="00163E0E" w:rsidRDefault="001112D5" w:rsidP="001112D5">
            <w:pPr>
              <w:pStyle w:val="TableParagraph"/>
              <w:spacing w:line="250" w:lineRule="exact"/>
              <w:ind w:left="38" w:right="-44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Excess</w:t>
            </w:r>
            <w:r w:rsidRPr="00163E0E">
              <w:rPr>
                <w:spacing w:val="-8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over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tender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amount,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if</w:t>
            </w:r>
            <w:r w:rsidRPr="00163E0E">
              <w:rPr>
                <w:spacing w:val="-7"/>
                <w:sz w:val="24"/>
                <w:szCs w:val="24"/>
              </w:rPr>
              <w:t xml:space="preserve"> </w:t>
            </w:r>
            <w:r w:rsidRPr="00163E0E">
              <w:rPr>
                <w:spacing w:val="-5"/>
                <w:sz w:val="24"/>
                <w:szCs w:val="24"/>
              </w:rPr>
              <w:t>any</w:t>
            </w:r>
          </w:p>
        </w:tc>
        <w:tc>
          <w:tcPr>
            <w:tcW w:w="256" w:type="dxa"/>
          </w:tcPr>
          <w:p w14:paraId="53754EBB" w14:textId="77777777" w:rsidR="001112D5" w:rsidRPr="00163E0E" w:rsidRDefault="001112D5" w:rsidP="001112D5">
            <w:pPr>
              <w:pStyle w:val="TableParagraph"/>
              <w:spacing w:line="250" w:lineRule="exact"/>
              <w:ind w:left="37"/>
              <w:rPr>
                <w:sz w:val="24"/>
                <w:szCs w:val="24"/>
              </w:rPr>
            </w:pPr>
            <w:r w:rsidRPr="00163E0E">
              <w:rPr>
                <w:spacing w:val="-10"/>
                <w:sz w:val="24"/>
                <w:szCs w:val="24"/>
              </w:rPr>
              <w:t>:</w:t>
            </w:r>
          </w:p>
        </w:tc>
        <w:tc>
          <w:tcPr>
            <w:tcW w:w="6577" w:type="dxa"/>
            <w:gridSpan w:val="7"/>
          </w:tcPr>
          <w:p w14:paraId="565A30E7" w14:textId="77777777" w:rsidR="001112D5" w:rsidRPr="00163E0E" w:rsidRDefault="001112D5" w:rsidP="001112D5">
            <w:pPr>
              <w:pStyle w:val="TableParagraph"/>
              <w:spacing w:line="250" w:lineRule="exact"/>
              <w:ind w:left="121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Rs.</w:t>
            </w:r>
          </w:p>
        </w:tc>
      </w:tr>
      <w:tr w:rsidR="001112D5" w:rsidRPr="00163E0E" w14:paraId="074B3B75" w14:textId="77777777" w:rsidTr="00494E2D">
        <w:trPr>
          <w:trHeight w:val="283"/>
        </w:trPr>
        <w:tc>
          <w:tcPr>
            <w:tcW w:w="479" w:type="dxa"/>
          </w:tcPr>
          <w:p w14:paraId="39351071" w14:textId="77777777" w:rsidR="001112D5" w:rsidRPr="00163E0E" w:rsidRDefault="001112D5" w:rsidP="001112D5">
            <w:pPr>
              <w:pStyle w:val="TableParagraph"/>
              <w:spacing w:line="250" w:lineRule="exact"/>
              <w:ind w:right="16"/>
              <w:jc w:val="right"/>
              <w:rPr>
                <w:sz w:val="24"/>
                <w:szCs w:val="24"/>
              </w:rPr>
            </w:pPr>
            <w:r w:rsidRPr="00163E0E">
              <w:rPr>
                <w:spacing w:val="-5"/>
                <w:sz w:val="24"/>
                <w:szCs w:val="24"/>
              </w:rPr>
              <w:t>17</w:t>
            </w:r>
          </w:p>
        </w:tc>
        <w:tc>
          <w:tcPr>
            <w:tcW w:w="3207" w:type="dxa"/>
            <w:tcBorders>
              <w:right w:val="nil"/>
            </w:tcBorders>
          </w:tcPr>
          <w:p w14:paraId="43C49B4A" w14:textId="77777777" w:rsidR="001112D5" w:rsidRPr="00163E0E" w:rsidRDefault="001112D5" w:rsidP="001112D5">
            <w:pPr>
              <w:pStyle w:val="TableParagraph"/>
              <w:spacing w:line="250" w:lineRule="exact"/>
              <w:ind w:left="38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General</w:t>
            </w:r>
            <w:r w:rsidRPr="00163E0E">
              <w:rPr>
                <w:spacing w:val="-10"/>
                <w:sz w:val="24"/>
                <w:szCs w:val="24"/>
              </w:rPr>
              <w:t xml:space="preserve"> </w:t>
            </w:r>
            <w:r w:rsidRPr="00163E0E">
              <w:rPr>
                <w:spacing w:val="-2"/>
                <w:sz w:val="24"/>
                <w:szCs w:val="24"/>
              </w:rPr>
              <w:t>observation</w:t>
            </w:r>
          </w:p>
        </w:tc>
        <w:tc>
          <w:tcPr>
            <w:tcW w:w="256" w:type="dxa"/>
            <w:tcBorders>
              <w:left w:val="nil"/>
              <w:right w:val="nil"/>
            </w:tcBorders>
          </w:tcPr>
          <w:p w14:paraId="6886305C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3" w:type="dxa"/>
            <w:tcBorders>
              <w:left w:val="nil"/>
              <w:right w:val="nil"/>
            </w:tcBorders>
          </w:tcPr>
          <w:p w14:paraId="7EFA2863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343" w:type="dxa"/>
            <w:gridSpan w:val="4"/>
            <w:tcBorders>
              <w:left w:val="nil"/>
              <w:right w:val="nil"/>
            </w:tcBorders>
          </w:tcPr>
          <w:p w14:paraId="5DEC5E8A" w14:textId="77777777" w:rsidR="001112D5" w:rsidRPr="00163E0E" w:rsidRDefault="001112D5" w:rsidP="001112D5">
            <w:pPr>
              <w:pStyle w:val="TableParagraph"/>
              <w:spacing w:line="250" w:lineRule="exact"/>
              <w:ind w:left="80"/>
              <w:rPr>
                <w:sz w:val="24"/>
                <w:szCs w:val="24"/>
              </w:rPr>
            </w:pPr>
            <w:r w:rsidRPr="00163E0E">
              <w:rPr>
                <w:sz w:val="24"/>
                <w:szCs w:val="24"/>
              </w:rPr>
              <w:t>Work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is</w:t>
            </w:r>
            <w:r w:rsidRPr="00163E0E">
              <w:rPr>
                <w:spacing w:val="-9"/>
                <w:sz w:val="24"/>
                <w:szCs w:val="24"/>
              </w:rPr>
              <w:t xml:space="preserve"> </w:t>
            </w:r>
            <w:r w:rsidRPr="00163E0E">
              <w:rPr>
                <w:sz w:val="24"/>
                <w:szCs w:val="24"/>
              </w:rPr>
              <w:t>completed</w:t>
            </w:r>
            <w:r w:rsidRPr="00163E0E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163E0E">
              <w:rPr>
                <w:spacing w:val="-2"/>
                <w:sz w:val="24"/>
                <w:szCs w:val="24"/>
              </w:rPr>
              <w:t>satisfactoriky</w:t>
            </w:r>
            <w:proofErr w:type="spellEnd"/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FF3C8A5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14:paraId="56654D16" w14:textId="77777777" w:rsidR="001112D5" w:rsidRPr="00163E0E" w:rsidRDefault="001112D5" w:rsidP="001112D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C29EB4A" w14:textId="77777777" w:rsidR="00163E0E" w:rsidRPr="00163E0E" w:rsidRDefault="00163E0E" w:rsidP="00163E0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F346C6B" w14:textId="77777777" w:rsidR="00163E0E" w:rsidRPr="00163E0E" w:rsidRDefault="00163E0E" w:rsidP="00163E0E">
      <w:pPr>
        <w:pStyle w:val="BodyText"/>
        <w:spacing w:before="218"/>
        <w:rPr>
          <w:rFonts w:ascii="Times New Roman" w:hAnsi="Times New Roman" w:cs="Times New Roman"/>
          <w:b/>
          <w:sz w:val="24"/>
          <w:szCs w:val="24"/>
        </w:rPr>
      </w:pPr>
      <w:r w:rsidRPr="00163E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302C7F" wp14:editId="7A0BA7AD">
                <wp:simplePos x="0" y="0"/>
                <wp:positionH relativeFrom="page">
                  <wp:posOffset>685800</wp:posOffset>
                </wp:positionH>
                <wp:positionV relativeFrom="paragraph">
                  <wp:posOffset>295910</wp:posOffset>
                </wp:positionV>
                <wp:extent cx="6278880" cy="1845945"/>
                <wp:effectExtent l="0" t="0" r="26670" b="209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8880" cy="1845945"/>
                          <a:chOff x="0" y="0"/>
                          <a:chExt cx="6278880" cy="1846326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92680" y="761"/>
                            <a:ext cx="127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53720">
                                <a:moveTo>
                                  <a:pt x="0" y="0"/>
                                </a:moveTo>
                                <a:lnTo>
                                  <a:pt x="0" y="55321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91919" y="0"/>
                            <a:ext cx="190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549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35"/>
                                </a:lnTo>
                                <a:lnTo>
                                  <a:pt x="1524" y="5547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189603" y="761"/>
                            <a:ext cx="127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53720">
                                <a:moveTo>
                                  <a:pt x="0" y="0"/>
                                </a:moveTo>
                                <a:lnTo>
                                  <a:pt x="0" y="55321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88840" y="0"/>
                            <a:ext cx="190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5549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735"/>
                                </a:lnTo>
                                <a:lnTo>
                                  <a:pt x="1524" y="5547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19503" y="555498"/>
                            <a:ext cx="127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9685">
                                <a:moveTo>
                                  <a:pt x="0" y="0"/>
                                </a:moveTo>
                                <a:lnTo>
                                  <a:pt x="0" y="12895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618741" y="554736"/>
                            <a:ext cx="190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915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082"/>
                                </a:lnTo>
                                <a:lnTo>
                                  <a:pt x="1524" y="12910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419727" y="555498"/>
                            <a:ext cx="127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9685">
                                <a:moveTo>
                                  <a:pt x="0" y="0"/>
                                </a:moveTo>
                                <a:lnTo>
                                  <a:pt x="0" y="12895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418965" y="554736"/>
                            <a:ext cx="1905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9159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082"/>
                                </a:lnTo>
                                <a:lnTo>
                                  <a:pt x="1524" y="12910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1" y="553973"/>
                            <a:ext cx="6277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7610">
                                <a:moveTo>
                                  <a:pt x="0" y="0"/>
                                </a:moveTo>
                                <a:lnTo>
                                  <a:pt x="627735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53212"/>
                            <a:ext cx="62788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8880" h="1905">
                                <a:moveTo>
                                  <a:pt x="6278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6278880" y="1524"/>
                                </a:lnTo>
                                <a:lnTo>
                                  <a:pt x="6278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12716"/>
                            <a:ext cx="1482217" cy="130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D7C2D" w14:textId="77777777" w:rsidR="00163E0E" w:rsidRPr="00924CF3" w:rsidRDefault="00163E0E" w:rsidP="00163E0E">
                              <w:pPr>
                                <w:spacing w:line="252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Contractors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71699" y="12716"/>
                            <a:ext cx="153352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4ABEA" w14:textId="77777777" w:rsidR="00163E0E" w:rsidRPr="00924CF3" w:rsidRDefault="00163E0E" w:rsidP="00163E0E">
                              <w:pPr>
                                <w:spacing w:line="264" w:lineRule="auto"/>
                                <w:ind w:right="18" w:firstLine="12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Initial of Clerk Checking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the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08653" y="12716"/>
                            <a:ext cx="1404620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B9444" w14:textId="77777777" w:rsidR="00163E0E" w:rsidRPr="00924CF3" w:rsidRDefault="00163E0E" w:rsidP="00163E0E">
                              <w:pPr>
                                <w:spacing w:line="264" w:lineRule="auto"/>
                                <w:ind w:left="-1"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>J.E./S.E./Asst.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 xml:space="preserve">Engineer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Sub Division -</w:t>
                              </w:r>
                            </w:p>
                            <w:p w14:paraId="45A3A721" w14:textId="77777777" w:rsidR="00163E0E" w:rsidRPr="00924CF3" w:rsidRDefault="00163E0E" w:rsidP="00163E0E">
                              <w:pPr>
                                <w:spacing w:line="263" w:lineRule="exact"/>
                                <w:ind w:left="1"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MSIB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8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3"/>
                                </w:rPr>
                                <w:t>WEST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44"/>
                                  <w:sz w:val="23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3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13710" y="565928"/>
                            <a:ext cx="85788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5DB87" w14:textId="77777777" w:rsidR="00163E0E" w:rsidRPr="00924CF3" w:rsidRDefault="00163E0E" w:rsidP="00163E0E">
                              <w:pPr>
                                <w:spacing w:line="252" w:lineRule="exac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Countersigned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19275" y="1228979"/>
                            <a:ext cx="2295525" cy="6041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05386" w14:textId="27E63403" w:rsidR="00163E0E" w:rsidRPr="00924CF3" w:rsidRDefault="00163E0E" w:rsidP="00163E0E">
                              <w:pPr>
                                <w:spacing w:line="264" w:lineRule="auto"/>
                                <w:ind w:left="144" w:right="163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Deputy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 xml:space="preserve">Engineer </w:t>
                              </w:r>
                              <w:r w:rsid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br/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Sub Division -</w:t>
                              </w:r>
                            </w:p>
                            <w:p w14:paraId="0190F527" w14:textId="77777777" w:rsidR="00163E0E" w:rsidRPr="00924CF3" w:rsidRDefault="00163E0E" w:rsidP="00163E0E">
                              <w:pPr>
                                <w:spacing w:line="263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MSIB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WEST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4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24CF3">
                                <w:rPr>
                                  <w:rFonts w:ascii="Times New Roman" w:hAnsi="Times New Roman" w:cs="Times New Roman"/>
                                  <w:spacing w:val="-2"/>
                                  <w:sz w:val="24"/>
                                  <w:szCs w:val="24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02C7F" id="Group 1" o:spid="_x0000_s1026" style="position:absolute;margin-left:54pt;margin-top:23.3pt;width:494.4pt;height:145.35pt;z-index:-251657216;mso-wrap-distance-left:0;mso-wrap-distance-right:0;mso-position-horizontal-relative:page" coordsize="62788,1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">
                <v:shape id="Graphic 2" o:spid="_x0000_s1027" style="position:absolute;left:18926;top:7;width:13;height:5537;visibility:visible;mso-wrap-style:square;v-text-anchor:top" coordsize="127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" path="m,l,553212e" filled="f" strokeweight=".14pt">
                  <v:path arrowok="t"/>
                </v:shape>
                <v:shape id="Graphic 3" o:spid="_x0000_s1028" style="position:absolute;left:18919;width:19;height:5549;visibility:visible;mso-wrap-style:square;v-text-anchor:top" coordsize="1905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" path="m1524,l,,,554735r1524,l1524,xe" fillcolor="black" stroked="f">
                  <v:path arrowok="t"/>
                </v:shape>
                <v:shape id="Graphic 4" o:spid="_x0000_s1029" style="position:absolute;left:41896;top:7;width:12;height:5537;visibility:visible;mso-wrap-style:square;v-text-anchor:top" coordsize="1270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" path="m,l,553212e" filled="f" strokeweight=".14pt">
                  <v:path arrowok="t"/>
                </v:shape>
                <v:shape id="Graphic 5" o:spid="_x0000_s1030" style="position:absolute;left:41888;width:19;height:5549;visibility:visible;mso-wrap-style:square;v-text-anchor:top" coordsize="1905,554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" path="m1524,l,,,554735r1524,l1524,xe" fillcolor="black" stroked="f">
                  <v:path arrowok="t"/>
                </v:shape>
                <v:shape id="Graphic 6" o:spid="_x0000_s1031" style="position:absolute;left:16195;top:5554;width:12;height:12897;visibility:visible;mso-wrap-style:square;v-text-anchor:top" coordsize="1270,128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" path="m,l,1289557e" filled="f" strokeweight=".14pt">
                  <v:path arrowok="t"/>
                </v:shape>
                <v:shape id="Graphic 7" o:spid="_x0000_s1032" style="position:absolute;left:16187;top:5547;width:19;height:12916;visibility:visible;mso-wrap-style:square;v-text-anchor:top" coordsize="1905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" path="m1524,l,,,1291082r1524,l1524,xe" fillcolor="black" stroked="f">
                  <v:path arrowok="t"/>
                </v:shape>
                <v:shape id="Graphic 8" o:spid="_x0000_s1033" style="position:absolute;left:44197;top:5554;width:12;height:12897;visibility:visible;mso-wrap-style:square;v-text-anchor:top" coordsize="1270,128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" path="m,l,1289557e" filled="f" strokeweight=".14pt">
                  <v:path arrowok="t"/>
                </v:shape>
                <v:shape id="Graphic 9" o:spid="_x0000_s1034" style="position:absolute;left:44189;top:5547;width:19;height:12916;visibility:visible;mso-wrap-style:square;v-text-anchor:top" coordsize="1905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" path="m1524,l,,,1291082r1524,l1524,xe" fillcolor="black" stroked="f">
                  <v:path arrowok="t"/>
                </v:shape>
                <v:shape id="Graphic 10" o:spid="_x0000_s1035" style="position:absolute;left:7;top:5539;width:62776;height:13;visibility:visible;mso-wrap-style:square;v-text-anchor:top" coordsize="62776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" path="m,l6277356,e" filled="f" strokeweight=".14pt">
                  <v:path arrowok="t"/>
                </v:shape>
                <v:shape id="Graphic 11" o:spid="_x0000_s1036" style="position:absolute;top:5532;width:62788;height:19;visibility:visible;mso-wrap-style:square;v-text-anchor:top" coordsize="627888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" path="m6278880,l,,,1524r6278880,l6278880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top:127;width:14822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57D7C2D" w14:textId="77777777" w:rsidR="00163E0E" w:rsidRPr="00924CF3" w:rsidRDefault="00163E0E" w:rsidP="00163E0E">
                        <w:pPr>
                          <w:spacing w:line="252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Contractors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Signature</w:t>
                        </w:r>
                      </w:p>
                    </w:txbxContent>
                  </v:textbox>
                </v:shape>
                <v:shape id="Textbox 13" o:spid="_x0000_s1038" type="#_x0000_t202" style="position:absolute;left:21716;top:127;width:1533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594ABEA" w14:textId="77777777" w:rsidR="00163E0E" w:rsidRPr="00924CF3" w:rsidRDefault="00163E0E" w:rsidP="00163E0E">
                        <w:pPr>
                          <w:spacing w:line="264" w:lineRule="auto"/>
                          <w:ind w:right="18" w:firstLine="127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Initial of Clerk Checking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5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Bill</w:t>
                        </w:r>
                      </w:p>
                    </w:txbxContent>
                  </v:textbox>
                </v:shape>
                <v:shape id="Textbox 14" o:spid="_x0000_s1039" type="#_x0000_t202" style="position:absolute;left:42086;top:127;width:1404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EB9444" w14:textId="77777777" w:rsidR="00163E0E" w:rsidRPr="00924CF3" w:rsidRDefault="00163E0E" w:rsidP="00163E0E">
                        <w:pPr>
                          <w:spacing w:line="264" w:lineRule="auto"/>
                          <w:ind w:left="-1" w:right="18"/>
                          <w:jc w:val="center"/>
                          <w:rPr>
                            <w:rFonts w:ascii="Times New Roman" w:hAnsi="Times New Roman" w:cs="Times New Roman"/>
                            <w:sz w:val="23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>J.E./S.E./Asst.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0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 xml:space="preserve">Engineer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Sub Division -</w:t>
                        </w:r>
                      </w:p>
                      <w:p w14:paraId="45A3A721" w14:textId="77777777" w:rsidR="00163E0E" w:rsidRPr="00924CF3" w:rsidRDefault="00163E0E" w:rsidP="00163E0E">
                        <w:pPr>
                          <w:spacing w:line="263" w:lineRule="exact"/>
                          <w:ind w:left="1" w:right="18"/>
                          <w:jc w:val="center"/>
                          <w:rPr>
                            <w:rFonts w:ascii="Times New Roman" w:hAnsi="Times New Roman" w:cs="Times New Roman"/>
                            <w:sz w:val="23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MSIB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8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3"/>
                          </w:rPr>
                          <w:t>WEST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44"/>
                            <w:sz w:val="23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3"/>
                          </w:rPr>
                          <w:t>Division</w:t>
                        </w:r>
                      </w:p>
                    </w:txbxContent>
                  </v:textbox>
                </v:shape>
                <v:shape id="Textbox 15" o:spid="_x0000_s1040" type="#_x0000_t202" style="position:absolute;left:25137;top:5659;width:8578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EF5DB87" w14:textId="77777777" w:rsidR="00163E0E" w:rsidRPr="00924CF3" w:rsidRDefault="00163E0E" w:rsidP="00163E0E">
                        <w:pPr>
                          <w:spacing w:line="252" w:lineRule="exac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Countersigned</w:t>
                        </w:r>
                      </w:p>
                    </w:txbxContent>
                  </v:textbox>
                </v:shape>
                <v:shape id="Textbox 16" o:spid="_x0000_s1041" type="#_x0000_t202" style="position:absolute;left:18192;top:12289;width:22956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2005386" w14:textId="27E63403" w:rsidR="00163E0E" w:rsidRPr="00924CF3" w:rsidRDefault="00163E0E" w:rsidP="00163E0E">
                        <w:pPr>
                          <w:spacing w:line="264" w:lineRule="auto"/>
                          <w:ind w:left="144" w:right="163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Deputy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13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Engineer </w:t>
                        </w:r>
                        <w:r w:rsid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br/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Sub Division -</w:t>
                        </w:r>
                      </w:p>
                      <w:p w14:paraId="0190F527" w14:textId="77777777" w:rsidR="00163E0E" w:rsidRPr="00924CF3" w:rsidRDefault="00163E0E" w:rsidP="00163E0E">
                        <w:pPr>
                          <w:spacing w:line="263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MSIB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WEST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44"/>
                            <w:sz w:val="24"/>
                            <w:szCs w:val="24"/>
                          </w:rPr>
                          <w:t xml:space="preserve"> </w:t>
                        </w:r>
                        <w:r w:rsidRPr="00924CF3">
                          <w:rPr>
                            <w:rFonts w:ascii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Division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88FCB4" w14:textId="77777777" w:rsidR="00F14943" w:rsidRDefault="00F14943" w:rsidP="00037CBD"/>
    <w:p w14:paraId="35535B09" w14:textId="40E3C7B5" w:rsidR="00F14943" w:rsidRPr="008726C2" w:rsidRDefault="008726C2" w:rsidP="00037CBD">
      <w:pPr>
        <w:rPr>
          <w:rFonts w:ascii="Times New Roman" w:hAnsi="Times New Roman" w:cs="Times New Roman"/>
          <w:sz w:val="24"/>
          <w:szCs w:val="24"/>
        </w:rPr>
      </w:pPr>
      <w:r w:rsidRPr="008726C2">
        <w:rPr>
          <w:rFonts w:ascii="Times New Roman" w:hAnsi="Times New Roman" w:cs="Times New Roman"/>
          <w:sz w:val="24"/>
          <w:szCs w:val="24"/>
        </w:rPr>
        <w:t>Name</w:t>
      </w:r>
      <w:r w:rsidRPr="008726C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z w:val="24"/>
          <w:szCs w:val="24"/>
        </w:rPr>
        <w:t>of</w:t>
      </w:r>
      <w:r w:rsidRPr="008726C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8726C2">
        <w:rPr>
          <w:rFonts w:ascii="Times New Roman" w:hAnsi="Times New Roman" w:cs="Times New Roman"/>
          <w:sz w:val="24"/>
          <w:szCs w:val="24"/>
        </w:rPr>
        <w:t>Work</w:t>
      </w:r>
      <w:r w:rsidRPr="008726C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pacing w:val="-10"/>
          <w:sz w:val="24"/>
          <w:szCs w:val="24"/>
        </w:rPr>
        <w:t xml:space="preserve">       </w:t>
      </w:r>
      <w:r w:rsidRPr="00233D8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Pr="00233D85">
        <w:rPr>
          <w:rFonts w:ascii="Times New Roman" w:hAnsi="Times New Roman" w:cs="Times New Roman"/>
          <w:b/>
          <w:sz w:val="24"/>
          <w:szCs w:val="24"/>
        </w:rPr>
        <w:t>name_work</w:t>
      </w:r>
      <w:proofErr w:type="spellEnd"/>
      <w:r w:rsidRPr="00233D85">
        <w:rPr>
          <w:rFonts w:ascii="Times New Roman" w:hAnsi="Times New Roman" w:cs="Times New Roman"/>
          <w:b/>
          <w:sz w:val="24"/>
          <w:szCs w:val="24"/>
        </w:rPr>
        <w:t>}}</w:t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pacing w:val="-10"/>
          <w:sz w:val="24"/>
          <w:szCs w:val="24"/>
        </w:rPr>
        <w:br/>
      </w:r>
      <w:r w:rsidRPr="008726C2">
        <w:rPr>
          <w:rFonts w:ascii="Times New Roman" w:hAnsi="Times New Roman" w:cs="Times New Roman"/>
          <w:sz w:val="24"/>
          <w:szCs w:val="24"/>
        </w:rPr>
        <w:t>Name</w:t>
      </w:r>
      <w:r w:rsidRPr="008726C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26C2">
        <w:rPr>
          <w:rFonts w:ascii="Times New Roman" w:hAnsi="Times New Roman" w:cs="Times New Roman"/>
          <w:sz w:val="24"/>
          <w:szCs w:val="24"/>
        </w:rPr>
        <w:t>of</w:t>
      </w:r>
      <w:r w:rsidRPr="008726C2">
        <w:rPr>
          <w:rFonts w:ascii="Times New Roman" w:hAnsi="Times New Roman" w:cs="Times New Roman"/>
          <w:spacing w:val="-2"/>
          <w:sz w:val="24"/>
          <w:szCs w:val="24"/>
        </w:rPr>
        <w:t xml:space="preserve"> Agency: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233D85">
        <w:rPr>
          <w:rFonts w:ascii="Times New Roman" w:hAnsi="Times New Roman" w:cs="Times New Roman"/>
          <w:b/>
          <w:sz w:val="24"/>
          <w:szCs w:val="24"/>
        </w:rPr>
        <w:t>{{contractor}}</w:t>
      </w:r>
    </w:p>
    <w:p w14:paraId="0C13590E" w14:textId="71B7F33D" w:rsidR="00F14943" w:rsidRPr="001351D3" w:rsidRDefault="008726C2" w:rsidP="001351D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br/>
      </w:r>
      <w:r>
        <w:br/>
      </w:r>
      <w:r w:rsidRPr="008726C2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ABSTRACT</w:t>
      </w:r>
      <w:r w:rsidR="001351D3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5D4C18A5" w14:textId="77777777" w:rsidR="00F14943" w:rsidRDefault="00F14943" w:rsidP="00037CBD"/>
    <w:p w14:paraId="4B5A5260" w14:textId="77777777" w:rsidR="00F14943" w:rsidRDefault="00F14943" w:rsidP="00037CBD"/>
    <w:p w14:paraId="6316FDF2" w14:textId="77777777" w:rsidR="00F14943" w:rsidRDefault="00F14943" w:rsidP="00037CBD"/>
    <w:p w14:paraId="04191B4A" w14:textId="77777777" w:rsidR="00F14943" w:rsidRDefault="00F14943" w:rsidP="00037CBD"/>
    <w:p w14:paraId="52388859" w14:textId="77777777" w:rsidR="00F14943" w:rsidRDefault="00F14943" w:rsidP="00037CBD"/>
    <w:p w14:paraId="5DD3AD73" w14:textId="77777777" w:rsidR="00F14943" w:rsidRDefault="00F14943" w:rsidP="00037CBD"/>
    <w:p w14:paraId="1CB1FCEE" w14:textId="77777777" w:rsidR="00F14943" w:rsidRDefault="00F14943" w:rsidP="00037CBD"/>
    <w:p w14:paraId="7340FC5E" w14:textId="77777777" w:rsidR="00F14943" w:rsidRDefault="00F14943" w:rsidP="00037CBD"/>
    <w:p w14:paraId="1F1E8E0C" w14:textId="77777777" w:rsidR="00F14943" w:rsidRDefault="00F14943" w:rsidP="00037CBD"/>
    <w:p w14:paraId="723C2B69" w14:textId="77777777" w:rsidR="00F14943" w:rsidRDefault="00F14943" w:rsidP="00037CBD"/>
    <w:p w14:paraId="095A5F2C" w14:textId="77777777" w:rsidR="00F14943" w:rsidRDefault="00F14943" w:rsidP="00037CBD"/>
    <w:p w14:paraId="6B01D08E" w14:textId="77777777" w:rsidR="00F14943" w:rsidRDefault="00F14943" w:rsidP="00037CBD"/>
    <w:p w14:paraId="3FAAD2EB" w14:textId="77777777" w:rsidR="00F14943" w:rsidRDefault="00F14943" w:rsidP="00037CBD"/>
    <w:p w14:paraId="176A5A9D" w14:textId="77777777" w:rsidR="00F14943" w:rsidRDefault="00F14943" w:rsidP="00037CBD"/>
    <w:p w14:paraId="6622F952" w14:textId="77777777" w:rsidR="00F14943" w:rsidRDefault="00F14943" w:rsidP="00F14943">
      <w:r>
        <w:t xml:space="preserve">                                                                                                                                                                                         </w:t>
      </w:r>
    </w:p>
    <w:p w14:paraId="66C3B925" w14:textId="77777777" w:rsidR="00F14943" w:rsidRPr="00F14943" w:rsidRDefault="00F14943" w:rsidP="00037CBD">
      <w:r>
        <w:t xml:space="preserve">                   </w:t>
      </w:r>
    </w:p>
    <w:sectPr w:rsidR="00F14943" w:rsidRPr="00F14943" w:rsidSect="00135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83B4" w14:textId="77777777" w:rsidR="003B4E71" w:rsidRDefault="003B4E71" w:rsidP="00037CBD">
      <w:r>
        <w:separator/>
      </w:r>
    </w:p>
  </w:endnote>
  <w:endnote w:type="continuationSeparator" w:id="0">
    <w:p w14:paraId="5F6EB70F" w14:textId="77777777" w:rsidR="003B4E71" w:rsidRDefault="003B4E71" w:rsidP="0003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6856" w14:textId="77777777" w:rsidR="003B4E71" w:rsidRDefault="003B4E71" w:rsidP="00037CBD">
      <w:r>
        <w:separator/>
      </w:r>
    </w:p>
  </w:footnote>
  <w:footnote w:type="continuationSeparator" w:id="0">
    <w:p w14:paraId="79888582" w14:textId="77777777" w:rsidR="003B4E71" w:rsidRDefault="003B4E71" w:rsidP="0003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0C276A"/>
    <w:multiLevelType w:val="hybridMultilevel"/>
    <w:tmpl w:val="D6CA8A10"/>
    <w:lvl w:ilvl="0" w:tplc="1F86B9EA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4" w:hanging="360"/>
      </w:pPr>
    </w:lvl>
    <w:lvl w:ilvl="2" w:tplc="4009001B" w:tentative="1">
      <w:start w:val="1"/>
      <w:numFmt w:val="lowerRoman"/>
      <w:lvlText w:val="%3."/>
      <w:lvlJc w:val="right"/>
      <w:pPr>
        <w:ind w:left="1894" w:hanging="180"/>
      </w:pPr>
    </w:lvl>
    <w:lvl w:ilvl="3" w:tplc="4009000F" w:tentative="1">
      <w:start w:val="1"/>
      <w:numFmt w:val="decimal"/>
      <w:lvlText w:val="%4."/>
      <w:lvlJc w:val="left"/>
      <w:pPr>
        <w:ind w:left="2614" w:hanging="360"/>
      </w:pPr>
    </w:lvl>
    <w:lvl w:ilvl="4" w:tplc="40090019" w:tentative="1">
      <w:start w:val="1"/>
      <w:numFmt w:val="lowerLetter"/>
      <w:lvlText w:val="%5."/>
      <w:lvlJc w:val="left"/>
      <w:pPr>
        <w:ind w:left="3334" w:hanging="360"/>
      </w:pPr>
    </w:lvl>
    <w:lvl w:ilvl="5" w:tplc="4009001B" w:tentative="1">
      <w:start w:val="1"/>
      <w:numFmt w:val="lowerRoman"/>
      <w:lvlText w:val="%6."/>
      <w:lvlJc w:val="right"/>
      <w:pPr>
        <w:ind w:left="4054" w:hanging="180"/>
      </w:pPr>
    </w:lvl>
    <w:lvl w:ilvl="6" w:tplc="4009000F" w:tentative="1">
      <w:start w:val="1"/>
      <w:numFmt w:val="decimal"/>
      <w:lvlText w:val="%7."/>
      <w:lvlJc w:val="left"/>
      <w:pPr>
        <w:ind w:left="4774" w:hanging="360"/>
      </w:pPr>
    </w:lvl>
    <w:lvl w:ilvl="7" w:tplc="40090019" w:tentative="1">
      <w:start w:val="1"/>
      <w:numFmt w:val="lowerLetter"/>
      <w:lvlText w:val="%8."/>
      <w:lvlJc w:val="left"/>
      <w:pPr>
        <w:ind w:left="5494" w:hanging="360"/>
      </w:pPr>
    </w:lvl>
    <w:lvl w:ilvl="8" w:tplc="40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EC"/>
    <w:rsid w:val="00032D72"/>
    <w:rsid w:val="00037CBD"/>
    <w:rsid w:val="001112D5"/>
    <w:rsid w:val="00122C89"/>
    <w:rsid w:val="001351D3"/>
    <w:rsid w:val="00146BEA"/>
    <w:rsid w:val="00163E0E"/>
    <w:rsid w:val="00233D85"/>
    <w:rsid w:val="002A434F"/>
    <w:rsid w:val="00323BD9"/>
    <w:rsid w:val="00361C4E"/>
    <w:rsid w:val="003A26A6"/>
    <w:rsid w:val="003B4E71"/>
    <w:rsid w:val="0045049C"/>
    <w:rsid w:val="00462E0B"/>
    <w:rsid w:val="00494E2D"/>
    <w:rsid w:val="004E016C"/>
    <w:rsid w:val="004E7A83"/>
    <w:rsid w:val="00585FF8"/>
    <w:rsid w:val="005F0B91"/>
    <w:rsid w:val="00645252"/>
    <w:rsid w:val="006D3D74"/>
    <w:rsid w:val="00751A70"/>
    <w:rsid w:val="00757D75"/>
    <w:rsid w:val="007D01B9"/>
    <w:rsid w:val="00800B21"/>
    <w:rsid w:val="0083569A"/>
    <w:rsid w:val="008726C2"/>
    <w:rsid w:val="00924CF3"/>
    <w:rsid w:val="00A70FAD"/>
    <w:rsid w:val="00A9204E"/>
    <w:rsid w:val="00AB68E6"/>
    <w:rsid w:val="00AC1532"/>
    <w:rsid w:val="00BE6EEE"/>
    <w:rsid w:val="00C53DED"/>
    <w:rsid w:val="00C550A0"/>
    <w:rsid w:val="00CA5901"/>
    <w:rsid w:val="00D259CA"/>
    <w:rsid w:val="00DB4321"/>
    <w:rsid w:val="00DC4A12"/>
    <w:rsid w:val="00DF2144"/>
    <w:rsid w:val="00F14943"/>
    <w:rsid w:val="00F25E79"/>
    <w:rsid w:val="00F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163"/>
  <w15:chartTrackingRefBased/>
  <w15:docId w15:val="{51B755CF-DAEE-4C9D-A403-7C68F2F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4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14943"/>
    <w:pPr>
      <w:ind w:left="720"/>
      <w:contextualSpacing/>
    </w:pPr>
  </w:style>
  <w:style w:type="paragraph" w:styleId="NoSpacing">
    <w:name w:val="No Spacing"/>
    <w:uiPriority w:val="1"/>
    <w:qFormat/>
    <w:rsid w:val="00F14943"/>
  </w:style>
  <w:style w:type="paragraph" w:customStyle="1" w:styleId="TableParagraph">
    <w:name w:val="Table Paragraph"/>
    <w:basedOn w:val="Normal"/>
    <w:uiPriority w:val="1"/>
    <w:qFormat/>
    <w:rsid w:val="00751A70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163E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A7E474-631F-4737-9390-D22CA9D946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2025-07-19T09:59:00Z</dcterms:created>
  <dcterms:modified xsi:type="dcterms:W3CDTF">2025-07-19T09:59:00Z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